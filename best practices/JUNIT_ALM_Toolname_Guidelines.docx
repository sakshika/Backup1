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Pr="00C74852" w:rsidRDefault="00F04C4D" w:rsidP="008859B4">
      <w:pPr>
        <w:tabs>
          <w:tab w:val="left" w:pos="2160"/>
        </w:tabs>
        <w:spacing w:before="0" w:after="0" w:line="240" w:lineRule="auto"/>
        <w:rPr>
          <w:rFonts w:asciiTheme="minorHAnsi" w:hAnsiTheme="minorHAnsi" w:cstheme="minorHAnsi"/>
          <w:noProof/>
          <w:sz w:val="22"/>
          <w:szCs w:val="22"/>
          <w:lang w:bidi="ar-SA"/>
        </w:rPr>
      </w:pPr>
    </w:p>
    <w:p w:rsidR="00731FB7" w:rsidRPr="00C74852" w:rsidRDefault="00054773" w:rsidP="008859B4">
      <w:pPr>
        <w:tabs>
          <w:tab w:val="left" w:pos="2160"/>
        </w:tabs>
        <w:spacing w:before="0" w:after="0" w:line="240" w:lineRule="auto"/>
        <w:jc w:val="center"/>
        <w:rPr>
          <w:rFonts w:asciiTheme="minorHAnsi" w:hAnsiTheme="minorHAnsi" w:cstheme="minorHAnsi"/>
          <w:noProof/>
          <w:sz w:val="22"/>
          <w:szCs w:val="22"/>
        </w:rPr>
      </w:pPr>
      <w:r w:rsidRPr="00C74852">
        <w:rPr>
          <w:rFonts w:asciiTheme="minorHAnsi" w:hAnsiTheme="minorHAnsi" w:cstheme="minorHAnsi"/>
          <w:noProof/>
          <w:sz w:val="22"/>
          <w:szCs w:val="22"/>
          <w:lang w:bidi="ar-SA"/>
        </w:rPr>
        <w:t xml:space="preserve">  </w:t>
      </w:r>
      <w:r w:rsidR="00BC362B" w:rsidRPr="00C74852">
        <w:rPr>
          <w:rFonts w:asciiTheme="minorHAnsi" w:hAnsiTheme="minorHAnsi" w:cstheme="minorHAnsi"/>
          <w:noProof/>
          <w:sz w:val="22"/>
          <w:szCs w:val="22"/>
          <w:lang w:bidi="ar-SA"/>
        </w:rPr>
        <w:drawing>
          <wp:inline distT="0" distB="0" distL="0" distR="0" wp14:anchorId="6831303B" wp14:editId="42144277">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C74852" w:rsidRDefault="00731FB7" w:rsidP="008859B4">
      <w:pPr>
        <w:tabs>
          <w:tab w:val="left" w:pos="2160"/>
        </w:tabs>
        <w:spacing w:before="0" w:after="0" w:line="240" w:lineRule="auto"/>
        <w:rPr>
          <w:rFonts w:asciiTheme="minorHAnsi" w:hAnsiTheme="minorHAnsi" w:cstheme="minorHAnsi"/>
          <w:b/>
          <w:sz w:val="22"/>
          <w:szCs w:val="22"/>
          <w:lang w:val="en-CA"/>
        </w:rPr>
      </w:pPr>
    </w:p>
    <w:p w:rsidR="00E83370" w:rsidRPr="00C74852" w:rsidRDefault="008A20DF" w:rsidP="008859B4">
      <w:pPr>
        <w:pStyle w:val="Title"/>
        <w:spacing w:before="0" w:after="0" w:line="240" w:lineRule="auto"/>
        <w:jc w:val="center"/>
        <w:rPr>
          <w:rStyle w:val="Emphasis"/>
          <w:rFonts w:asciiTheme="minorHAnsi" w:hAnsiTheme="minorHAnsi" w:cstheme="minorHAnsi"/>
          <w:b/>
          <w:caps/>
          <w:sz w:val="22"/>
          <w:szCs w:val="22"/>
        </w:rPr>
      </w:pPr>
      <w:r w:rsidRPr="00C74852">
        <w:rPr>
          <w:rFonts w:asciiTheme="minorHAnsi" w:hAnsiTheme="minorHAnsi" w:cstheme="minorHAnsi"/>
          <w:b/>
          <w:noProof/>
          <w:color w:val="1F497D"/>
          <w:sz w:val="22"/>
          <w:szCs w:val="22"/>
          <w:lang w:bidi="ar-SA"/>
        </w:rPr>
        <mc:AlternateContent>
          <mc:Choice Requires="wpg">
            <w:drawing>
              <wp:anchor distT="0" distB="0" distL="114300" distR="114300" simplePos="0" relativeHeight="251664384" behindDoc="0" locked="0" layoutInCell="1" allowOverlap="1" wp14:anchorId="1E46B2D0" wp14:editId="19469867">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157536"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Toolname</w:t>
                              </w:r>
                              <w:r w:rsidR="00BA4A58">
                                <w:rPr>
                                  <w:rFonts w:cstheme="minorHAnsi"/>
                                  <w:b/>
                                  <w:color w:val="365F91" w:themeColor="accent1" w:themeShade="BF"/>
                                  <w:sz w:val="52"/>
                                  <w:szCs w:val="22"/>
                                </w:rPr>
                                <w:t xml:space="preserve"> 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157536"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Toolname</w:t>
                        </w:r>
                        <w:r w:rsidR="00BA4A58">
                          <w:rPr>
                            <w:rFonts w:cstheme="minorHAnsi"/>
                            <w:b/>
                            <w:color w:val="365F91" w:themeColor="accent1" w:themeShade="BF"/>
                            <w:sz w:val="52"/>
                            <w:szCs w:val="22"/>
                          </w:rPr>
                          <w:t xml:space="preserve"> Guidelines and Best Practices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C74852" w:rsidRDefault="000B21C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804E62" w:rsidRPr="00C74852" w:rsidRDefault="00804E62" w:rsidP="008859B4">
      <w:pPr>
        <w:spacing w:before="0" w:after="0" w:line="240" w:lineRule="auto"/>
        <w:rPr>
          <w:rFonts w:asciiTheme="minorHAnsi" w:hAnsiTheme="minorHAnsi" w:cstheme="minorHAnsi"/>
          <w:sz w:val="22"/>
          <w:szCs w:val="22"/>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20457B" w:rsidRPr="00C74852" w:rsidRDefault="0020457B" w:rsidP="008859B4">
      <w:pPr>
        <w:spacing w:before="0" w:after="0" w:line="240" w:lineRule="auto"/>
        <w:rPr>
          <w:rFonts w:asciiTheme="minorHAnsi" w:hAnsiTheme="minorHAnsi" w:cstheme="minorHAnsi"/>
          <w:sz w:val="22"/>
          <w:szCs w:val="22"/>
        </w:rPr>
      </w:pPr>
    </w:p>
    <w:p w:rsidR="00111970" w:rsidRPr="00C74852" w:rsidRDefault="00111970" w:rsidP="008859B4">
      <w:pPr>
        <w:spacing w:before="0" w:after="0" w:line="240" w:lineRule="auto"/>
        <w:rPr>
          <w:rFonts w:asciiTheme="minorHAnsi" w:hAnsiTheme="minorHAnsi" w:cstheme="minorHAnsi"/>
          <w:sz w:val="22"/>
          <w:szCs w:val="22"/>
        </w:rPr>
      </w:pPr>
    </w:p>
    <w:p w:rsidR="00F04C4D" w:rsidRPr="00C74852" w:rsidRDefault="00F04C4D" w:rsidP="008859B4">
      <w:pPr>
        <w:spacing w:before="0" w:after="0" w:line="240" w:lineRule="auto"/>
        <w:rPr>
          <w:rFonts w:asciiTheme="minorHAnsi" w:hAnsiTheme="minorHAnsi" w:cstheme="minorHAnsi"/>
          <w:sz w:val="22"/>
          <w:szCs w:val="22"/>
        </w:rPr>
      </w:pPr>
    </w:p>
    <w:p w:rsidR="003035A9" w:rsidRPr="00C74852" w:rsidRDefault="003035A9"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8859B4" w:rsidRPr="00C74852" w:rsidRDefault="008859B4" w:rsidP="008859B4">
      <w:pPr>
        <w:spacing w:before="0" w:after="0" w:line="240" w:lineRule="auto"/>
        <w:rPr>
          <w:rFonts w:asciiTheme="minorHAnsi" w:hAnsiTheme="minorHAnsi" w:cstheme="minorHAnsi"/>
          <w:sz w:val="22"/>
          <w:szCs w:val="22"/>
        </w:rPr>
      </w:pPr>
    </w:p>
    <w:p w:rsidR="00157536" w:rsidRPr="00C74852" w:rsidRDefault="00111970" w:rsidP="004E4D9C">
      <w:pPr>
        <w:pStyle w:val="Heading1"/>
        <w:numPr>
          <w:ilvl w:val="0"/>
          <w:numId w:val="0"/>
        </w:numPr>
        <w:tabs>
          <w:tab w:val="left" w:pos="10260"/>
        </w:tabs>
        <w:spacing w:before="0" w:line="240" w:lineRule="auto"/>
        <w:contextualSpacing/>
        <w:jc w:val="center"/>
        <w:rPr>
          <w:rFonts w:asciiTheme="minorHAnsi" w:hAnsiTheme="minorHAnsi" w:cstheme="minorHAnsi"/>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C74852">
        <w:rPr>
          <w:rFonts w:asciiTheme="minorHAnsi" w:hAnsiTheme="minorHAnsi" w:cstheme="minorHAnsi"/>
          <w:color w:val="FFFFFF" w:themeColor="background1"/>
        </w:rPr>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C74852">
        <w:rPr>
          <w:rFonts w:asciiTheme="minorHAnsi" w:hAnsiTheme="minorHAnsi" w:cstheme="minorHAnsi"/>
          <w:color w:val="auto"/>
        </w:rPr>
        <w:fldChar w:fldCharType="begin"/>
      </w:r>
      <w:r w:rsidR="00A84022" w:rsidRPr="00C74852">
        <w:rPr>
          <w:rFonts w:asciiTheme="minorHAnsi" w:hAnsiTheme="minorHAnsi" w:cstheme="minorHAnsi"/>
          <w:color w:val="auto"/>
        </w:rPr>
        <w:instrText xml:space="preserve"> TOC \o "1-3" \h \z \u </w:instrText>
      </w:r>
      <w:r w:rsidR="00A84022" w:rsidRPr="00C74852">
        <w:rPr>
          <w:rFonts w:asciiTheme="minorHAnsi" w:hAnsiTheme="minorHAnsi" w:cstheme="minorHAnsi"/>
          <w:color w:val="auto"/>
        </w:rPr>
        <w:fldChar w:fldCharType="separate"/>
      </w:r>
    </w:p>
    <w:p w:rsidR="00157536" w:rsidRPr="00C74852" w:rsidRDefault="004E4D9C">
      <w:pPr>
        <w:pStyle w:val="TOC1"/>
        <w:rPr>
          <w:rFonts w:eastAsiaTheme="minorEastAsia"/>
          <w:b w:val="0"/>
          <w:caps w:val="0"/>
          <w:lang w:bidi="ar-SA"/>
        </w:rPr>
      </w:pPr>
      <w:r w:rsidRPr="00C74852">
        <w:t>1.    INTRODUCTION……………………………………………………………………………………………………………………………1</w:t>
      </w:r>
    </w:p>
    <w:p w:rsidR="00157536" w:rsidRPr="00C74852" w:rsidRDefault="004E4D9C">
      <w:pPr>
        <w:pStyle w:val="TOC1"/>
        <w:rPr>
          <w:rFonts w:eastAsiaTheme="minorEastAsia"/>
          <w:b w:val="0"/>
          <w:caps w:val="0"/>
          <w:lang w:bidi="ar-SA"/>
        </w:rPr>
      </w:pPr>
      <w:r w:rsidRPr="00C74852">
        <w:t>2.     BEST PRACTICE S OF juNIT…………………………………………………………………………………………………………..2</w:t>
      </w:r>
    </w:p>
    <w:p w:rsidR="00300813" w:rsidRPr="00C74852" w:rsidRDefault="00A84022" w:rsidP="00A84022">
      <w:pPr>
        <w:pStyle w:val="Heading1"/>
        <w:numPr>
          <w:ilvl w:val="0"/>
          <w:numId w:val="0"/>
        </w:numPr>
        <w:tabs>
          <w:tab w:val="left" w:pos="10260"/>
        </w:tabs>
        <w:spacing w:before="0" w:line="240" w:lineRule="auto"/>
        <w:contextualSpacing/>
        <w:jc w:val="center"/>
        <w:rPr>
          <w:rFonts w:asciiTheme="minorHAnsi" w:hAnsiTheme="minorHAnsi" w:cstheme="minorHAnsi"/>
          <w:noProof/>
        </w:rPr>
      </w:pPr>
      <w:r w:rsidRPr="00C74852">
        <w:rPr>
          <w:rFonts w:asciiTheme="minorHAnsi" w:hAnsiTheme="minorHAnsi" w:cstheme="minorHAnsi"/>
          <w:color w:val="auto"/>
        </w:rPr>
        <w:fldChar w:fldCharType="end"/>
      </w:r>
      <w:r w:rsidR="00300813" w:rsidRPr="00C74852">
        <w:rPr>
          <w:rFonts w:asciiTheme="minorHAnsi" w:hAnsiTheme="minorHAnsi" w:cstheme="minorHAnsi"/>
          <w:color w:val="FFFFFF" w:themeColor="background1"/>
        </w:rPr>
        <w:t xml:space="preserve"> </w:t>
      </w:r>
      <w:r w:rsidR="00300813" w:rsidRPr="00C74852">
        <w:rPr>
          <w:rFonts w:asciiTheme="minorHAnsi" w:hAnsiTheme="minorHAnsi" w:cstheme="minorHAnsi"/>
          <w:color w:val="auto"/>
        </w:rPr>
        <w:fldChar w:fldCharType="begin"/>
      </w:r>
      <w:r w:rsidR="00300813" w:rsidRPr="00C74852">
        <w:rPr>
          <w:rFonts w:asciiTheme="minorHAnsi" w:hAnsiTheme="minorHAnsi" w:cstheme="minorHAnsi"/>
          <w:color w:val="auto"/>
        </w:rPr>
        <w:instrText xml:space="preserve"> TOC \o "1-2" \h \z \u </w:instrText>
      </w:r>
      <w:r w:rsidR="00300813" w:rsidRPr="00C74852">
        <w:rPr>
          <w:rFonts w:asciiTheme="minorHAnsi" w:hAnsiTheme="minorHAnsi" w:cstheme="minorHAnsi"/>
          <w:color w:val="auto"/>
        </w:rPr>
        <w:fldChar w:fldCharType="separate"/>
      </w:r>
    </w:p>
    <w:p w:rsidR="00111970" w:rsidRPr="00C74852" w:rsidRDefault="00300813" w:rsidP="00D24017">
      <w:pPr>
        <w:pStyle w:val="TOC1"/>
      </w:pPr>
      <w:r w:rsidRPr="00C74852">
        <w:fldChar w:fldCharType="end"/>
      </w:r>
    </w:p>
    <w:p w:rsidR="00111970" w:rsidRPr="00C74852" w:rsidRDefault="00111970" w:rsidP="008859B4">
      <w:pPr>
        <w:spacing w:before="0" w:after="0" w:line="240" w:lineRule="auto"/>
        <w:contextualSpacing/>
        <w:rPr>
          <w:rFonts w:asciiTheme="minorHAnsi" w:hAnsiTheme="minorHAnsi" w:cstheme="minorHAnsi"/>
          <w:b/>
          <w:bCs/>
          <w:caps/>
          <w:spacing w:val="15"/>
          <w:sz w:val="22"/>
          <w:szCs w:val="22"/>
        </w:rPr>
      </w:pPr>
      <w:r w:rsidRPr="00C74852">
        <w:rPr>
          <w:rFonts w:asciiTheme="minorHAnsi" w:hAnsiTheme="minorHAnsi" w:cstheme="minorHAnsi"/>
          <w:sz w:val="22"/>
          <w:szCs w:val="22"/>
        </w:rPr>
        <w:br w:type="page"/>
      </w:r>
    </w:p>
    <w:p w:rsidR="00294F66" w:rsidRPr="00C74852" w:rsidRDefault="00C16AE5" w:rsidP="00191723">
      <w:pPr>
        <w:pStyle w:val="Heading1"/>
        <w:spacing w:before="0" w:line="240" w:lineRule="auto"/>
        <w:rPr>
          <w:rFonts w:asciiTheme="minorHAnsi" w:hAnsiTheme="minorHAnsi" w:cstheme="minorHAnsi"/>
        </w:rPr>
      </w:pPr>
      <w:bookmarkStart w:id="67" w:name="_Toc423524655"/>
      <w:r w:rsidRPr="00C74852">
        <w:rPr>
          <w:rFonts w:asciiTheme="minorHAnsi" w:hAnsiTheme="minorHAnsi" w:cstheme="minorHAnsi"/>
        </w:rPr>
        <w:lastRenderedPageBreak/>
        <w:t>Introduction</w:t>
      </w:r>
      <w:bookmarkEnd w:id="63"/>
      <w:bookmarkEnd w:id="67"/>
    </w:p>
    <w:p w:rsidR="008C1C32" w:rsidRPr="00C74852" w:rsidRDefault="00D2658E" w:rsidP="001414E5">
      <w:pPr>
        <w:ind w:firstLine="720"/>
        <w:rPr>
          <w:rFonts w:asciiTheme="minorHAnsi" w:hAnsiTheme="minorHAnsi" w:cstheme="minorHAnsi"/>
          <w:color w:val="262626" w:themeColor="text1" w:themeTint="D9"/>
          <w:sz w:val="22"/>
          <w:szCs w:val="22"/>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r>
        <w:rPr>
          <w:rFonts w:asciiTheme="minorHAnsi" w:hAnsiTheme="minorHAnsi" w:cstheme="minorHAnsi"/>
          <w:color w:val="262626" w:themeColor="text1" w:themeTint="D9"/>
          <w:sz w:val="22"/>
          <w:szCs w:val="22"/>
        </w:rPr>
        <w:t>This document provides Best Practices of Junit for performing isolated and atomic functional testing.</w:t>
      </w:r>
    </w:p>
    <w:p w:rsidR="00210CE2" w:rsidRPr="00C74852" w:rsidRDefault="00210CE2" w:rsidP="000B3F57">
      <w:pPr>
        <w:autoSpaceDE w:val="0"/>
        <w:autoSpaceDN w:val="0"/>
        <w:adjustRightInd w:val="0"/>
        <w:spacing w:before="0" w:after="0" w:line="240" w:lineRule="auto"/>
        <w:jc w:val="center"/>
        <w:rPr>
          <w:rFonts w:asciiTheme="minorHAnsi" w:hAnsiTheme="minorHAnsi" w:cstheme="minorHAnsi"/>
          <w:noProof/>
          <w:sz w:val="22"/>
          <w:szCs w:val="22"/>
          <w:lang w:bidi="ar-SA"/>
        </w:rPr>
      </w:pPr>
    </w:p>
    <w:p w:rsidR="00210CE2" w:rsidRPr="00C74852" w:rsidRDefault="00210CE2" w:rsidP="000B3F57">
      <w:pPr>
        <w:autoSpaceDE w:val="0"/>
        <w:autoSpaceDN w:val="0"/>
        <w:adjustRightInd w:val="0"/>
        <w:spacing w:before="0" w:after="0" w:line="240" w:lineRule="auto"/>
        <w:jc w:val="center"/>
        <w:rPr>
          <w:rFonts w:asciiTheme="minorHAnsi" w:hAnsiTheme="minorHAnsi" w:cstheme="minorHAnsi"/>
          <w:color w:val="000000"/>
          <w:sz w:val="22"/>
          <w:szCs w:val="22"/>
        </w:rPr>
      </w:pPr>
    </w:p>
    <w:p w:rsidR="000B3F57" w:rsidRPr="00C74852" w:rsidRDefault="006F1720" w:rsidP="000B3F57">
      <w:pPr>
        <w:pStyle w:val="Heading1"/>
        <w:spacing w:before="0" w:line="240" w:lineRule="auto"/>
        <w:ind w:hanging="342"/>
        <w:jc w:val="both"/>
        <w:rPr>
          <w:rFonts w:asciiTheme="minorHAnsi" w:hAnsiTheme="minorHAnsi" w:cstheme="minorHAnsi"/>
          <w:color w:val="FFFFFF" w:themeColor="background1"/>
        </w:rPr>
      </w:pPr>
      <w:r w:rsidRPr="00C74852">
        <w:rPr>
          <w:rFonts w:asciiTheme="minorHAnsi" w:hAnsiTheme="minorHAnsi" w:cstheme="minorHAnsi"/>
          <w:color w:val="FFFFFF" w:themeColor="background1"/>
        </w:rPr>
        <w:t>BEST PRACTICES OF JUNIT</w:t>
      </w:r>
    </w:p>
    <w:p w:rsidR="00D617F6" w:rsidRPr="00C74852"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DA113D" w:rsidRPr="00C74852" w:rsidRDefault="00DA113D" w:rsidP="00D617F6">
      <w:pPr>
        <w:autoSpaceDE w:val="0"/>
        <w:autoSpaceDN w:val="0"/>
        <w:adjustRightInd w:val="0"/>
        <w:spacing w:before="0" w:after="0" w:line="240" w:lineRule="auto"/>
        <w:jc w:val="both"/>
        <w:rPr>
          <w:rFonts w:asciiTheme="minorHAnsi" w:hAnsiTheme="minorHAnsi" w:cstheme="minorHAnsi"/>
          <w:bCs/>
          <w:color w:val="000000"/>
          <w:sz w:val="22"/>
          <w:szCs w:val="22"/>
        </w:rPr>
      </w:pPr>
      <w:r w:rsidRPr="00C74852">
        <w:rPr>
          <w:rFonts w:asciiTheme="minorHAnsi" w:hAnsiTheme="minorHAnsi" w:cstheme="minorHAnsi"/>
          <w:bCs/>
          <w:color w:val="000000"/>
          <w:sz w:val="22"/>
          <w:szCs w:val="22"/>
        </w:rPr>
        <w:t>Following are the guidelines for developers:</w:t>
      </w:r>
    </w:p>
    <w:p w:rsidR="008953D0" w:rsidRPr="00C74852" w:rsidRDefault="008953D0" w:rsidP="00D617F6">
      <w:pPr>
        <w:autoSpaceDE w:val="0"/>
        <w:autoSpaceDN w:val="0"/>
        <w:adjustRightInd w:val="0"/>
        <w:spacing w:before="0" w:after="0" w:line="240" w:lineRule="auto"/>
        <w:jc w:val="both"/>
        <w:rPr>
          <w:rFonts w:asciiTheme="minorHAnsi" w:hAnsiTheme="minorHAnsi" w:cstheme="minorHAnsi"/>
          <w:bCs/>
          <w:color w:val="000000"/>
          <w:sz w:val="22"/>
          <w:szCs w:val="22"/>
        </w:rPr>
      </w:pPr>
    </w:p>
    <w:p w:rsidR="00EC7ACC" w:rsidRPr="00C74852" w:rsidRDefault="002762B0" w:rsidP="00EC7ACC">
      <w:pPr>
        <w:pStyle w:val="ListParagraph"/>
        <w:numPr>
          <w:ilvl w:val="0"/>
          <w:numId w:val="9"/>
        </w:numPr>
        <w:spacing w:before="0"/>
        <w:rPr>
          <w:rFonts w:asciiTheme="minorHAnsi" w:hAnsiTheme="minorHAnsi" w:cstheme="minorHAnsi"/>
          <w:b/>
          <w:bCs/>
          <w:color w:val="535353"/>
          <w:sz w:val="22"/>
          <w:szCs w:val="22"/>
          <w:shd w:val="clear" w:color="auto" w:fill="FFFFFF"/>
        </w:rPr>
      </w:pPr>
      <w:r w:rsidRPr="00C74852">
        <w:rPr>
          <w:rFonts w:asciiTheme="minorHAnsi" w:hAnsiTheme="minorHAnsi" w:cstheme="minorHAnsi"/>
          <w:b/>
          <w:bCs/>
          <w:color w:val="535353"/>
          <w:sz w:val="22"/>
          <w:szCs w:val="22"/>
          <w:shd w:val="clear" w:color="auto" w:fill="FFFFFF"/>
        </w:rPr>
        <w:t>Test only one code unit at a time :</w:t>
      </w:r>
    </w:p>
    <w:p w:rsidR="008642FA" w:rsidRPr="00FD7C7E" w:rsidRDefault="00DD5582" w:rsidP="00566009">
      <w:pPr>
        <w:pStyle w:val="ListParagraph"/>
        <w:spacing w:before="0"/>
        <w:rPr>
          <w:rFonts w:asciiTheme="minorHAnsi" w:hAnsiTheme="minorHAnsi" w:cstheme="minorHAnsi"/>
          <w:sz w:val="22"/>
          <w:szCs w:val="22"/>
        </w:rPr>
      </w:pPr>
      <w:r>
        <w:rPr>
          <w:rFonts w:asciiTheme="minorHAnsi" w:hAnsiTheme="minorHAnsi" w:cstheme="minorHAnsi"/>
          <w:sz w:val="22"/>
          <w:szCs w:val="22"/>
        </w:rPr>
        <w:t>U</w:t>
      </w:r>
      <w:bookmarkStart w:id="79" w:name="_GoBack"/>
      <w:bookmarkEnd w:id="79"/>
      <w:r w:rsidR="00044E4F" w:rsidRPr="00FD7C7E">
        <w:rPr>
          <w:rFonts w:asciiTheme="minorHAnsi" w:hAnsiTheme="minorHAnsi" w:cstheme="minorHAnsi"/>
          <w:sz w:val="22"/>
          <w:szCs w:val="22"/>
        </w:rPr>
        <w:t>nit can have multiple use cases. We should always test each use case in separat</w:t>
      </w:r>
      <w:r w:rsidR="007141BD" w:rsidRPr="00FD7C7E">
        <w:rPr>
          <w:rFonts w:asciiTheme="minorHAnsi" w:hAnsiTheme="minorHAnsi" w:cstheme="minorHAnsi"/>
          <w:sz w:val="22"/>
          <w:szCs w:val="22"/>
        </w:rPr>
        <w:t xml:space="preserve">e test case. For example, if we </w:t>
      </w:r>
      <w:r w:rsidR="00044E4F" w:rsidRPr="00FD7C7E">
        <w:rPr>
          <w:rFonts w:asciiTheme="minorHAnsi" w:hAnsiTheme="minorHAnsi" w:cstheme="minorHAnsi"/>
          <w:sz w:val="22"/>
          <w:szCs w:val="22"/>
        </w:rPr>
        <w:t>are writing test case for a function which is supposed to take two parameters and should return a value after doing some processing, then different use cases might be</w:t>
      </w:r>
    </w:p>
    <w:p w:rsidR="00EF3B15" w:rsidRPr="00FD7C7E" w:rsidRDefault="00661856" w:rsidP="000B1A59">
      <w:pPr>
        <w:pStyle w:val="ListParagraph"/>
        <w:numPr>
          <w:ilvl w:val="0"/>
          <w:numId w:val="23"/>
        </w:numPr>
        <w:spacing w:before="0" w:line="240" w:lineRule="auto"/>
        <w:rPr>
          <w:rFonts w:asciiTheme="minorHAnsi" w:hAnsiTheme="minorHAnsi" w:cstheme="minorHAnsi"/>
          <w:sz w:val="22"/>
          <w:szCs w:val="22"/>
        </w:rPr>
      </w:pPr>
      <w:r w:rsidRPr="00FD7C7E">
        <w:rPr>
          <w:rFonts w:asciiTheme="minorHAnsi" w:hAnsiTheme="minorHAnsi" w:cstheme="minorHAnsi"/>
          <w:sz w:val="22"/>
          <w:szCs w:val="22"/>
        </w:rPr>
        <w:t xml:space="preserve">First parameter can be null. It should throw </w:t>
      </w:r>
      <w:r w:rsidRPr="00FD7C7E">
        <w:rPr>
          <w:rFonts w:asciiTheme="minorHAnsi" w:hAnsiTheme="minorHAnsi" w:cstheme="minorHAnsi"/>
          <w:iCs/>
          <w:sz w:val="22"/>
          <w:szCs w:val="22"/>
          <w:bdr w:val="none" w:sz="0" w:space="0" w:color="auto" w:frame="1"/>
        </w:rPr>
        <w:t>Invalid parameter exception</w:t>
      </w:r>
      <w:r w:rsidRPr="00FD7C7E">
        <w:rPr>
          <w:rFonts w:asciiTheme="minorHAnsi" w:hAnsiTheme="minorHAnsi" w:cstheme="minorHAnsi"/>
          <w:iCs/>
          <w:sz w:val="22"/>
          <w:szCs w:val="22"/>
          <w:bdr w:val="none" w:sz="0" w:space="0" w:color="auto" w:frame="1"/>
        </w:rPr>
        <w:t>.</w:t>
      </w:r>
    </w:p>
    <w:p w:rsidR="00EE0234" w:rsidRPr="00FD7C7E" w:rsidRDefault="00661856" w:rsidP="000B1A59">
      <w:pPr>
        <w:pStyle w:val="ListParagraph"/>
        <w:numPr>
          <w:ilvl w:val="0"/>
          <w:numId w:val="23"/>
        </w:numPr>
        <w:spacing w:before="0" w:line="240" w:lineRule="auto"/>
        <w:rPr>
          <w:rFonts w:asciiTheme="minorHAnsi" w:hAnsiTheme="minorHAnsi" w:cstheme="minorHAnsi"/>
          <w:sz w:val="22"/>
          <w:szCs w:val="22"/>
        </w:rPr>
      </w:pPr>
      <w:r w:rsidRPr="00FD7C7E">
        <w:rPr>
          <w:rFonts w:asciiTheme="minorHAnsi" w:hAnsiTheme="minorHAnsi" w:cstheme="minorHAnsi"/>
          <w:iCs/>
          <w:sz w:val="22"/>
          <w:szCs w:val="22"/>
          <w:bdr w:val="none" w:sz="0" w:space="0" w:color="auto" w:frame="1"/>
        </w:rPr>
        <w:t>Second parameter can be null. It should throw Invalid parameter exception</w:t>
      </w:r>
      <w:r w:rsidRPr="00FD7C7E">
        <w:rPr>
          <w:rFonts w:asciiTheme="minorHAnsi" w:hAnsiTheme="minorHAnsi" w:cstheme="minorHAnsi"/>
          <w:iCs/>
          <w:sz w:val="22"/>
          <w:szCs w:val="22"/>
          <w:bdr w:val="none" w:sz="0" w:space="0" w:color="auto" w:frame="1"/>
        </w:rPr>
        <w:t>.</w:t>
      </w:r>
    </w:p>
    <w:p w:rsidR="00EE0234" w:rsidRPr="00FD7C7E" w:rsidRDefault="00EE0234" w:rsidP="000B1A59">
      <w:pPr>
        <w:numPr>
          <w:ilvl w:val="0"/>
          <w:numId w:val="23"/>
        </w:numPr>
        <w:shd w:val="clear" w:color="auto" w:fill="FFFFFF"/>
        <w:spacing w:before="0" w:after="0" w:line="240" w:lineRule="auto"/>
        <w:textAlignment w:val="baseline"/>
        <w:rPr>
          <w:rFonts w:asciiTheme="minorHAnsi" w:hAnsiTheme="minorHAnsi" w:cstheme="minorHAnsi"/>
          <w:sz w:val="22"/>
          <w:szCs w:val="22"/>
        </w:rPr>
      </w:pPr>
      <w:r w:rsidRPr="00FD7C7E">
        <w:rPr>
          <w:rFonts w:asciiTheme="minorHAnsi" w:hAnsiTheme="minorHAnsi" w:cstheme="minorHAnsi"/>
          <w:iCs/>
          <w:sz w:val="22"/>
          <w:szCs w:val="22"/>
          <w:bdr w:val="none" w:sz="0" w:space="0" w:color="auto" w:frame="1"/>
        </w:rPr>
        <w:t>Both can be null. It should throw Invalid parameter exception</w:t>
      </w:r>
      <w:r w:rsidRPr="00FD7C7E">
        <w:rPr>
          <w:rFonts w:asciiTheme="minorHAnsi" w:hAnsiTheme="minorHAnsi" w:cstheme="minorHAnsi"/>
          <w:i/>
          <w:iCs/>
          <w:sz w:val="22"/>
          <w:szCs w:val="22"/>
          <w:bdr w:val="none" w:sz="0" w:space="0" w:color="auto" w:frame="1"/>
        </w:rPr>
        <w:t>.</w:t>
      </w:r>
    </w:p>
    <w:p w:rsidR="00661856" w:rsidRPr="00FD7C7E" w:rsidRDefault="000B1A59" w:rsidP="000B1A59">
      <w:pPr>
        <w:pStyle w:val="ListParagraph"/>
        <w:numPr>
          <w:ilvl w:val="0"/>
          <w:numId w:val="23"/>
        </w:numPr>
        <w:spacing w:before="0" w:line="240" w:lineRule="auto"/>
        <w:jc w:val="both"/>
        <w:rPr>
          <w:rFonts w:asciiTheme="minorHAnsi" w:hAnsiTheme="minorHAnsi" w:cstheme="minorHAnsi"/>
          <w:sz w:val="22"/>
          <w:szCs w:val="22"/>
        </w:rPr>
      </w:pPr>
      <w:r w:rsidRPr="00FD7C7E">
        <w:rPr>
          <w:rFonts w:asciiTheme="minorHAnsi" w:hAnsiTheme="minorHAnsi" w:cstheme="minorHAnsi"/>
          <w:iCs/>
          <w:sz w:val="22"/>
          <w:szCs w:val="22"/>
          <w:bdr w:val="none" w:sz="0" w:space="0" w:color="auto" w:frame="1"/>
        </w:rPr>
        <w:t>Finally, test the valid output of function. It should return valid pre-determined output</w:t>
      </w:r>
      <w:r w:rsidR="007141BD" w:rsidRPr="00FD7C7E">
        <w:rPr>
          <w:rFonts w:asciiTheme="minorHAnsi" w:hAnsiTheme="minorHAnsi" w:cstheme="minorHAnsi"/>
          <w:iCs/>
          <w:sz w:val="22"/>
          <w:szCs w:val="22"/>
          <w:bdr w:val="none" w:sz="0" w:space="0" w:color="auto" w:frame="1"/>
        </w:rPr>
        <w:t>.</w:t>
      </w:r>
    </w:p>
    <w:p w:rsidR="009E2453" w:rsidRPr="00FD7C7E" w:rsidRDefault="001B53ED" w:rsidP="00566009">
      <w:pPr>
        <w:spacing w:before="0" w:line="240" w:lineRule="auto"/>
        <w:ind w:left="720"/>
        <w:rPr>
          <w:rFonts w:asciiTheme="minorHAnsi" w:hAnsiTheme="minorHAnsi" w:cstheme="minorHAnsi"/>
          <w:sz w:val="22"/>
          <w:szCs w:val="22"/>
        </w:rPr>
      </w:pPr>
      <w:r w:rsidRPr="00FD7C7E">
        <w:rPr>
          <w:rFonts w:asciiTheme="minorHAnsi" w:hAnsiTheme="minorHAnsi" w:cstheme="minorHAnsi"/>
          <w:sz w:val="22"/>
          <w:szCs w:val="22"/>
        </w:rPr>
        <w:t>This helps when you do some code changes or do refactoring then to test that functionality has not broken, running the test cases should be enough. Also, if you change any behavior then you need to change single or least number of test cases</w:t>
      </w:r>
    </w:p>
    <w:p w:rsidR="00F257C8" w:rsidRPr="00C74852" w:rsidRDefault="004B1A35" w:rsidP="00F257C8">
      <w:pPr>
        <w:pStyle w:val="ListParagraph"/>
        <w:numPr>
          <w:ilvl w:val="0"/>
          <w:numId w:val="9"/>
        </w:numPr>
        <w:spacing w:before="0"/>
        <w:rPr>
          <w:rFonts w:asciiTheme="minorHAnsi" w:hAnsiTheme="minorHAnsi" w:cstheme="minorHAnsi"/>
          <w:b/>
          <w:bCs/>
          <w:color w:val="535353"/>
          <w:sz w:val="22"/>
          <w:szCs w:val="22"/>
          <w:shd w:val="clear" w:color="auto" w:fill="FFFFFF"/>
        </w:rPr>
      </w:pPr>
      <w:r w:rsidRPr="00C74852">
        <w:rPr>
          <w:rFonts w:asciiTheme="minorHAnsi" w:hAnsiTheme="minorHAnsi" w:cstheme="minorHAnsi"/>
          <w:b/>
          <w:bCs/>
          <w:color w:val="535353"/>
          <w:sz w:val="22"/>
          <w:szCs w:val="22"/>
          <w:shd w:val="clear" w:color="auto" w:fill="FFFFFF"/>
        </w:rPr>
        <w:t>Do not make unnecessary assertion and use strong assertion</w:t>
      </w:r>
      <w:r w:rsidR="003A65D3" w:rsidRPr="00C74852">
        <w:rPr>
          <w:rFonts w:asciiTheme="minorHAnsi" w:hAnsiTheme="minorHAnsi" w:cstheme="minorHAnsi"/>
          <w:b/>
          <w:bCs/>
          <w:color w:val="535353"/>
          <w:sz w:val="22"/>
          <w:szCs w:val="22"/>
          <w:shd w:val="clear" w:color="auto" w:fill="FFFFFF"/>
        </w:rPr>
        <w:t xml:space="preserve"> :</w:t>
      </w:r>
    </w:p>
    <w:p w:rsidR="008642FA" w:rsidRPr="00FD7C7E" w:rsidRDefault="005A14AF" w:rsidP="00D35970">
      <w:pPr>
        <w:pStyle w:val="ListParagraph"/>
        <w:numPr>
          <w:ilvl w:val="0"/>
          <w:numId w:val="24"/>
        </w:numPr>
        <w:rPr>
          <w:rFonts w:asciiTheme="minorHAnsi" w:hAnsiTheme="minorHAnsi" w:cstheme="minorHAnsi"/>
          <w:sz w:val="22"/>
          <w:szCs w:val="22"/>
          <w:shd w:val="clear" w:color="auto" w:fill="FFFFFF"/>
        </w:rPr>
      </w:pPr>
      <w:r w:rsidRPr="00FD7C7E">
        <w:rPr>
          <w:rFonts w:asciiTheme="minorHAnsi" w:hAnsiTheme="minorHAnsi" w:cstheme="minorHAnsi"/>
          <w:sz w:val="22"/>
          <w:szCs w:val="22"/>
        </w:rPr>
        <w:t>unit tests are a design specification of how a certain behavior should work, not a list of observations of everything the code happens to do</w:t>
      </w:r>
    </w:p>
    <w:p w:rsidR="003610AD" w:rsidRPr="00FD7C7E" w:rsidRDefault="003610AD" w:rsidP="00D35970">
      <w:pPr>
        <w:pStyle w:val="ListParagraph"/>
        <w:numPr>
          <w:ilvl w:val="0"/>
          <w:numId w:val="24"/>
        </w:numPr>
        <w:shd w:val="clear" w:color="auto" w:fill="FFFFFF"/>
        <w:spacing w:before="0" w:after="360"/>
        <w:textAlignment w:val="baseline"/>
        <w:rPr>
          <w:rFonts w:asciiTheme="minorHAnsi" w:hAnsiTheme="minorHAnsi" w:cstheme="minorHAnsi"/>
          <w:sz w:val="22"/>
          <w:szCs w:val="22"/>
        </w:rPr>
      </w:pPr>
      <w:r w:rsidRPr="00FD7C7E">
        <w:rPr>
          <w:rFonts w:asciiTheme="minorHAnsi" w:hAnsiTheme="minorHAnsi" w:cstheme="minorHAnsi"/>
          <w:sz w:val="22"/>
          <w:szCs w:val="22"/>
        </w:rPr>
        <w:t>Do not try to Assert e</w:t>
      </w:r>
      <w:r w:rsidR="00C93C75" w:rsidRPr="00FD7C7E">
        <w:rPr>
          <w:rFonts w:asciiTheme="minorHAnsi" w:hAnsiTheme="minorHAnsi" w:cstheme="minorHAnsi"/>
          <w:sz w:val="22"/>
          <w:szCs w:val="22"/>
        </w:rPr>
        <w:t>verything just focus on what we have to test</w:t>
      </w:r>
      <w:r w:rsidR="003167B6" w:rsidRPr="00FD7C7E">
        <w:rPr>
          <w:rFonts w:asciiTheme="minorHAnsi" w:hAnsiTheme="minorHAnsi" w:cstheme="minorHAnsi"/>
          <w:sz w:val="22"/>
          <w:szCs w:val="22"/>
        </w:rPr>
        <w:t xml:space="preserve"> otherwise it</w:t>
      </w:r>
      <w:r w:rsidRPr="00FD7C7E">
        <w:rPr>
          <w:rFonts w:asciiTheme="minorHAnsi" w:hAnsiTheme="minorHAnsi" w:cstheme="minorHAnsi"/>
          <w:sz w:val="22"/>
          <w:szCs w:val="22"/>
        </w:rPr>
        <w:t xml:space="preserve"> will end up having multiple testcases failures for a single reason, which does not help in achieving anything</w:t>
      </w:r>
    </w:p>
    <w:p w:rsidR="005A14AF" w:rsidRPr="00C74852" w:rsidRDefault="00D35970" w:rsidP="00D35970">
      <w:pPr>
        <w:pStyle w:val="ListParagraph"/>
        <w:numPr>
          <w:ilvl w:val="0"/>
          <w:numId w:val="24"/>
        </w:numPr>
        <w:rPr>
          <w:rFonts w:asciiTheme="minorHAnsi" w:hAnsiTheme="minorHAnsi" w:cstheme="minorHAnsi"/>
          <w:color w:val="000000" w:themeColor="text1"/>
          <w:sz w:val="22"/>
          <w:szCs w:val="22"/>
          <w:shd w:val="clear" w:color="auto" w:fill="FFFFFF"/>
        </w:rPr>
      </w:pPr>
      <w:r w:rsidRPr="00FD7C7E">
        <w:rPr>
          <w:rFonts w:asciiTheme="minorHAnsi" w:hAnsiTheme="minorHAnsi" w:cstheme="minorHAnsi"/>
          <w:sz w:val="22"/>
          <w:szCs w:val="22"/>
        </w:rPr>
        <w:t>Without strong assertions, unit tests provide nothing more than coverage. In other words, unit tests that lack strong assertions ensure that the production code does not throw an exception but when is the lack of an exception sufficient to determine that a method behaves correctly? Coverage is a worthy outcome of unit tests but we can do much better! In particular, we want our unit tests to ensure that our production code works correctly. Without strong assertions, our unit tests only ensure that our production code doesn't blow up in our face</w:t>
      </w:r>
      <w:r w:rsidRPr="00C74852">
        <w:rPr>
          <w:rFonts w:asciiTheme="minorHAnsi" w:hAnsiTheme="minorHAnsi" w:cstheme="minorHAnsi"/>
          <w:color w:val="000000" w:themeColor="text1"/>
          <w:sz w:val="22"/>
          <w:szCs w:val="22"/>
        </w:rPr>
        <w:t>.</w:t>
      </w:r>
    </w:p>
    <w:p w:rsidR="00FB05BA" w:rsidRPr="00C74852" w:rsidRDefault="00FB05BA" w:rsidP="00FB05BA">
      <w:pPr>
        <w:rPr>
          <w:rFonts w:asciiTheme="minorHAnsi" w:hAnsiTheme="minorHAnsi" w:cstheme="minorHAnsi"/>
          <w:sz w:val="22"/>
          <w:szCs w:val="22"/>
        </w:rPr>
      </w:pPr>
      <w:r w:rsidRPr="00C74852">
        <w:rPr>
          <w:rFonts w:asciiTheme="minorHAnsi" w:hAnsiTheme="minorHAnsi" w:cstheme="minorHAnsi"/>
          <w:color w:val="000000" w:themeColor="text1"/>
          <w:sz w:val="22"/>
          <w:szCs w:val="22"/>
          <w:shd w:val="clear" w:color="auto" w:fill="FFFFFF"/>
        </w:rPr>
        <w:t xml:space="preserve">                </w:t>
      </w:r>
      <w:r w:rsidRPr="00C74852">
        <w:rPr>
          <w:rFonts w:asciiTheme="minorHAnsi" w:hAnsiTheme="minorHAnsi" w:cstheme="minorHAnsi"/>
          <w:sz w:val="22"/>
          <w:szCs w:val="22"/>
        </w:rPr>
        <w:t xml:space="preserve">In order of decreasing strength, assertions </w:t>
      </w:r>
      <w:r w:rsidRPr="00C74852">
        <w:rPr>
          <w:rFonts w:asciiTheme="minorHAnsi" w:hAnsiTheme="minorHAnsi" w:cstheme="minorHAnsi"/>
          <w:sz w:val="22"/>
          <w:szCs w:val="22"/>
        </w:rPr>
        <w:t>fall into the falling category</w:t>
      </w:r>
    </w:p>
    <w:p w:rsidR="00DB370C" w:rsidRPr="00FD7C7E" w:rsidRDefault="00DB370C" w:rsidP="00DB370C">
      <w:pPr>
        <w:numPr>
          <w:ilvl w:val="0"/>
          <w:numId w:val="26"/>
        </w:numPr>
        <w:shd w:val="clear" w:color="auto" w:fill="FFFFFF"/>
        <w:spacing w:before="0" w:after="0" w:afterAutospacing="1" w:line="378" w:lineRule="atLeast"/>
        <w:rPr>
          <w:rFonts w:asciiTheme="minorHAnsi" w:hAnsiTheme="minorHAnsi" w:cstheme="minorHAnsi"/>
          <w:sz w:val="22"/>
          <w:szCs w:val="22"/>
        </w:rPr>
      </w:pPr>
      <w:r w:rsidRPr="00FD7C7E">
        <w:rPr>
          <w:rFonts w:asciiTheme="minorHAnsi" w:hAnsiTheme="minorHAnsi" w:cstheme="minorHAnsi"/>
          <w:b/>
          <w:bCs/>
          <w:sz w:val="22"/>
          <w:szCs w:val="22"/>
        </w:rPr>
        <w:t>strongest assertions</w:t>
      </w:r>
      <w:r w:rsidRPr="00FD7C7E">
        <w:rPr>
          <w:rFonts w:asciiTheme="minorHAnsi" w:hAnsiTheme="minorHAnsi" w:cstheme="minorHAnsi"/>
          <w:sz w:val="22"/>
          <w:szCs w:val="22"/>
        </w:rPr>
        <w:t> - asserting on the return value of a method</w:t>
      </w:r>
    </w:p>
    <w:p w:rsidR="00DB370C" w:rsidRPr="00FD7C7E" w:rsidRDefault="00DB370C" w:rsidP="00DB370C">
      <w:pPr>
        <w:numPr>
          <w:ilvl w:val="0"/>
          <w:numId w:val="26"/>
        </w:numPr>
        <w:shd w:val="clear" w:color="auto" w:fill="FFFFFF"/>
        <w:spacing w:before="0" w:beforeAutospacing="1" w:after="0" w:afterAutospacing="1" w:line="378" w:lineRule="atLeast"/>
        <w:rPr>
          <w:rFonts w:asciiTheme="minorHAnsi" w:hAnsiTheme="minorHAnsi" w:cstheme="minorHAnsi"/>
          <w:sz w:val="22"/>
          <w:szCs w:val="22"/>
        </w:rPr>
      </w:pPr>
      <w:r w:rsidRPr="00FD7C7E">
        <w:rPr>
          <w:rFonts w:asciiTheme="minorHAnsi" w:hAnsiTheme="minorHAnsi" w:cstheme="minorHAnsi"/>
          <w:b/>
          <w:bCs/>
          <w:sz w:val="22"/>
          <w:szCs w:val="22"/>
        </w:rPr>
        <w:t>strong assertions</w:t>
      </w:r>
      <w:r w:rsidRPr="00FD7C7E">
        <w:rPr>
          <w:rFonts w:asciiTheme="minorHAnsi" w:hAnsiTheme="minorHAnsi" w:cstheme="minorHAnsi"/>
          <w:sz w:val="22"/>
          <w:szCs w:val="22"/>
        </w:rPr>
        <w:t> - verifying that vital dependent mock objects were interacted with correctly</w:t>
      </w:r>
    </w:p>
    <w:p w:rsidR="00DB370C" w:rsidRPr="00FD7C7E" w:rsidRDefault="00DB370C" w:rsidP="00DB370C">
      <w:pPr>
        <w:numPr>
          <w:ilvl w:val="0"/>
          <w:numId w:val="26"/>
        </w:numPr>
        <w:shd w:val="clear" w:color="auto" w:fill="FFFFFF"/>
        <w:spacing w:before="0" w:beforeAutospacing="1" w:after="0" w:afterAutospacing="1" w:line="378" w:lineRule="atLeast"/>
        <w:rPr>
          <w:rFonts w:asciiTheme="minorHAnsi" w:hAnsiTheme="minorHAnsi" w:cstheme="minorHAnsi"/>
          <w:sz w:val="22"/>
          <w:szCs w:val="22"/>
        </w:rPr>
      </w:pPr>
      <w:r w:rsidRPr="00FD7C7E">
        <w:rPr>
          <w:rFonts w:asciiTheme="minorHAnsi" w:hAnsiTheme="minorHAnsi" w:cstheme="minorHAnsi"/>
          <w:b/>
          <w:bCs/>
          <w:sz w:val="22"/>
          <w:szCs w:val="22"/>
        </w:rPr>
        <w:t>weak assertions</w:t>
      </w:r>
      <w:r w:rsidRPr="00FD7C7E">
        <w:rPr>
          <w:rFonts w:asciiTheme="minorHAnsi" w:hAnsiTheme="minorHAnsi" w:cstheme="minorHAnsi"/>
          <w:sz w:val="22"/>
          <w:szCs w:val="22"/>
        </w:rPr>
        <w:t> - verifying that non-vital dependent mock objects (such as a logger) were interacted with correctly</w:t>
      </w:r>
    </w:p>
    <w:p w:rsidR="00DB370C" w:rsidRPr="00FD7C7E" w:rsidRDefault="00DB370C" w:rsidP="00DB370C">
      <w:pPr>
        <w:numPr>
          <w:ilvl w:val="0"/>
          <w:numId w:val="26"/>
        </w:numPr>
        <w:shd w:val="clear" w:color="auto" w:fill="FFFFFF"/>
        <w:spacing w:before="0" w:beforeAutospacing="1" w:after="0" w:line="378" w:lineRule="atLeast"/>
        <w:rPr>
          <w:rFonts w:asciiTheme="minorHAnsi" w:hAnsiTheme="minorHAnsi" w:cstheme="minorHAnsi"/>
          <w:sz w:val="22"/>
          <w:szCs w:val="22"/>
        </w:rPr>
      </w:pPr>
      <w:r w:rsidRPr="00FD7C7E">
        <w:rPr>
          <w:rFonts w:asciiTheme="minorHAnsi" w:hAnsiTheme="minorHAnsi" w:cstheme="minorHAnsi"/>
          <w:b/>
          <w:bCs/>
          <w:sz w:val="22"/>
          <w:szCs w:val="22"/>
        </w:rPr>
        <w:t>non-existent assertions</w:t>
      </w:r>
    </w:p>
    <w:p w:rsidR="00FB05BA" w:rsidRPr="00C74852" w:rsidRDefault="00FB05BA" w:rsidP="00DB370C">
      <w:pPr>
        <w:pStyle w:val="ListParagraph"/>
        <w:ind w:left="1560"/>
        <w:rPr>
          <w:rFonts w:asciiTheme="minorHAnsi" w:hAnsiTheme="minorHAnsi" w:cstheme="minorHAnsi"/>
          <w:sz w:val="22"/>
          <w:szCs w:val="22"/>
        </w:rPr>
      </w:pPr>
    </w:p>
    <w:p w:rsidR="005A14AF" w:rsidRPr="00C74852" w:rsidRDefault="005A14AF" w:rsidP="005A14AF">
      <w:pPr>
        <w:rPr>
          <w:rFonts w:asciiTheme="minorHAnsi" w:hAnsiTheme="minorHAnsi" w:cstheme="minorHAnsi"/>
          <w:color w:val="535353"/>
          <w:sz w:val="22"/>
          <w:szCs w:val="22"/>
          <w:shd w:val="clear" w:color="auto" w:fill="FFFFFF"/>
        </w:rPr>
      </w:pPr>
    </w:p>
    <w:p w:rsidR="005A14AF" w:rsidRPr="00C74852" w:rsidRDefault="005A14AF" w:rsidP="005A14AF">
      <w:pPr>
        <w:rPr>
          <w:rFonts w:asciiTheme="minorHAnsi" w:hAnsiTheme="minorHAnsi" w:cstheme="minorHAnsi"/>
          <w:color w:val="535353"/>
          <w:sz w:val="22"/>
          <w:szCs w:val="22"/>
          <w:shd w:val="clear" w:color="auto" w:fill="FFFFFF"/>
        </w:rPr>
      </w:pPr>
    </w:p>
    <w:p w:rsidR="00625A2D" w:rsidRPr="00C74852" w:rsidRDefault="003A65D3" w:rsidP="00625A2D">
      <w:pPr>
        <w:pStyle w:val="ListParagraph"/>
        <w:numPr>
          <w:ilvl w:val="0"/>
          <w:numId w:val="9"/>
        </w:numPr>
        <w:spacing w:before="0"/>
        <w:rPr>
          <w:rFonts w:asciiTheme="minorHAnsi" w:hAnsiTheme="minorHAnsi" w:cstheme="minorHAnsi"/>
          <w:b/>
          <w:bCs/>
          <w:color w:val="535353"/>
          <w:sz w:val="22"/>
          <w:szCs w:val="22"/>
          <w:shd w:val="clear" w:color="auto" w:fill="FFFFFF"/>
        </w:rPr>
      </w:pPr>
      <w:r w:rsidRPr="00C74852">
        <w:rPr>
          <w:rFonts w:asciiTheme="minorHAnsi" w:hAnsiTheme="minorHAnsi" w:cstheme="minorHAnsi"/>
          <w:b/>
          <w:bCs/>
          <w:color w:val="535353"/>
          <w:sz w:val="22"/>
          <w:szCs w:val="22"/>
          <w:shd w:val="clear" w:color="auto" w:fill="FFFFFF"/>
        </w:rPr>
        <w:t>Make each test independent to all other</w:t>
      </w:r>
      <w:r w:rsidR="00625A2D" w:rsidRPr="00C74852">
        <w:rPr>
          <w:rFonts w:asciiTheme="minorHAnsi" w:hAnsiTheme="minorHAnsi" w:cstheme="minorHAnsi"/>
          <w:b/>
          <w:bCs/>
          <w:color w:val="535353"/>
          <w:sz w:val="22"/>
          <w:szCs w:val="22"/>
          <w:shd w:val="clear" w:color="auto" w:fill="FFFFFF"/>
        </w:rPr>
        <w:t xml:space="preserve"> :</w:t>
      </w:r>
    </w:p>
    <w:p w:rsidR="00311BF7" w:rsidRPr="00FD7C7E" w:rsidRDefault="00AF1F77" w:rsidP="006D36CC">
      <w:pPr>
        <w:pStyle w:val="ListParagraph"/>
        <w:jc w:val="both"/>
        <w:rPr>
          <w:rFonts w:asciiTheme="minorHAnsi" w:hAnsiTheme="minorHAnsi" w:cstheme="minorHAnsi"/>
          <w:sz w:val="22"/>
          <w:szCs w:val="22"/>
        </w:rPr>
      </w:pPr>
      <w:r w:rsidRPr="00FD7C7E">
        <w:rPr>
          <w:rFonts w:asciiTheme="minorHAnsi" w:hAnsiTheme="minorHAnsi" w:cstheme="minorHAnsi"/>
          <w:sz w:val="22"/>
          <w:szCs w:val="22"/>
        </w:rPr>
        <w:t>Do not make chain of unit</w:t>
      </w:r>
      <w:r w:rsidRPr="00FD7C7E">
        <w:rPr>
          <w:rFonts w:asciiTheme="minorHAnsi" w:hAnsiTheme="minorHAnsi" w:cstheme="minorHAnsi"/>
          <w:sz w:val="22"/>
          <w:szCs w:val="22"/>
        </w:rPr>
        <w:t xml:space="preserve"> test cases. It will prevent y</w:t>
      </w:r>
      <w:r w:rsidRPr="00FD7C7E">
        <w:rPr>
          <w:rFonts w:asciiTheme="minorHAnsi" w:hAnsiTheme="minorHAnsi" w:cstheme="minorHAnsi"/>
          <w:sz w:val="22"/>
          <w:szCs w:val="22"/>
        </w:rPr>
        <w:t xml:space="preserve"> to identify the root cause of test case failures and will have to debug the code. Also, it </w:t>
      </w:r>
      <w:r w:rsidRPr="00FD7C7E">
        <w:rPr>
          <w:rFonts w:asciiTheme="minorHAnsi" w:hAnsiTheme="minorHAnsi" w:cstheme="minorHAnsi"/>
          <w:sz w:val="22"/>
          <w:szCs w:val="22"/>
        </w:rPr>
        <w:t>creates dependency, means if we</w:t>
      </w:r>
      <w:r w:rsidRPr="00FD7C7E">
        <w:rPr>
          <w:rFonts w:asciiTheme="minorHAnsi" w:hAnsiTheme="minorHAnsi" w:cstheme="minorHAnsi"/>
          <w:sz w:val="22"/>
          <w:szCs w:val="22"/>
        </w:rPr>
        <w:t xml:space="preserve"> have </w:t>
      </w:r>
      <w:r w:rsidRPr="00FD7C7E">
        <w:rPr>
          <w:rFonts w:asciiTheme="minorHAnsi" w:hAnsiTheme="minorHAnsi" w:cstheme="minorHAnsi"/>
          <w:sz w:val="22"/>
          <w:szCs w:val="22"/>
        </w:rPr>
        <w:t>to change one test case then we</w:t>
      </w:r>
      <w:r w:rsidRPr="00FD7C7E">
        <w:rPr>
          <w:rFonts w:asciiTheme="minorHAnsi" w:hAnsiTheme="minorHAnsi" w:cstheme="minorHAnsi"/>
          <w:sz w:val="22"/>
          <w:szCs w:val="22"/>
        </w:rPr>
        <w:t xml:space="preserve"> need to make changes in multiple testcases unnecessarily.</w:t>
      </w:r>
    </w:p>
    <w:p w:rsidR="00846F03" w:rsidRPr="00C74852" w:rsidRDefault="00846F03" w:rsidP="006D36CC">
      <w:pPr>
        <w:pStyle w:val="ListParagraph"/>
        <w:jc w:val="both"/>
        <w:rPr>
          <w:rFonts w:asciiTheme="minorHAnsi" w:hAnsiTheme="minorHAnsi" w:cstheme="minorHAnsi"/>
          <w:color w:val="212121"/>
          <w:sz w:val="22"/>
          <w:szCs w:val="22"/>
        </w:rPr>
      </w:pPr>
      <w:r w:rsidRPr="00FD7C7E">
        <w:rPr>
          <w:rFonts w:asciiTheme="minorHAnsi" w:hAnsiTheme="minorHAnsi" w:cstheme="minorHAnsi"/>
          <w:sz w:val="22"/>
          <w:szCs w:val="22"/>
          <w:shd w:val="clear" w:color="auto" w:fill="FFFFFF"/>
        </w:rPr>
        <w:t xml:space="preserve">Try to use @Before and @After to set up </w:t>
      </w:r>
      <w:r w:rsidR="00567423" w:rsidRPr="00FD7C7E">
        <w:rPr>
          <w:rFonts w:asciiTheme="minorHAnsi" w:hAnsiTheme="minorHAnsi" w:cstheme="minorHAnsi"/>
          <w:sz w:val="22"/>
          <w:szCs w:val="22"/>
        </w:rPr>
        <w:t>per-requisites if any for all your test cases</w:t>
      </w:r>
      <w:r w:rsidR="00567423" w:rsidRPr="00FD7C7E">
        <w:rPr>
          <w:rFonts w:asciiTheme="minorHAnsi" w:hAnsiTheme="minorHAnsi" w:cstheme="minorHAnsi"/>
          <w:sz w:val="22"/>
          <w:szCs w:val="22"/>
        </w:rPr>
        <w:t xml:space="preserve">. </w:t>
      </w:r>
      <w:r w:rsidR="00E44EF2" w:rsidRPr="00FD7C7E">
        <w:rPr>
          <w:rFonts w:asciiTheme="minorHAnsi" w:hAnsiTheme="minorHAnsi" w:cstheme="minorHAnsi"/>
          <w:sz w:val="22"/>
          <w:szCs w:val="22"/>
        </w:rPr>
        <w:t>If you need to multiple things to support different test cases</w:t>
      </w:r>
      <w:r w:rsidR="00E44EF2" w:rsidRPr="00FD7C7E">
        <w:rPr>
          <w:rFonts w:asciiTheme="minorHAnsi" w:hAnsiTheme="minorHAnsi" w:cstheme="minorHAnsi"/>
          <w:sz w:val="22"/>
          <w:szCs w:val="22"/>
        </w:rPr>
        <w:t xml:space="preserve"> </w:t>
      </w:r>
      <w:r w:rsidR="00E0030B" w:rsidRPr="00FD7C7E">
        <w:rPr>
          <w:rFonts w:asciiTheme="minorHAnsi" w:hAnsiTheme="minorHAnsi" w:cstheme="minorHAnsi"/>
          <w:sz w:val="22"/>
          <w:szCs w:val="22"/>
        </w:rPr>
        <w:t>in @Before or @After, then consider</w:t>
      </w:r>
      <w:r w:rsidR="00E0030B" w:rsidRPr="00FD7C7E">
        <w:rPr>
          <w:rFonts w:asciiTheme="minorHAnsi" w:hAnsiTheme="minorHAnsi" w:cstheme="minorHAnsi"/>
          <w:sz w:val="22"/>
          <w:szCs w:val="22"/>
        </w:rPr>
        <w:t xml:space="preserve"> </w:t>
      </w:r>
      <w:r w:rsidR="00F257A9" w:rsidRPr="00FD7C7E">
        <w:rPr>
          <w:rFonts w:asciiTheme="minorHAnsi" w:hAnsiTheme="minorHAnsi" w:cstheme="minorHAnsi"/>
          <w:sz w:val="22"/>
          <w:szCs w:val="22"/>
        </w:rPr>
        <w:t>creating new test cases</w:t>
      </w:r>
      <w:r w:rsidR="00F257A9" w:rsidRPr="00C74852">
        <w:rPr>
          <w:rFonts w:asciiTheme="minorHAnsi" w:hAnsiTheme="minorHAnsi" w:cstheme="minorHAnsi"/>
          <w:color w:val="212121"/>
          <w:sz w:val="22"/>
          <w:szCs w:val="22"/>
        </w:rPr>
        <w:t>.</w:t>
      </w:r>
    </w:p>
    <w:p w:rsidR="005E37C7" w:rsidRPr="00C74852" w:rsidRDefault="002B7624" w:rsidP="002B7624">
      <w:pPr>
        <w:pStyle w:val="HTMLPreformatted"/>
        <w:shd w:val="clear" w:color="auto" w:fill="FFFFFF"/>
        <w:spacing w:line="378" w:lineRule="atLeast"/>
        <w:ind w:left="720"/>
        <w:rPr>
          <w:rStyle w:val="HTMLCode"/>
          <w:rFonts w:asciiTheme="minorHAnsi" w:hAnsiTheme="minorHAnsi" w:cstheme="minorHAnsi"/>
          <w:b/>
          <w:sz w:val="22"/>
          <w:szCs w:val="22"/>
        </w:rPr>
      </w:pPr>
      <w:r w:rsidRPr="00C74852">
        <w:rPr>
          <w:rStyle w:val="HTMLCode"/>
          <w:rFonts w:asciiTheme="minorHAnsi" w:hAnsiTheme="minorHAnsi" w:cstheme="minorHAnsi"/>
          <w:sz w:val="22"/>
          <w:szCs w:val="22"/>
        </w:rPr>
        <w:t xml:space="preserve">   </w:t>
      </w:r>
      <w:r w:rsidR="005E37C7" w:rsidRPr="00C74852">
        <w:rPr>
          <w:rStyle w:val="HTMLCode"/>
          <w:rFonts w:asciiTheme="minorHAnsi" w:hAnsiTheme="minorHAnsi" w:cstheme="minorHAnsi"/>
          <w:b/>
          <w:sz w:val="22"/>
          <w:szCs w:val="22"/>
        </w:rPr>
        <w:t>// Don't do this!</w:t>
      </w:r>
    </w:p>
    <w:p w:rsidR="005E37C7" w:rsidRPr="00FD7C7E" w:rsidRDefault="002B7624" w:rsidP="002B7624">
      <w:pPr>
        <w:pStyle w:val="HTMLPreformatted"/>
        <w:shd w:val="clear" w:color="auto" w:fill="FFFFFF"/>
        <w:spacing w:line="378" w:lineRule="atLeast"/>
        <w:ind w:left="720"/>
        <w:rPr>
          <w:rStyle w:val="HTMLCode"/>
          <w:rFonts w:asciiTheme="minorHAnsi" w:hAnsiTheme="minorHAnsi" w:cstheme="minorHAnsi"/>
          <w:sz w:val="22"/>
          <w:szCs w:val="22"/>
        </w:rPr>
      </w:pPr>
      <w:r w:rsidRPr="00FD7C7E">
        <w:rPr>
          <w:rStyle w:val="HTMLCode"/>
          <w:rFonts w:asciiTheme="minorHAnsi" w:hAnsiTheme="minorHAnsi" w:cstheme="minorHAnsi"/>
          <w:sz w:val="22"/>
          <w:szCs w:val="22"/>
        </w:rPr>
        <w:t xml:space="preserve">          </w:t>
      </w:r>
      <w:r w:rsidR="005E37C7" w:rsidRPr="00FD7C7E">
        <w:rPr>
          <w:rStyle w:val="HTMLCode"/>
          <w:rFonts w:asciiTheme="minorHAnsi" w:hAnsiTheme="minorHAnsi" w:cstheme="minorHAnsi"/>
          <w:sz w:val="22"/>
          <w:szCs w:val="22"/>
        </w:rPr>
        <w:t>public final class TestFoo</w:t>
      </w:r>
    </w:p>
    <w:p w:rsidR="005E37C7" w:rsidRPr="00FD7C7E" w:rsidRDefault="002B7624" w:rsidP="002B7624">
      <w:pPr>
        <w:pStyle w:val="HTMLPreformatted"/>
        <w:shd w:val="clear" w:color="auto" w:fill="FFFFFF"/>
        <w:spacing w:line="378" w:lineRule="atLeast"/>
        <w:ind w:left="720"/>
        <w:rPr>
          <w:rStyle w:val="HTMLCode"/>
          <w:rFonts w:asciiTheme="minorHAnsi" w:hAnsiTheme="minorHAnsi" w:cstheme="minorHAnsi"/>
          <w:sz w:val="22"/>
          <w:szCs w:val="22"/>
        </w:rPr>
      </w:pPr>
      <w:r w:rsidRPr="00FD7C7E">
        <w:rPr>
          <w:rStyle w:val="HTMLCode"/>
          <w:rFonts w:asciiTheme="minorHAnsi" w:hAnsiTheme="minorHAnsi" w:cstheme="minorHAnsi"/>
          <w:sz w:val="22"/>
          <w:szCs w:val="22"/>
        </w:rPr>
        <w:t xml:space="preserve">        </w:t>
      </w:r>
      <w:r w:rsidR="005E37C7" w:rsidRPr="00FD7C7E">
        <w:rPr>
          <w:rStyle w:val="HTMLCode"/>
          <w:rFonts w:asciiTheme="minorHAnsi" w:hAnsiTheme="minorHAnsi" w:cstheme="minorHAnsi"/>
          <w:sz w:val="22"/>
          <w:szCs w:val="22"/>
        </w:rPr>
        <w:t>{</w:t>
      </w:r>
    </w:p>
    <w:p w:rsidR="005E37C7" w:rsidRPr="00FD7C7E" w:rsidRDefault="002B7624" w:rsidP="002B7624">
      <w:pPr>
        <w:pStyle w:val="HTMLPreformatted"/>
        <w:shd w:val="clear" w:color="auto" w:fill="FFFFFF"/>
        <w:spacing w:line="378" w:lineRule="atLeast"/>
        <w:ind w:left="720"/>
        <w:rPr>
          <w:rStyle w:val="HTMLCode"/>
          <w:rFonts w:asciiTheme="minorHAnsi" w:hAnsiTheme="minorHAnsi" w:cstheme="minorHAnsi"/>
          <w:sz w:val="22"/>
          <w:szCs w:val="22"/>
        </w:rPr>
      </w:pPr>
      <w:r w:rsidRPr="00FD7C7E">
        <w:rPr>
          <w:rStyle w:val="HTMLCode"/>
          <w:rFonts w:asciiTheme="minorHAnsi" w:hAnsiTheme="minorHAnsi" w:cstheme="minorHAnsi"/>
          <w:sz w:val="22"/>
          <w:szCs w:val="22"/>
        </w:rPr>
        <w:t xml:space="preserve">            </w:t>
      </w:r>
      <w:r w:rsidR="005E37C7" w:rsidRPr="00FD7C7E">
        <w:rPr>
          <w:rStyle w:val="HTMLCode"/>
          <w:rFonts w:asciiTheme="minorHAnsi" w:hAnsiTheme="minorHAnsi" w:cstheme="minorHAnsi"/>
          <w:sz w:val="22"/>
          <w:szCs w:val="22"/>
        </w:rPr>
        <w:t>private FooDependency fooDependency = new FooDependency();</w:t>
      </w:r>
    </w:p>
    <w:p w:rsidR="005E37C7" w:rsidRPr="00FD7C7E" w:rsidRDefault="005E37C7" w:rsidP="002B7624">
      <w:pPr>
        <w:pStyle w:val="HTMLPreformatted"/>
        <w:shd w:val="clear" w:color="auto" w:fill="FFFFFF"/>
        <w:spacing w:line="378" w:lineRule="atLeast"/>
        <w:rPr>
          <w:rStyle w:val="HTMLCode"/>
          <w:rFonts w:asciiTheme="minorHAnsi" w:hAnsiTheme="minorHAnsi" w:cstheme="minorHAnsi"/>
          <w:sz w:val="22"/>
          <w:szCs w:val="22"/>
        </w:rPr>
      </w:pPr>
    </w:p>
    <w:p w:rsidR="005E37C7" w:rsidRPr="00FD7C7E" w:rsidRDefault="002B7624" w:rsidP="002B7624">
      <w:pPr>
        <w:pStyle w:val="HTMLPreformatted"/>
        <w:shd w:val="clear" w:color="auto" w:fill="FFFFFF"/>
        <w:spacing w:line="378" w:lineRule="atLeast"/>
        <w:ind w:left="720"/>
        <w:rPr>
          <w:rStyle w:val="HTMLCode"/>
          <w:rFonts w:asciiTheme="minorHAnsi" w:hAnsiTheme="minorHAnsi" w:cstheme="minorHAnsi"/>
          <w:sz w:val="22"/>
          <w:szCs w:val="22"/>
        </w:rPr>
      </w:pPr>
      <w:r w:rsidRPr="00FD7C7E">
        <w:rPr>
          <w:rStyle w:val="HTMLCode"/>
          <w:rFonts w:asciiTheme="minorHAnsi" w:hAnsiTheme="minorHAnsi" w:cstheme="minorHAnsi"/>
          <w:sz w:val="22"/>
          <w:szCs w:val="22"/>
        </w:rPr>
        <w:t xml:space="preserve">                 </w:t>
      </w:r>
      <w:r w:rsidR="005E37C7" w:rsidRPr="00FD7C7E">
        <w:rPr>
          <w:rStyle w:val="HTMLCode"/>
          <w:rFonts w:asciiTheme="minorHAnsi" w:hAnsiTheme="minorHAnsi" w:cstheme="minorHAnsi"/>
          <w:sz w:val="22"/>
          <w:szCs w:val="22"/>
        </w:rPr>
        <w:t>// rest of test class removed for brevity</w:t>
      </w:r>
    </w:p>
    <w:p w:rsidR="005E37C7" w:rsidRPr="00FD7C7E" w:rsidRDefault="002B7624" w:rsidP="002B7624">
      <w:pPr>
        <w:pStyle w:val="HTMLPreformatted"/>
        <w:shd w:val="clear" w:color="auto" w:fill="FFFFFF"/>
        <w:spacing w:line="378" w:lineRule="atLeast"/>
        <w:rPr>
          <w:rStyle w:val="HTMLCode"/>
          <w:rFonts w:asciiTheme="minorHAnsi" w:hAnsiTheme="minorHAnsi" w:cstheme="minorHAnsi"/>
          <w:sz w:val="22"/>
          <w:szCs w:val="22"/>
        </w:rPr>
      </w:pPr>
      <w:r w:rsidRPr="00FD7C7E">
        <w:rPr>
          <w:rStyle w:val="HTMLCode"/>
          <w:rFonts w:asciiTheme="minorHAnsi" w:hAnsiTheme="minorHAnsi" w:cstheme="minorHAnsi"/>
          <w:sz w:val="22"/>
          <w:szCs w:val="22"/>
        </w:rPr>
        <w:t xml:space="preserve">                       </w:t>
      </w:r>
      <w:r w:rsidR="005E37C7" w:rsidRPr="00FD7C7E">
        <w:rPr>
          <w:rStyle w:val="HTMLCode"/>
          <w:rFonts w:asciiTheme="minorHAnsi" w:hAnsiTheme="minorHAnsi" w:cstheme="minorHAnsi"/>
          <w:sz w:val="22"/>
          <w:szCs w:val="22"/>
        </w:rPr>
        <w:t>}</w:t>
      </w:r>
    </w:p>
    <w:p w:rsidR="005E37C7" w:rsidRPr="00FD7C7E" w:rsidRDefault="002B7624" w:rsidP="005E37C7">
      <w:pPr>
        <w:pStyle w:val="HTMLPreformatted"/>
        <w:shd w:val="clear" w:color="auto" w:fill="FFFFFF"/>
        <w:spacing w:line="378" w:lineRule="atLeast"/>
        <w:jc w:val="both"/>
        <w:rPr>
          <w:rStyle w:val="HTMLCode"/>
          <w:rFonts w:asciiTheme="minorHAnsi" w:hAnsiTheme="minorHAnsi" w:cstheme="minorHAnsi"/>
          <w:b/>
          <w:sz w:val="22"/>
          <w:szCs w:val="22"/>
        </w:rPr>
      </w:pPr>
      <w:r w:rsidRPr="00FD7C7E">
        <w:rPr>
          <w:rStyle w:val="HTMLCode"/>
          <w:rFonts w:asciiTheme="minorHAnsi" w:hAnsiTheme="minorHAnsi" w:cstheme="minorHAnsi"/>
          <w:b/>
          <w:sz w:val="22"/>
          <w:szCs w:val="22"/>
        </w:rPr>
        <w:t xml:space="preserve">                  </w:t>
      </w:r>
      <w:r w:rsidR="005E37C7" w:rsidRPr="00FD7C7E">
        <w:rPr>
          <w:rStyle w:val="HTMLCode"/>
          <w:rFonts w:asciiTheme="minorHAnsi" w:hAnsiTheme="minorHAnsi" w:cstheme="minorHAnsi"/>
          <w:b/>
          <w:sz w:val="22"/>
          <w:szCs w:val="22"/>
        </w:rPr>
        <w:t>// Do this instead</w:t>
      </w:r>
    </w:p>
    <w:p w:rsidR="005E37C7" w:rsidRPr="00FD7C7E" w:rsidRDefault="002B7624" w:rsidP="002B7624">
      <w:pPr>
        <w:pStyle w:val="HTMLPreformatted"/>
        <w:shd w:val="clear" w:color="auto" w:fill="FFFFFF"/>
        <w:spacing w:line="378" w:lineRule="atLeast"/>
        <w:ind w:left="720"/>
        <w:jc w:val="both"/>
        <w:rPr>
          <w:rStyle w:val="HTMLCode"/>
          <w:rFonts w:asciiTheme="minorHAnsi" w:hAnsiTheme="minorHAnsi" w:cstheme="minorHAnsi"/>
          <w:sz w:val="22"/>
          <w:szCs w:val="22"/>
        </w:rPr>
      </w:pPr>
      <w:r w:rsidRPr="00FD7C7E">
        <w:rPr>
          <w:rStyle w:val="HTMLCode"/>
          <w:rFonts w:asciiTheme="minorHAnsi" w:hAnsiTheme="minorHAnsi" w:cstheme="minorHAnsi"/>
          <w:sz w:val="22"/>
          <w:szCs w:val="22"/>
        </w:rPr>
        <w:t xml:space="preserve">             </w:t>
      </w:r>
      <w:r w:rsidR="005E37C7" w:rsidRPr="00FD7C7E">
        <w:rPr>
          <w:rStyle w:val="HTMLCode"/>
          <w:rFonts w:asciiTheme="minorHAnsi" w:hAnsiTheme="minorHAnsi" w:cstheme="minorHAnsi"/>
          <w:sz w:val="22"/>
          <w:szCs w:val="22"/>
        </w:rPr>
        <w:t>public final class TestFoo</w:t>
      </w:r>
    </w:p>
    <w:p w:rsidR="005E37C7" w:rsidRPr="00FD7C7E" w:rsidRDefault="002B7624" w:rsidP="005E37C7">
      <w:pPr>
        <w:pStyle w:val="HTMLPreformatted"/>
        <w:shd w:val="clear" w:color="auto" w:fill="FFFFFF"/>
        <w:spacing w:line="378" w:lineRule="atLeast"/>
        <w:jc w:val="both"/>
        <w:rPr>
          <w:rStyle w:val="HTMLCode"/>
          <w:rFonts w:asciiTheme="minorHAnsi" w:hAnsiTheme="minorHAnsi" w:cstheme="minorHAnsi"/>
          <w:sz w:val="22"/>
          <w:szCs w:val="22"/>
        </w:rPr>
      </w:pPr>
      <w:r w:rsidRPr="00FD7C7E">
        <w:rPr>
          <w:rStyle w:val="HTMLCode"/>
          <w:rFonts w:asciiTheme="minorHAnsi" w:hAnsiTheme="minorHAnsi" w:cstheme="minorHAnsi"/>
          <w:sz w:val="22"/>
          <w:szCs w:val="22"/>
        </w:rPr>
        <w:t xml:space="preserve">                      </w:t>
      </w:r>
      <w:r w:rsidR="005E37C7" w:rsidRPr="00FD7C7E">
        <w:rPr>
          <w:rStyle w:val="HTMLCode"/>
          <w:rFonts w:asciiTheme="minorHAnsi" w:hAnsiTheme="minorHAnsi" w:cstheme="minorHAnsi"/>
          <w:sz w:val="22"/>
          <w:szCs w:val="22"/>
        </w:rPr>
        <w:t>{</w:t>
      </w:r>
    </w:p>
    <w:p w:rsidR="005E37C7" w:rsidRPr="00FD7C7E" w:rsidRDefault="002B7624" w:rsidP="002B7624">
      <w:pPr>
        <w:pStyle w:val="HTMLPreformatted"/>
        <w:shd w:val="clear" w:color="auto" w:fill="FFFFFF"/>
        <w:spacing w:line="378" w:lineRule="atLeast"/>
        <w:ind w:left="720"/>
        <w:jc w:val="both"/>
        <w:rPr>
          <w:rStyle w:val="HTMLCode"/>
          <w:rFonts w:asciiTheme="minorHAnsi" w:hAnsiTheme="minorHAnsi" w:cstheme="minorHAnsi"/>
          <w:sz w:val="22"/>
          <w:szCs w:val="22"/>
        </w:rPr>
      </w:pPr>
      <w:r w:rsidRPr="00FD7C7E">
        <w:rPr>
          <w:rStyle w:val="HTMLCode"/>
          <w:rFonts w:asciiTheme="minorHAnsi" w:hAnsiTheme="minorHAnsi" w:cstheme="minorHAnsi"/>
          <w:sz w:val="22"/>
          <w:szCs w:val="22"/>
        </w:rPr>
        <w:t xml:space="preserve">              </w:t>
      </w:r>
      <w:r w:rsidR="005E37C7" w:rsidRPr="00FD7C7E">
        <w:rPr>
          <w:rStyle w:val="HTMLCode"/>
          <w:rFonts w:asciiTheme="minorHAnsi" w:hAnsiTheme="minorHAnsi" w:cstheme="minorHAnsi"/>
          <w:sz w:val="22"/>
          <w:szCs w:val="22"/>
        </w:rPr>
        <w:t>private FooDependency fooDependency;</w:t>
      </w:r>
    </w:p>
    <w:p w:rsidR="005E37C7" w:rsidRPr="00FD7C7E" w:rsidRDefault="005E37C7" w:rsidP="005E37C7">
      <w:pPr>
        <w:pStyle w:val="HTMLPreformatted"/>
        <w:shd w:val="clear" w:color="auto" w:fill="FFFFFF"/>
        <w:spacing w:line="378" w:lineRule="atLeast"/>
        <w:jc w:val="both"/>
        <w:rPr>
          <w:rStyle w:val="HTMLCode"/>
          <w:rFonts w:asciiTheme="minorHAnsi" w:hAnsiTheme="minorHAnsi" w:cstheme="minorHAnsi"/>
          <w:sz w:val="22"/>
          <w:szCs w:val="22"/>
        </w:rPr>
      </w:pPr>
    </w:p>
    <w:p w:rsidR="005E37C7" w:rsidRPr="00FD7C7E" w:rsidRDefault="002B7624" w:rsidP="002B7624">
      <w:pPr>
        <w:pStyle w:val="HTMLPreformatted"/>
        <w:shd w:val="clear" w:color="auto" w:fill="FFFFFF"/>
        <w:spacing w:line="378" w:lineRule="atLeast"/>
        <w:ind w:left="720"/>
        <w:jc w:val="both"/>
        <w:rPr>
          <w:rStyle w:val="HTMLCode"/>
          <w:rFonts w:asciiTheme="minorHAnsi" w:hAnsiTheme="minorHAnsi" w:cstheme="minorHAnsi"/>
          <w:sz w:val="22"/>
          <w:szCs w:val="22"/>
        </w:rPr>
      </w:pPr>
      <w:r w:rsidRPr="00FD7C7E">
        <w:rPr>
          <w:rStyle w:val="HTMLCode"/>
          <w:rFonts w:asciiTheme="minorHAnsi" w:hAnsiTheme="minorHAnsi" w:cstheme="minorHAnsi"/>
          <w:sz w:val="22"/>
          <w:szCs w:val="22"/>
        </w:rPr>
        <w:t xml:space="preserve">           </w:t>
      </w:r>
      <w:r w:rsidR="005E37C7" w:rsidRPr="00FD7C7E">
        <w:rPr>
          <w:rStyle w:val="HTMLCode"/>
          <w:rFonts w:asciiTheme="minorHAnsi" w:hAnsiTheme="minorHAnsi" w:cstheme="minorHAnsi"/>
          <w:sz w:val="22"/>
          <w:szCs w:val="22"/>
        </w:rPr>
        <w:t>@Before</w:t>
      </w:r>
    </w:p>
    <w:p w:rsidR="005E37C7" w:rsidRPr="00FD7C7E" w:rsidRDefault="002B7624" w:rsidP="002B7624">
      <w:pPr>
        <w:pStyle w:val="HTMLPreformatted"/>
        <w:shd w:val="clear" w:color="auto" w:fill="FFFFFF"/>
        <w:spacing w:line="378" w:lineRule="atLeast"/>
        <w:ind w:left="720"/>
        <w:jc w:val="both"/>
        <w:rPr>
          <w:rStyle w:val="HTMLCode"/>
          <w:rFonts w:asciiTheme="minorHAnsi" w:hAnsiTheme="minorHAnsi" w:cstheme="minorHAnsi"/>
          <w:sz w:val="22"/>
          <w:szCs w:val="22"/>
        </w:rPr>
      </w:pPr>
      <w:r w:rsidRPr="00FD7C7E">
        <w:rPr>
          <w:rStyle w:val="HTMLCode"/>
          <w:rFonts w:asciiTheme="minorHAnsi" w:hAnsiTheme="minorHAnsi" w:cstheme="minorHAnsi"/>
          <w:sz w:val="22"/>
          <w:szCs w:val="22"/>
        </w:rPr>
        <w:t xml:space="preserve">               </w:t>
      </w:r>
      <w:r w:rsidR="005E37C7" w:rsidRPr="00FD7C7E">
        <w:rPr>
          <w:rStyle w:val="HTMLCode"/>
          <w:rFonts w:asciiTheme="minorHAnsi" w:hAnsiTheme="minorHAnsi" w:cstheme="minorHAnsi"/>
          <w:sz w:val="22"/>
          <w:szCs w:val="22"/>
        </w:rPr>
        <w:t>public void setUp()</w:t>
      </w:r>
    </w:p>
    <w:p w:rsidR="005E37C7" w:rsidRPr="00FD7C7E" w:rsidRDefault="002B7624" w:rsidP="002B7624">
      <w:pPr>
        <w:pStyle w:val="HTMLPreformatted"/>
        <w:shd w:val="clear" w:color="auto" w:fill="FFFFFF"/>
        <w:spacing w:line="378" w:lineRule="atLeast"/>
        <w:ind w:left="720"/>
        <w:jc w:val="both"/>
        <w:rPr>
          <w:rStyle w:val="HTMLCode"/>
          <w:rFonts w:asciiTheme="minorHAnsi" w:hAnsiTheme="minorHAnsi" w:cstheme="minorHAnsi"/>
          <w:sz w:val="22"/>
          <w:szCs w:val="22"/>
        </w:rPr>
      </w:pPr>
      <w:r w:rsidRPr="00FD7C7E">
        <w:rPr>
          <w:rStyle w:val="HTMLCode"/>
          <w:rFonts w:asciiTheme="minorHAnsi" w:hAnsiTheme="minorHAnsi" w:cstheme="minorHAnsi"/>
          <w:sz w:val="22"/>
          <w:szCs w:val="22"/>
        </w:rPr>
        <w:t xml:space="preserve">     </w:t>
      </w:r>
      <w:r w:rsidR="00AB259D" w:rsidRPr="00FD7C7E">
        <w:rPr>
          <w:rStyle w:val="HTMLCode"/>
          <w:rFonts w:asciiTheme="minorHAnsi" w:hAnsiTheme="minorHAnsi" w:cstheme="minorHAnsi"/>
          <w:sz w:val="22"/>
          <w:szCs w:val="22"/>
        </w:rPr>
        <w:t xml:space="preserve">   </w:t>
      </w:r>
      <w:r w:rsidRPr="00FD7C7E">
        <w:rPr>
          <w:rStyle w:val="HTMLCode"/>
          <w:rFonts w:asciiTheme="minorHAnsi" w:hAnsiTheme="minorHAnsi" w:cstheme="minorHAnsi"/>
          <w:sz w:val="22"/>
          <w:szCs w:val="22"/>
        </w:rPr>
        <w:t xml:space="preserve"> </w:t>
      </w:r>
      <w:r w:rsidR="005E37C7" w:rsidRPr="00FD7C7E">
        <w:rPr>
          <w:rStyle w:val="HTMLCode"/>
          <w:rFonts w:asciiTheme="minorHAnsi" w:hAnsiTheme="minorHAnsi" w:cstheme="minorHAnsi"/>
          <w:sz w:val="22"/>
          <w:szCs w:val="22"/>
        </w:rPr>
        <w:t>{</w:t>
      </w:r>
    </w:p>
    <w:p w:rsidR="005E37C7" w:rsidRPr="00FD7C7E" w:rsidRDefault="002B7624" w:rsidP="002B7624">
      <w:pPr>
        <w:pStyle w:val="HTMLPreformatted"/>
        <w:shd w:val="clear" w:color="auto" w:fill="FFFFFF"/>
        <w:spacing w:line="378" w:lineRule="atLeast"/>
        <w:ind w:left="720"/>
        <w:jc w:val="both"/>
        <w:rPr>
          <w:rStyle w:val="HTMLCode"/>
          <w:rFonts w:asciiTheme="minorHAnsi" w:hAnsiTheme="minorHAnsi" w:cstheme="minorHAnsi"/>
          <w:sz w:val="22"/>
          <w:szCs w:val="22"/>
        </w:rPr>
      </w:pPr>
      <w:r w:rsidRPr="00FD7C7E">
        <w:rPr>
          <w:rStyle w:val="HTMLCode"/>
          <w:rFonts w:asciiTheme="minorHAnsi" w:hAnsiTheme="minorHAnsi" w:cstheme="minorHAnsi"/>
          <w:sz w:val="22"/>
          <w:szCs w:val="22"/>
        </w:rPr>
        <w:t xml:space="preserve">             </w:t>
      </w:r>
      <w:r w:rsidR="005E37C7" w:rsidRPr="00FD7C7E">
        <w:rPr>
          <w:rStyle w:val="HTMLCode"/>
          <w:rFonts w:asciiTheme="minorHAnsi" w:hAnsiTheme="minorHAnsi" w:cstheme="minorHAnsi"/>
          <w:sz w:val="22"/>
          <w:szCs w:val="22"/>
        </w:rPr>
        <w:t>fooDependency = new FooDependency();</w:t>
      </w:r>
    </w:p>
    <w:p w:rsidR="005E37C7" w:rsidRPr="00FD7C7E" w:rsidRDefault="002B7624" w:rsidP="002B7624">
      <w:pPr>
        <w:pStyle w:val="HTMLPreformatted"/>
        <w:shd w:val="clear" w:color="auto" w:fill="FFFFFF"/>
        <w:spacing w:line="378" w:lineRule="atLeast"/>
        <w:ind w:left="720"/>
        <w:jc w:val="both"/>
        <w:rPr>
          <w:rStyle w:val="HTMLCode"/>
          <w:rFonts w:asciiTheme="minorHAnsi" w:hAnsiTheme="minorHAnsi" w:cstheme="minorHAnsi"/>
          <w:sz w:val="22"/>
          <w:szCs w:val="22"/>
        </w:rPr>
      </w:pPr>
      <w:r w:rsidRPr="00FD7C7E">
        <w:rPr>
          <w:rStyle w:val="HTMLCode"/>
          <w:rFonts w:asciiTheme="minorHAnsi" w:hAnsiTheme="minorHAnsi" w:cstheme="minorHAnsi"/>
          <w:sz w:val="22"/>
          <w:szCs w:val="22"/>
        </w:rPr>
        <w:t xml:space="preserve">      </w:t>
      </w:r>
      <w:r w:rsidR="00AB259D" w:rsidRPr="00FD7C7E">
        <w:rPr>
          <w:rStyle w:val="HTMLCode"/>
          <w:rFonts w:asciiTheme="minorHAnsi" w:hAnsiTheme="minorHAnsi" w:cstheme="minorHAnsi"/>
          <w:sz w:val="22"/>
          <w:szCs w:val="22"/>
        </w:rPr>
        <w:t xml:space="preserve">  </w:t>
      </w:r>
      <w:r w:rsidR="005E37C7" w:rsidRPr="00FD7C7E">
        <w:rPr>
          <w:rStyle w:val="HTMLCode"/>
          <w:rFonts w:asciiTheme="minorHAnsi" w:hAnsiTheme="minorHAnsi" w:cstheme="minorHAnsi"/>
          <w:sz w:val="22"/>
          <w:szCs w:val="22"/>
        </w:rPr>
        <w:t>}</w:t>
      </w:r>
    </w:p>
    <w:p w:rsidR="005E37C7" w:rsidRPr="00FD7C7E" w:rsidRDefault="002B7624" w:rsidP="005E37C7">
      <w:pPr>
        <w:pStyle w:val="HTMLPreformatted"/>
        <w:shd w:val="clear" w:color="auto" w:fill="FFFFFF"/>
        <w:spacing w:line="378" w:lineRule="atLeast"/>
        <w:jc w:val="both"/>
        <w:rPr>
          <w:rFonts w:asciiTheme="minorHAnsi" w:hAnsiTheme="minorHAnsi" w:cstheme="minorHAnsi"/>
          <w:sz w:val="22"/>
          <w:szCs w:val="22"/>
        </w:rPr>
      </w:pPr>
      <w:r w:rsidRPr="00FD7C7E">
        <w:rPr>
          <w:rStyle w:val="HTMLCode"/>
          <w:rFonts w:asciiTheme="minorHAnsi" w:hAnsiTheme="minorHAnsi" w:cstheme="minorHAnsi"/>
          <w:sz w:val="22"/>
          <w:szCs w:val="22"/>
        </w:rPr>
        <w:t xml:space="preserve">            </w:t>
      </w:r>
      <w:r w:rsidR="00AB259D" w:rsidRPr="00FD7C7E">
        <w:rPr>
          <w:rStyle w:val="HTMLCode"/>
          <w:rFonts w:asciiTheme="minorHAnsi" w:hAnsiTheme="minorHAnsi" w:cstheme="minorHAnsi"/>
          <w:sz w:val="22"/>
          <w:szCs w:val="22"/>
        </w:rPr>
        <w:t xml:space="preserve">      </w:t>
      </w:r>
      <w:r w:rsidRPr="00FD7C7E">
        <w:rPr>
          <w:rStyle w:val="HTMLCode"/>
          <w:rFonts w:asciiTheme="minorHAnsi" w:hAnsiTheme="minorHAnsi" w:cstheme="minorHAnsi"/>
          <w:sz w:val="22"/>
          <w:szCs w:val="22"/>
        </w:rPr>
        <w:t xml:space="preserve"> </w:t>
      </w:r>
      <w:r w:rsidR="005E37C7" w:rsidRPr="00FD7C7E">
        <w:rPr>
          <w:rStyle w:val="HTMLCode"/>
          <w:rFonts w:asciiTheme="minorHAnsi" w:hAnsiTheme="minorHAnsi" w:cstheme="minorHAnsi"/>
          <w:sz w:val="22"/>
          <w:szCs w:val="22"/>
        </w:rPr>
        <w:t>}</w:t>
      </w:r>
    </w:p>
    <w:p w:rsidR="005E37C7" w:rsidRPr="00C74852" w:rsidRDefault="005E37C7" w:rsidP="005E37C7">
      <w:pPr>
        <w:pStyle w:val="ListParagraph"/>
        <w:jc w:val="both"/>
        <w:rPr>
          <w:rFonts w:asciiTheme="minorHAnsi" w:hAnsiTheme="minorHAnsi" w:cstheme="minorHAnsi"/>
          <w:color w:val="212121"/>
          <w:sz w:val="22"/>
          <w:szCs w:val="22"/>
        </w:rPr>
      </w:pPr>
    </w:p>
    <w:p w:rsidR="00F257A9" w:rsidRPr="00C74852" w:rsidRDefault="005E37C7" w:rsidP="005E37C7">
      <w:pPr>
        <w:pStyle w:val="ListParagraph"/>
        <w:jc w:val="right"/>
        <w:rPr>
          <w:rFonts w:asciiTheme="minorHAnsi" w:hAnsiTheme="minorHAnsi" w:cstheme="minorHAnsi"/>
          <w:sz w:val="22"/>
          <w:szCs w:val="22"/>
          <w:shd w:val="clear" w:color="auto" w:fill="FFFFFF"/>
        </w:rPr>
      </w:pPr>
      <w:r w:rsidRPr="00C74852">
        <w:rPr>
          <w:rFonts w:asciiTheme="minorHAnsi" w:hAnsiTheme="minorHAnsi" w:cstheme="minorHAnsi"/>
          <w:sz w:val="22"/>
          <w:szCs w:val="22"/>
          <w:shd w:val="clear" w:color="auto" w:fill="FFFFFF"/>
        </w:rPr>
        <w:t xml:space="preserve">  </w:t>
      </w:r>
    </w:p>
    <w:p w:rsidR="000E4ED8" w:rsidRPr="00C74852" w:rsidRDefault="000E4ED8" w:rsidP="00D10F29">
      <w:pPr>
        <w:pStyle w:val="ListParagraph"/>
        <w:rPr>
          <w:rFonts w:asciiTheme="minorHAnsi" w:hAnsiTheme="minorHAnsi" w:cstheme="minorHAnsi"/>
          <w:noProof/>
          <w:sz w:val="22"/>
          <w:szCs w:val="22"/>
          <w:lang w:bidi="ar-SA"/>
        </w:rPr>
      </w:pPr>
    </w:p>
    <w:p w:rsidR="00353AC3" w:rsidRPr="00C74852" w:rsidRDefault="00353AC3" w:rsidP="00D10F29">
      <w:pPr>
        <w:pStyle w:val="ListParagraph"/>
        <w:rPr>
          <w:rFonts w:asciiTheme="minorHAnsi" w:hAnsiTheme="minorHAnsi" w:cstheme="minorHAnsi"/>
          <w:color w:val="535353"/>
          <w:sz w:val="22"/>
          <w:szCs w:val="22"/>
          <w:shd w:val="clear" w:color="auto" w:fill="FFFFFF"/>
        </w:rPr>
      </w:pPr>
    </w:p>
    <w:p w:rsidR="00FF47DA" w:rsidRPr="00C74852" w:rsidRDefault="00FF47DA" w:rsidP="00FF47DA">
      <w:pPr>
        <w:pStyle w:val="ListParagraph"/>
        <w:spacing w:before="0"/>
        <w:rPr>
          <w:rFonts w:asciiTheme="minorHAnsi" w:hAnsiTheme="minorHAnsi" w:cstheme="minorHAnsi"/>
          <w:b/>
          <w:bCs/>
          <w:color w:val="535353"/>
          <w:sz w:val="22"/>
          <w:szCs w:val="22"/>
          <w:shd w:val="clear" w:color="auto" w:fill="FFFFFF"/>
        </w:rPr>
      </w:pPr>
    </w:p>
    <w:p w:rsidR="00625A2D" w:rsidRPr="00C74852" w:rsidRDefault="003C1B2A" w:rsidP="00625A2D">
      <w:pPr>
        <w:pStyle w:val="ListParagraph"/>
        <w:numPr>
          <w:ilvl w:val="0"/>
          <w:numId w:val="9"/>
        </w:numPr>
        <w:spacing w:before="0"/>
        <w:rPr>
          <w:rFonts w:asciiTheme="minorHAnsi" w:hAnsiTheme="minorHAnsi" w:cstheme="minorHAnsi"/>
          <w:b/>
          <w:bCs/>
          <w:color w:val="535353"/>
          <w:sz w:val="22"/>
          <w:szCs w:val="22"/>
          <w:shd w:val="clear" w:color="auto" w:fill="FFFFFF"/>
        </w:rPr>
      </w:pPr>
      <w:r w:rsidRPr="00C74852">
        <w:rPr>
          <w:rFonts w:asciiTheme="minorHAnsi" w:hAnsiTheme="minorHAnsi" w:cstheme="minorHAnsi"/>
          <w:b/>
          <w:bCs/>
          <w:color w:val="535353"/>
          <w:sz w:val="22"/>
          <w:szCs w:val="22"/>
          <w:shd w:val="clear" w:color="auto" w:fill="FFFFFF"/>
        </w:rPr>
        <w:t xml:space="preserve">Mock </w:t>
      </w:r>
      <w:r w:rsidRPr="00C74852">
        <w:rPr>
          <w:rFonts w:asciiTheme="minorHAnsi" w:hAnsiTheme="minorHAnsi" w:cstheme="minorHAnsi"/>
          <w:b/>
          <w:color w:val="212121"/>
          <w:sz w:val="22"/>
          <w:szCs w:val="22"/>
        </w:rPr>
        <w:t>out all external services and state</w:t>
      </w:r>
      <w:r w:rsidRPr="00C74852">
        <w:rPr>
          <w:rFonts w:asciiTheme="minorHAnsi" w:hAnsiTheme="minorHAnsi" w:cstheme="minorHAnsi"/>
          <w:b/>
          <w:color w:val="212121"/>
          <w:sz w:val="22"/>
          <w:szCs w:val="22"/>
        </w:rPr>
        <w:t xml:space="preserve"> </w:t>
      </w:r>
      <w:r w:rsidR="00625A2D" w:rsidRPr="00C74852">
        <w:rPr>
          <w:rFonts w:asciiTheme="minorHAnsi" w:hAnsiTheme="minorHAnsi" w:cstheme="minorHAnsi"/>
          <w:b/>
          <w:bCs/>
          <w:color w:val="535353"/>
          <w:sz w:val="22"/>
          <w:szCs w:val="22"/>
          <w:shd w:val="clear" w:color="auto" w:fill="FFFFFF"/>
        </w:rPr>
        <w:t>:</w:t>
      </w:r>
    </w:p>
    <w:p w:rsidR="007B4222" w:rsidRPr="00FD7C7E" w:rsidRDefault="008C169A" w:rsidP="00605D1F">
      <w:pPr>
        <w:pStyle w:val="ListParagraph"/>
        <w:shd w:val="clear" w:color="auto" w:fill="FFFFFF"/>
        <w:spacing w:after="360" w:line="360" w:lineRule="atLeast"/>
        <w:jc w:val="both"/>
        <w:textAlignment w:val="baseline"/>
        <w:rPr>
          <w:rFonts w:asciiTheme="minorHAnsi" w:hAnsiTheme="minorHAnsi" w:cstheme="minorHAnsi"/>
          <w:sz w:val="22"/>
          <w:szCs w:val="22"/>
          <w:shd w:val="clear" w:color="auto" w:fill="FFFFFF"/>
        </w:rPr>
      </w:pPr>
      <w:r w:rsidRPr="00FD7C7E">
        <w:rPr>
          <w:rFonts w:asciiTheme="minorHAnsi" w:hAnsiTheme="minorHAnsi" w:cstheme="minorHAnsi"/>
          <w:b/>
          <w:bCs/>
          <w:sz w:val="22"/>
          <w:szCs w:val="22"/>
          <w:shd w:val="clear" w:color="auto" w:fill="FFFFFF"/>
        </w:rPr>
        <w:t>B</w:t>
      </w:r>
      <w:r w:rsidR="00B9547F" w:rsidRPr="00FD7C7E">
        <w:rPr>
          <w:rFonts w:asciiTheme="minorHAnsi" w:hAnsiTheme="minorHAnsi" w:cstheme="minorHAnsi"/>
          <w:sz w:val="22"/>
          <w:szCs w:val="22"/>
          <w:shd w:val="clear" w:color="auto" w:fill="FFFFFF"/>
        </w:rPr>
        <w:t>ehavior</w:t>
      </w:r>
      <w:r w:rsidR="00B9547F" w:rsidRPr="00FD7C7E">
        <w:rPr>
          <w:rFonts w:asciiTheme="minorHAnsi" w:hAnsiTheme="minorHAnsi" w:cstheme="minorHAnsi"/>
          <w:sz w:val="22"/>
          <w:szCs w:val="22"/>
          <w:shd w:val="clear" w:color="auto" w:fill="FFFFFF"/>
        </w:rPr>
        <w:t xml:space="preserve"> in</w:t>
      </w:r>
      <w:r w:rsidR="00B9547F" w:rsidRPr="00FD7C7E">
        <w:rPr>
          <w:rFonts w:asciiTheme="minorHAnsi" w:hAnsiTheme="minorHAnsi" w:cstheme="minorHAnsi"/>
          <w:sz w:val="22"/>
          <w:szCs w:val="22"/>
          <w:shd w:val="clear" w:color="auto" w:fill="FFFFFF"/>
        </w:rPr>
        <w:t xml:space="preserve"> external services overlaps multiple tests, and state data means that different unit tests can </w:t>
      </w:r>
      <w:r w:rsidR="00B9547F" w:rsidRPr="00FD7C7E">
        <w:rPr>
          <w:rFonts w:asciiTheme="minorHAnsi" w:hAnsiTheme="minorHAnsi" w:cstheme="minorHAnsi"/>
          <w:sz w:val="22"/>
          <w:szCs w:val="22"/>
          <w:shd w:val="clear" w:color="auto" w:fill="FFFFFF"/>
        </w:rPr>
        <w:t xml:space="preserve">influence </w:t>
      </w:r>
      <w:r w:rsidR="00CA0B22" w:rsidRPr="00FD7C7E">
        <w:rPr>
          <w:rFonts w:asciiTheme="minorHAnsi" w:hAnsiTheme="minorHAnsi" w:cstheme="minorHAnsi"/>
          <w:sz w:val="22"/>
          <w:szCs w:val="22"/>
          <w:shd w:val="clear" w:color="auto" w:fill="FFFFFF"/>
        </w:rPr>
        <w:t xml:space="preserve">                       </w:t>
      </w:r>
      <w:r w:rsidR="00880EF9" w:rsidRPr="00FD7C7E">
        <w:rPr>
          <w:rFonts w:asciiTheme="minorHAnsi" w:hAnsiTheme="minorHAnsi" w:cstheme="minorHAnsi"/>
          <w:sz w:val="22"/>
          <w:szCs w:val="22"/>
          <w:shd w:val="clear" w:color="auto" w:fill="FFFFFF"/>
        </w:rPr>
        <w:t xml:space="preserve"> </w:t>
      </w:r>
      <w:r w:rsidR="00B9547F" w:rsidRPr="00FD7C7E">
        <w:rPr>
          <w:rFonts w:asciiTheme="minorHAnsi" w:hAnsiTheme="minorHAnsi" w:cstheme="minorHAnsi"/>
          <w:sz w:val="22"/>
          <w:szCs w:val="22"/>
          <w:shd w:val="clear" w:color="auto" w:fill="FFFFFF"/>
        </w:rPr>
        <w:t>each other’s outcome</w:t>
      </w:r>
      <w:r w:rsidR="00B9547F" w:rsidRPr="00FD7C7E">
        <w:rPr>
          <w:rFonts w:asciiTheme="minorHAnsi" w:hAnsiTheme="minorHAnsi" w:cstheme="minorHAnsi"/>
          <w:sz w:val="22"/>
          <w:szCs w:val="22"/>
          <w:shd w:val="clear" w:color="auto" w:fill="FFFFFF"/>
        </w:rPr>
        <w:t>.</w:t>
      </w:r>
      <w:r w:rsidR="00B9547F" w:rsidRPr="00FD7C7E">
        <w:rPr>
          <w:rFonts w:asciiTheme="minorHAnsi" w:hAnsiTheme="minorHAnsi" w:cstheme="minorHAnsi"/>
          <w:sz w:val="22"/>
          <w:szCs w:val="22"/>
          <w:shd w:val="clear" w:color="auto" w:fill="FFFFFF"/>
        </w:rPr>
        <w:t xml:space="preserve"> Mock out all external services like Database and network connection this make test case</w:t>
      </w:r>
      <w:r w:rsidR="00CA0B22" w:rsidRPr="00FD7C7E">
        <w:rPr>
          <w:rFonts w:asciiTheme="minorHAnsi" w:hAnsiTheme="minorHAnsi" w:cstheme="minorHAnsi"/>
          <w:sz w:val="22"/>
          <w:szCs w:val="22"/>
          <w:shd w:val="clear" w:color="auto" w:fill="FFFFFF"/>
        </w:rPr>
        <w:t>s</w:t>
      </w:r>
      <w:r w:rsidR="00B9547F" w:rsidRPr="00FD7C7E">
        <w:rPr>
          <w:rFonts w:asciiTheme="minorHAnsi" w:hAnsiTheme="minorHAnsi" w:cstheme="minorHAnsi"/>
          <w:sz w:val="22"/>
          <w:szCs w:val="22"/>
          <w:shd w:val="clear" w:color="auto" w:fill="FFFFFF"/>
        </w:rPr>
        <w:t xml:space="preserve"> independent and isolated, All external services are unpredictable in nature like(how much time it will take to </w:t>
      </w:r>
      <w:r w:rsidR="00B9547F" w:rsidRPr="00FD7C7E">
        <w:rPr>
          <w:rFonts w:asciiTheme="minorHAnsi" w:hAnsiTheme="minorHAnsi" w:cstheme="minorHAnsi"/>
          <w:sz w:val="22"/>
          <w:szCs w:val="22"/>
          <w:shd w:val="clear" w:color="auto" w:fill="FFFFFF"/>
        </w:rPr>
        <w:lastRenderedPageBreak/>
        <w:t xml:space="preserve">connect, connection will success or not) this will make test cases </w:t>
      </w:r>
      <w:r w:rsidR="00AC4F70" w:rsidRPr="00FD7C7E">
        <w:rPr>
          <w:rFonts w:asciiTheme="minorHAnsi" w:hAnsiTheme="minorHAnsi" w:cstheme="minorHAnsi"/>
          <w:sz w:val="22"/>
          <w:szCs w:val="22"/>
          <w:shd w:val="clear" w:color="auto" w:fill="FFFFFF"/>
        </w:rPr>
        <w:t xml:space="preserve">run </w:t>
      </w:r>
      <w:r w:rsidR="00B9547F" w:rsidRPr="00FD7C7E">
        <w:rPr>
          <w:rFonts w:asciiTheme="minorHAnsi" w:hAnsiTheme="minorHAnsi" w:cstheme="minorHAnsi"/>
          <w:sz w:val="22"/>
          <w:szCs w:val="22"/>
          <w:shd w:val="clear" w:color="auto" w:fill="FFFFFF"/>
        </w:rPr>
        <w:t>slow</w:t>
      </w:r>
      <w:r w:rsidR="00BC68DA" w:rsidRPr="00FD7C7E">
        <w:rPr>
          <w:rFonts w:asciiTheme="minorHAnsi" w:hAnsiTheme="minorHAnsi" w:cstheme="minorHAnsi"/>
          <w:sz w:val="22"/>
          <w:szCs w:val="22"/>
          <w:shd w:val="clear" w:color="auto" w:fill="FFFFFF"/>
        </w:rPr>
        <w:t>, thus mocking all external services is best practice.</w:t>
      </w:r>
    </w:p>
    <w:p w:rsidR="00FB4CC1" w:rsidRPr="00FD7C7E" w:rsidRDefault="00FB4CC1" w:rsidP="00605D1F">
      <w:pPr>
        <w:pStyle w:val="ListParagraph"/>
        <w:shd w:val="clear" w:color="auto" w:fill="FFFFFF"/>
        <w:spacing w:after="360" w:line="360" w:lineRule="atLeast"/>
        <w:ind w:left="360"/>
        <w:jc w:val="both"/>
        <w:textAlignment w:val="baseline"/>
        <w:rPr>
          <w:rFonts w:asciiTheme="minorHAnsi" w:hAnsiTheme="minorHAnsi" w:cstheme="minorHAnsi"/>
          <w:sz w:val="22"/>
          <w:szCs w:val="22"/>
          <w:shd w:val="clear" w:color="auto" w:fill="FFFFFF"/>
        </w:rPr>
      </w:pPr>
    </w:p>
    <w:p w:rsidR="00EB0867" w:rsidRPr="00FD7C7E" w:rsidRDefault="000F2543" w:rsidP="00EB0867">
      <w:pPr>
        <w:pStyle w:val="ListParagraph"/>
        <w:numPr>
          <w:ilvl w:val="0"/>
          <w:numId w:val="9"/>
        </w:numPr>
        <w:spacing w:before="0"/>
        <w:rPr>
          <w:rFonts w:asciiTheme="minorHAnsi" w:hAnsiTheme="minorHAnsi" w:cstheme="minorHAnsi"/>
          <w:b/>
          <w:bCs/>
          <w:sz w:val="22"/>
          <w:szCs w:val="22"/>
          <w:shd w:val="clear" w:color="auto" w:fill="FFFFFF"/>
        </w:rPr>
      </w:pPr>
      <w:r w:rsidRPr="00FD7C7E">
        <w:rPr>
          <w:rFonts w:asciiTheme="minorHAnsi" w:hAnsiTheme="minorHAnsi" w:cstheme="minorHAnsi"/>
          <w:b/>
          <w:bCs/>
          <w:sz w:val="22"/>
          <w:szCs w:val="22"/>
          <w:shd w:val="clear" w:color="auto" w:fill="FFFFFF"/>
        </w:rPr>
        <w:t>Don</w:t>
      </w:r>
      <w:r w:rsidR="00DD4328" w:rsidRPr="00FD7C7E">
        <w:rPr>
          <w:rFonts w:asciiTheme="minorHAnsi" w:hAnsiTheme="minorHAnsi" w:cstheme="minorHAnsi"/>
          <w:b/>
          <w:bCs/>
          <w:sz w:val="22"/>
          <w:szCs w:val="22"/>
          <w:shd w:val="clear" w:color="auto" w:fill="FFFFFF"/>
        </w:rPr>
        <w:t>’</w:t>
      </w:r>
      <w:r w:rsidR="007C4F52" w:rsidRPr="00FD7C7E">
        <w:rPr>
          <w:rFonts w:asciiTheme="minorHAnsi" w:hAnsiTheme="minorHAnsi" w:cstheme="minorHAnsi"/>
          <w:b/>
          <w:bCs/>
          <w:sz w:val="22"/>
          <w:szCs w:val="22"/>
          <w:shd w:val="clear" w:color="auto" w:fill="FFFFFF"/>
        </w:rPr>
        <w:t>t test configuration</w:t>
      </w:r>
      <w:r w:rsidR="005572AA" w:rsidRPr="00FD7C7E">
        <w:rPr>
          <w:rFonts w:asciiTheme="minorHAnsi" w:hAnsiTheme="minorHAnsi" w:cstheme="minorHAnsi"/>
          <w:b/>
          <w:bCs/>
          <w:sz w:val="22"/>
          <w:szCs w:val="22"/>
          <w:shd w:val="clear" w:color="auto" w:fill="FFFFFF"/>
        </w:rPr>
        <w:t xml:space="preserve"> settings</w:t>
      </w:r>
      <w:r w:rsidRPr="00FD7C7E">
        <w:rPr>
          <w:rFonts w:asciiTheme="minorHAnsi" w:hAnsiTheme="minorHAnsi" w:cstheme="minorHAnsi"/>
          <w:b/>
          <w:bCs/>
          <w:sz w:val="22"/>
          <w:szCs w:val="22"/>
          <w:shd w:val="clear" w:color="auto" w:fill="FFFFFF"/>
        </w:rPr>
        <w:t xml:space="preserve"> </w:t>
      </w:r>
      <w:r w:rsidR="00EB0867" w:rsidRPr="00FD7C7E">
        <w:rPr>
          <w:rFonts w:asciiTheme="minorHAnsi" w:hAnsiTheme="minorHAnsi" w:cstheme="minorHAnsi"/>
          <w:b/>
          <w:bCs/>
          <w:sz w:val="22"/>
          <w:szCs w:val="22"/>
          <w:shd w:val="clear" w:color="auto" w:fill="FFFFFF"/>
        </w:rPr>
        <w:t>:</w:t>
      </w:r>
    </w:p>
    <w:p w:rsidR="00FC4462" w:rsidRPr="00C74852" w:rsidRDefault="00667C5B" w:rsidP="00FC4462">
      <w:pPr>
        <w:pStyle w:val="ListParagraph"/>
        <w:spacing w:before="0"/>
        <w:rPr>
          <w:rFonts w:asciiTheme="minorHAnsi" w:hAnsiTheme="minorHAnsi" w:cstheme="minorHAnsi"/>
          <w:color w:val="212121"/>
          <w:sz w:val="22"/>
          <w:szCs w:val="22"/>
          <w:shd w:val="clear" w:color="auto" w:fill="FFFFFF"/>
        </w:rPr>
      </w:pPr>
      <w:r w:rsidRPr="00FD7C7E">
        <w:rPr>
          <w:rFonts w:asciiTheme="minorHAnsi" w:hAnsiTheme="minorHAnsi" w:cstheme="minorHAnsi"/>
          <w:sz w:val="22"/>
          <w:szCs w:val="22"/>
          <w:shd w:val="clear" w:color="auto" w:fill="FFFFFF"/>
        </w:rPr>
        <w:t>C</w:t>
      </w:r>
      <w:r w:rsidR="006633DC" w:rsidRPr="00FD7C7E">
        <w:rPr>
          <w:rFonts w:asciiTheme="minorHAnsi" w:hAnsiTheme="minorHAnsi" w:cstheme="minorHAnsi"/>
          <w:sz w:val="22"/>
          <w:szCs w:val="22"/>
          <w:shd w:val="clear" w:color="auto" w:fill="FFFFFF"/>
        </w:rPr>
        <w:t>onfiguration settings aren’t part of any unit of code</w:t>
      </w:r>
      <w:r w:rsidR="00425900" w:rsidRPr="00C74852">
        <w:rPr>
          <w:rFonts w:asciiTheme="minorHAnsi" w:hAnsiTheme="minorHAnsi" w:cstheme="minorHAnsi"/>
          <w:color w:val="212121"/>
          <w:sz w:val="22"/>
          <w:szCs w:val="22"/>
          <w:shd w:val="clear" w:color="auto" w:fill="FFFFFF"/>
        </w:rPr>
        <w:t>.</w:t>
      </w:r>
    </w:p>
    <w:p w:rsidR="00425900" w:rsidRPr="00C74852" w:rsidRDefault="00425900" w:rsidP="00FC4462">
      <w:pPr>
        <w:pStyle w:val="ListParagraph"/>
        <w:spacing w:before="0"/>
        <w:rPr>
          <w:rFonts w:asciiTheme="minorHAnsi" w:hAnsiTheme="minorHAnsi" w:cstheme="minorHAnsi"/>
          <w:b/>
          <w:bCs/>
          <w:color w:val="535353"/>
          <w:sz w:val="22"/>
          <w:szCs w:val="22"/>
          <w:shd w:val="clear" w:color="auto" w:fill="FFFFFF"/>
        </w:rPr>
      </w:pPr>
    </w:p>
    <w:p w:rsidR="00E405BE" w:rsidRPr="00C74852" w:rsidRDefault="00970C3D" w:rsidP="00970C3D">
      <w:pPr>
        <w:pStyle w:val="ListParagraph"/>
        <w:numPr>
          <w:ilvl w:val="0"/>
          <w:numId w:val="9"/>
        </w:numPr>
        <w:shd w:val="clear" w:color="auto" w:fill="FFFFFF"/>
        <w:spacing w:before="0" w:after="360" w:line="360" w:lineRule="atLeast"/>
        <w:textAlignment w:val="baseline"/>
        <w:rPr>
          <w:rFonts w:asciiTheme="minorHAnsi" w:hAnsiTheme="minorHAnsi" w:cstheme="minorHAnsi"/>
          <w:b/>
          <w:color w:val="212121"/>
          <w:sz w:val="22"/>
          <w:szCs w:val="22"/>
        </w:rPr>
      </w:pPr>
      <w:r w:rsidRPr="00C74852">
        <w:rPr>
          <w:rFonts w:asciiTheme="minorHAnsi" w:hAnsiTheme="minorHAnsi" w:cstheme="minorHAnsi"/>
          <w:b/>
          <w:color w:val="212121"/>
          <w:sz w:val="22"/>
          <w:szCs w:val="22"/>
        </w:rPr>
        <w:t>Name your unit tests clearly and consistently</w:t>
      </w:r>
      <w:r w:rsidR="00FD7C7E">
        <w:rPr>
          <w:rFonts w:asciiTheme="minorHAnsi" w:hAnsiTheme="minorHAnsi" w:cstheme="minorHAnsi"/>
          <w:b/>
          <w:color w:val="212121"/>
          <w:sz w:val="22"/>
          <w:szCs w:val="22"/>
        </w:rPr>
        <w:t>(</w:t>
      </w:r>
      <w:r w:rsidR="007E1290">
        <w:rPr>
          <w:rFonts w:asciiTheme="minorHAnsi" w:hAnsiTheme="minorHAnsi" w:cstheme="minorHAnsi"/>
          <w:b/>
          <w:color w:val="212121"/>
          <w:sz w:val="22"/>
          <w:szCs w:val="22"/>
        </w:rPr>
        <w:t xml:space="preserve"> </w:t>
      </w:r>
      <w:r w:rsidR="00FD7C7E">
        <w:rPr>
          <w:rFonts w:asciiTheme="minorHAnsi" w:hAnsiTheme="minorHAnsi" w:cstheme="minorHAnsi"/>
          <w:b/>
          <w:color w:val="212121"/>
          <w:sz w:val="22"/>
          <w:szCs w:val="22"/>
        </w:rPr>
        <w:t xml:space="preserve">follow convention while naming test cases) </w:t>
      </w:r>
      <w:r w:rsidRPr="00C74852">
        <w:rPr>
          <w:rFonts w:asciiTheme="minorHAnsi" w:hAnsiTheme="minorHAnsi" w:cstheme="minorHAnsi"/>
          <w:b/>
          <w:color w:val="212121"/>
          <w:sz w:val="22"/>
          <w:szCs w:val="22"/>
        </w:rPr>
        <w:t xml:space="preserve"> </w:t>
      </w:r>
      <w:r w:rsidR="00E405BE" w:rsidRPr="00C74852">
        <w:rPr>
          <w:rFonts w:asciiTheme="minorHAnsi" w:hAnsiTheme="minorHAnsi" w:cstheme="minorHAnsi"/>
          <w:b/>
          <w:bCs/>
          <w:color w:val="535353"/>
          <w:sz w:val="22"/>
          <w:szCs w:val="22"/>
          <w:shd w:val="clear" w:color="auto" w:fill="FFFFFF"/>
        </w:rPr>
        <w:t>:</w:t>
      </w:r>
    </w:p>
    <w:p w:rsidR="00E738F7" w:rsidRPr="00FD7C7E" w:rsidRDefault="00FE3EB8" w:rsidP="00C74852">
      <w:pPr>
        <w:pStyle w:val="ListParagraph"/>
        <w:shd w:val="clear" w:color="auto" w:fill="FFFFFF"/>
        <w:spacing w:before="0" w:after="360" w:line="360" w:lineRule="atLeast"/>
        <w:ind w:left="630"/>
        <w:jc w:val="both"/>
        <w:textAlignment w:val="baseline"/>
        <w:rPr>
          <w:rFonts w:asciiTheme="minorHAnsi" w:hAnsiTheme="minorHAnsi" w:cstheme="minorHAnsi"/>
          <w:sz w:val="22"/>
          <w:szCs w:val="22"/>
        </w:rPr>
      </w:pPr>
      <w:r w:rsidRPr="00FD7C7E">
        <w:rPr>
          <w:rFonts w:asciiTheme="minorHAnsi" w:hAnsiTheme="minorHAnsi" w:cstheme="minorHAnsi"/>
          <w:sz w:val="22"/>
          <w:szCs w:val="22"/>
        </w:rPr>
        <w:t>Name the test case TestClassUnderTest. For example, the test case for the class MessageLog should be TestMessageLog. That make it simple to work out what class a test case tests. Test method’s names within the test case should describe what they test</w:t>
      </w:r>
    </w:p>
    <w:p w:rsidR="00FE3EB8" w:rsidRPr="00FD7C7E" w:rsidRDefault="00FE3EB8" w:rsidP="00FE3EB8">
      <w:pPr>
        <w:pStyle w:val="ListParagraph"/>
        <w:numPr>
          <w:ilvl w:val="0"/>
          <w:numId w:val="28"/>
        </w:numPr>
        <w:shd w:val="clear" w:color="auto" w:fill="FFFFFF"/>
        <w:spacing w:before="0" w:after="360" w:line="360" w:lineRule="atLeast"/>
        <w:textAlignment w:val="baseline"/>
        <w:rPr>
          <w:rFonts w:asciiTheme="minorHAnsi" w:hAnsiTheme="minorHAnsi" w:cstheme="minorHAnsi"/>
          <w:sz w:val="22"/>
          <w:szCs w:val="22"/>
        </w:rPr>
      </w:pPr>
      <w:r w:rsidRPr="00FD7C7E">
        <w:rPr>
          <w:rFonts w:asciiTheme="minorHAnsi" w:hAnsiTheme="minorHAnsi" w:cstheme="minorHAnsi"/>
          <w:sz w:val="22"/>
          <w:szCs w:val="22"/>
        </w:rPr>
        <w:t>testLoggingEmptyMessage()</w:t>
      </w:r>
    </w:p>
    <w:p w:rsidR="00FE3EB8" w:rsidRPr="00FD7C7E" w:rsidRDefault="00FE3EB8" w:rsidP="00FE3EB8">
      <w:pPr>
        <w:pStyle w:val="ListParagraph"/>
        <w:numPr>
          <w:ilvl w:val="0"/>
          <w:numId w:val="28"/>
        </w:numPr>
        <w:shd w:val="clear" w:color="auto" w:fill="FFFFFF"/>
        <w:spacing w:before="0" w:after="360" w:line="360" w:lineRule="atLeast"/>
        <w:textAlignment w:val="baseline"/>
        <w:rPr>
          <w:rFonts w:asciiTheme="minorHAnsi" w:hAnsiTheme="minorHAnsi" w:cstheme="minorHAnsi"/>
          <w:sz w:val="22"/>
          <w:szCs w:val="22"/>
        </w:rPr>
      </w:pPr>
      <w:r w:rsidRPr="00FD7C7E">
        <w:rPr>
          <w:rFonts w:asciiTheme="minorHAnsi" w:hAnsiTheme="minorHAnsi" w:cstheme="minorHAnsi"/>
          <w:sz w:val="22"/>
          <w:szCs w:val="22"/>
        </w:rPr>
        <w:t>testLoggingNullMessage()</w:t>
      </w:r>
    </w:p>
    <w:p w:rsidR="00FE3EB8" w:rsidRPr="00FD7C7E" w:rsidRDefault="00FE3EB8" w:rsidP="00FE3EB8">
      <w:pPr>
        <w:pStyle w:val="ListParagraph"/>
        <w:numPr>
          <w:ilvl w:val="0"/>
          <w:numId w:val="28"/>
        </w:numPr>
        <w:shd w:val="clear" w:color="auto" w:fill="FFFFFF"/>
        <w:spacing w:before="0" w:after="360" w:line="360" w:lineRule="atLeast"/>
        <w:textAlignment w:val="baseline"/>
        <w:rPr>
          <w:rFonts w:asciiTheme="minorHAnsi" w:hAnsiTheme="minorHAnsi" w:cstheme="minorHAnsi"/>
          <w:sz w:val="22"/>
          <w:szCs w:val="22"/>
        </w:rPr>
      </w:pPr>
      <w:r w:rsidRPr="00FD7C7E">
        <w:rPr>
          <w:rFonts w:asciiTheme="minorHAnsi" w:hAnsiTheme="minorHAnsi" w:cstheme="minorHAnsi"/>
          <w:sz w:val="22"/>
          <w:szCs w:val="22"/>
        </w:rPr>
        <w:t>testLoggingWarningMessage()</w:t>
      </w:r>
    </w:p>
    <w:p w:rsidR="00FE3EB8" w:rsidRPr="00FD7C7E" w:rsidRDefault="00FE3EB8" w:rsidP="00FE3EB8">
      <w:pPr>
        <w:pStyle w:val="ListParagraph"/>
        <w:numPr>
          <w:ilvl w:val="0"/>
          <w:numId w:val="28"/>
        </w:numPr>
        <w:shd w:val="clear" w:color="auto" w:fill="FFFFFF"/>
        <w:spacing w:before="0" w:after="360" w:line="360" w:lineRule="atLeast"/>
        <w:textAlignment w:val="baseline"/>
        <w:rPr>
          <w:rFonts w:asciiTheme="minorHAnsi" w:hAnsiTheme="minorHAnsi" w:cstheme="minorHAnsi"/>
          <w:sz w:val="22"/>
          <w:szCs w:val="22"/>
        </w:rPr>
      </w:pPr>
      <w:r w:rsidRPr="00FD7C7E">
        <w:rPr>
          <w:rFonts w:asciiTheme="minorHAnsi" w:hAnsiTheme="minorHAnsi" w:cstheme="minorHAnsi"/>
          <w:sz w:val="22"/>
          <w:szCs w:val="22"/>
        </w:rPr>
        <w:t>testLoggingErrorMessage()</w:t>
      </w:r>
    </w:p>
    <w:p w:rsidR="00E91FE3" w:rsidRPr="00FD7C7E" w:rsidRDefault="00424BFC" w:rsidP="00E91FE3">
      <w:pPr>
        <w:shd w:val="clear" w:color="auto" w:fill="FFFFFF"/>
        <w:spacing w:before="0" w:after="360" w:line="360" w:lineRule="atLeast"/>
        <w:textAlignment w:val="baseline"/>
        <w:rPr>
          <w:rFonts w:asciiTheme="minorHAnsi" w:hAnsiTheme="minorHAnsi" w:cstheme="minorHAnsi"/>
          <w:sz w:val="22"/>
          <w:szCs w:val="22"/>
        </w:rPr>
      </w:pPr>
      <w:r w:rsidRPr="00FD7C7E">
        <w:rPr>
          <w:rFonts w:asciiTheme="minorHAnsi" w:hAnsiTheme="minorHAnsi" w:cstheme="minorHAnsi"/>
          <w:sz w:val="22"/>
          <w:szCs w:val="22"/>
        </w:rPr>
        <w:t xml:space="preserve">             Proper naming helps code</w:t>
      </w:r>
      <w:r w:rsidR="000A0B23" w:rsidRPr="00FD7C7E">
        <w:rPr>
          <w:rFonts w:asciiTheme="minorHAnsi" w:hAnsiTheme="minorHAnsi" w:cstheme="minorHAnsi"/>
          <w:sz w:val="22"/>
          <w:szCs w:val="22"/>
        </w:rPr>
        <w:t xml:space="preserve"> readers understand each test’s </w:t>
      </w:r>
      <w:r w:rsidRPr="00FD7C7E">
        <w:rPr>
          <w:rFonts w:asciiTheme="minorHAnsi" w:hAnsiTheme="minorHAnsi" w:cstheme="minorHAnsi"/>
          <w:sz w:val="22"/>
          <w:szCs w:val="22"/>
        </w:rPr>
        <w:t>purpose.</w:t>
      </w:r>
    </w:p>
    <w:p w:rsidR="002C71DB" w:rsidRPr="00FD7C7E" w:rsidRDefault="00424BFC" w:rsidP="002C71DB">
      <w:pPr>
        <w:pStyle w:val="ListParagraph"/>
        <w:numPr>
          <w:ilvl w:val="0"/>
          <w:numId w:val="9"/>
        </w:numPr>
        <w:spacing w:before="100" w:beforeAutospacing="1" w:after="100" w:afterAutospacing="1" w:line="240" w:lineRule="auto"/>
        <w:rPr>
          <w:rFonts w:asciiTheme="minorHAnsi" w:hAnsiTheme="minorHAnsi" w:cstheme="minorHAnsi"/>
          <w:b/>
          <w:sz w:val="22"/>
          <w:szCs w:val="22"/>
        </w:rPr>
      </w:pPr>
      <w:r w:rsidRPr="00FD7C7E">
        <w:rPr>
          <w:rFonts w:asciiTheme="minorHAnsi" w:hAnsiTheme="minorHAnsi" w:cstheme="minorHAnsi"/>
          <w:b/>
          <w:sz w:val="22"/>
          <w:szCs w:val="22"/>
        </w:rPr>
        <w:t>Document tests in Javadoc</w:t>
      </w:r>
    </w:p>
    <w:p w:rsidR="00424BFC" w:rsidRPr="00FD7C7E" w:rsidRDefault="00424BFC" w:rsidP="00424BFC">
      <w:pPr>
        <w:pStyle w:val="ListParagraph"/>
        <w:spacing w:before="100" w:beforeAutospacing="1" w:after="100" w:afterAutospacing="1" w:line="240" w:lineRule="auto"/>
        <w:ind w:left="630"/>
        <w:rPr>
          <w:rFonts w:asciiTheme="minorHAnsi" w:hAnsiTheme="minorHAnsi" w:cstheme="minorHAnsi"/>
          <w:sz w:val="22"/>
          <w:szCs w:val="22"/>
        </w:rPr>
      </w:pPr>
      <w:r w:rsidRPr="00FD7C7E">
        <w:rPr>
          <w:rFonts w:asciiTheme="minorHAnsi" w:hAnsiTheme="minorHAnsi" w:cstheme="minorHAnsi"/>
          <w:sz w:val="22"/>
          <w:szCs w:val="22"/>
        </w:rPr>
        <w:t>Test plans document in a word processor tent to be error-prone and tedious to create. Also, word-</w:t>
      </w:r>
      <w:r w:rsidR="00995389" w:rsidRPr="00FD7C7E">
        <w:rPr>
          <w:rFonts w:asciiTheme="minorHAnsi" w:hAnsiTheme="minorHAnsi" w:cstheme="minorHAnsi"/>
          <w:sz w:val="22"/>
          <w:szCs w:val="22"/>
        </w:rPr>
        <w:t>processor</w:t>
      </w:r>
      <w:r w:rsidRPr="00FD7C7E">
        <w:rPr>
          <w:rFonts w:asciiTheme="minorHAnsi" w:hAnsiTheme="minorHAnsi" w:cstheme="minorHAnsi"/>
          <w:sz w:val="22"/>
          <w:szCs w:val="22"/>
        </w:rPr>
        <w:t xml:space="preserve">-based document must be kept </w:t>
      </w:r>
      <w:r w:rsidR="00995389" w:rsidRPr="00FD7C7E">
        <w:rPr>
          <w:rFonts w:asciiTheme="minorHAnsi" w:hAnsiTheme="minorHAnsi" w:cstheme="minorHAnsi"/>
          <w:sz w:val="22"/>
          <w:szCs w:val="22"/>
        </w:rPr>
        <w:t>synchronized</w:t>
      </w:r>
      <w:r w:rsidRPr="00FD7C7E">
        <w:rPr>
          <w:rFonts w:asciiTheme="minorHAnsi" w:hAnsiTheme="minorHAnsi" w:cstheme="minorHAnsi"/>
          <w:sz w:val="22"/>
          <w:szCs w:val="22"/>
        </w:rPr>
        <w:t xml:space="preserve"> with the unit tests, adding another layer of complexity to the process.</w:t>
      </w:r>
      <w:r w:rsidR="00752110" w:rsidRPr="00FD7C7E">
        <w:rPr>
          <w:rFonts w:asciiTheme="minorHAnsi" w:hAnsiTheme="minorHAnsi" w:cstheme="minorHAnsi"/>
          <w:sz w:val="22"/>
          <w:szCs w:val="22"/>
        </w:rPr>
        <w:t xml:space="preserve"> If possible, a better solution would be to include the test plans in the test’s</w:t>
      </w:r>
      <w:r w:rsidRPr="00FD7C7E">
        <w:rPr>
          <w:rFonts w:asciiTheme="minorHAnsi" w:hAnsiTheme="minorHAnsi" w:cstheme="minorHAnsi"/>
          <w:sz w:val="22"/>
          <w:szCs w:val="22"/>
        </w:rPr>
        <w:t xml:space="preserve"> </w:t>
      </w:r>
      <w:r w:rsidR="00752110" w:rsidRPr="00FD7C7E">
        <w:rPr>
          <w:rFonts w:asciiTheme="minorHAnsi" w:hAnsiTheme="minorHAnsi" w:cstheme="minorHAnsi"/>
          <w:sz w:val="22"/>
          <w:szCs w:val="22"/>
        </w:rPr>
        <w:t>Javadoc, ensuring that all test plan data reside in one place.</w:t>
      </w:r>
    </w:p>
    <w:p w:rsidR="003509CE" w:rsidRPr="00FD7C7E" w:rsidRDefault="003509CE" w:rsidP="00424BFC">
      <w:pPr>
        <w:pStyle w:val="ListParagraph"/>
        <w:spacing w:before="100" w:beforeAutospacing="1" w:after="100" w:afterAutospacing="1" w:line="240" w:lineRule="auto"/>
        <w:ind w:left="630"/>
        <w:rPr>
          <w:rFonts w:asciiTheme="minorHAnsi" w:hAnsiTheme="minorHAnsi" w:cstheme="minorHAnsi"/>
          <w:sz w:val="22"/>
          <w:szCs w:val="22"/>
        </w:rPr>
      </w:pPr>
    </w:p>
    <w:p w:rsidR="008A4CC1" w:rsidRPr="00FD7C7E" w:rsidRDefault="008349EB" w:rsidP="008A4CC1">
      <w:pPr>
        <w:pStyle w:val="ListParagraph"/>
        <w:numPr>
          <w:ilvl w:val="0"/>
          <w:numId w:val="9"/>
        </w:numPr>
        <w:spacing w:before="100" w:beforeAutospacing="1" w:after="100" w:afterAutospacing="1" w:line="240" w:lineRule="auto"/>
        <w:rPr>
          <w:rFonts w:asciiTheme="minorHAnsi" w:hAnsiTheme="minorHAnsi" w:cstheme="minorHAnsi"/>
          <w:b/>
          <w:sz w:val="22"/>
          <w:szCs w:val="22"/>
        </w:rPr>
      </w:pPr>
      <w:r w:rsidRPr="00FD7C7E">
        <w:rPr>
          <w:rFonts w:asciiTheme="minorHAnsi" w:hAnsiTheme="minorHAnsi" w:cstheme="minorHAnsi"/>
          <w:b/>
          <w:sz w:val="22"/>
          <w:szCs w:val="22"/>
          <w:shd w:val="clear" w:color="auto" w:fill="FFFFFF"/>
        </w:rPr>
        <w:t>Keep test cases small and fast</w:t>
      </w:r>
    </w:p>
    <w:p w:rsidR="008349EB" w:rsidRPr="00FD7C7E" w:rsidRDefault="008349EB" w:rsidP="008349EB">
      <w:pPr>
        <w:pStyle w:val="ListParagraph"/>
        <w:spacing w:before="100" w:beforeAutospacing="1" w:after="100" w:afterAutospacing="1" w:line="240" w:lineRule="auto"/>
        <w:ind w:left="630"/>
        <w:rPr>
          <w:rFonts w:asciiTheme="minorHAnsi" w:hAnsiTheme="minorHAnsi" w:cstheme="minorHAnsi"/>
          <w:sz w:val="22"/>
          <w:szCs w:val="22"/>
        </w:rPr>
      </w:pPr>
      <w:r w:rsidRPr="00FD7C7E">
        <w:rPr>
          <w:rFonts w:asciiTheme="minorHAnsi" w:hAnsiTheme="minorHAnsi" w:cstheme="minorHAnsi"/>
          <w:sz w:val="22"/>
          <w:szCs w:val="22"/>
        </w:rPr>
        <w:t xml:space="preserve">Executing every test for the entire system </w:t>
      </w:r>
      <w:r w:rsidR="00995389" w:rsidRPr="00FD7C7E">
        <w:rPr>
          <w:rFonts w:asciiTheme="minorHAnsi" w:hAnsiTheme="minorHAnsi" w:cstheme="minorHAnsi"/>
          <w:sz w:val="22"/>
          <w:szCs w:val="22"/>
        </w:rPr>
        <w:t>shouldn’t</w:t>
      </w:r>
      <w:r w:rsidRPr="00FD7C7E">
        <w:rPr>
          <w:rFonts w:asciiTheme="minorHAnsi" w:hAnsiTheme="minorHAnsi" w:cstheme="minorHAnsi"/>
          <w:sz w:val="22"/>
          <w:szCs w:val="22"/>
        </w:rPr>
        <w:t xml:space="preserve"> take hours. </w:t>
      </w:r>
      <w:r w:rsidR="00995389" w:rsidRPr="00FD7C7E">
        <w:rPr>
          <w:rFonts w:asciiTheme="minorHAnsi" w:hAnsiTheme="minorHAnsi" w:cstheme="minorHAnsi"/>
          <w:sz w:val="22"/>
          <w:szCs w:val="22"/>
        </w:rPr>
        <w:t>Indeed, developers</w:t>
      </w:r>
      <w:r w:rsidRPr="00FD7C7E">
        <w:rPr>
          <w:rFonts w:asciiTheme="minorHAnsi" w:hAnsiTheme="minorHAnsi" w:cstheme="minorHAnsi"/>
          <w:sz w:val="22"/>
          <w:szCs w:val="22"/>
        </w:rPr>
        <w:t xml:space="preserve"> will more consistently run tests that execute quickly. Without </w:t>
      </w:r>
      <w:r w:rsidR="00995389" w:rsidRPr="00FD7C7E">
        <w:rPr>
          <w:rFonts w:asciiTheme="minorHAnsi" w:hAnsiTheme="minorHAnsi" w:cstheme="minorHAnsi"/>
          <w:sz w:val="22"/>
          <w:szCs w:val="22"/>
        </w:rPr>
        <w:t>regularly</w:t>
      </w:r>
      <w:r w:rsidRPr="00FD7C7E">
        <w:rPr>
          <w:rFonts w:asciiTheme="minorHAnsi" w:hAnsiTheme="minorHAnsi" w:cstheme="minorHAnsi"/>
          <w:sz w:val="22"/>
          <w:szCs w:val="22"/>
        </w:rPr>
        <w:t xml:space="preserve"> running the full set of tests, it will be difficult to validate the entire system when changes are made. Errors will start to creep back in, and the benefit of unit test will be lost.</w:t>
      </w:r>
      <w:r w:rsidR="00B03760" w:rsidRPr="00FD7C7E">
        <w:rPr>
          <w:rFonts w:asciiTheme="minorHAnsi" w:hAnsiTheme="minorHAnsi" w:cstheme="minorHAnsi"/>
          <w:sz w:val="22"/>
          <w:szCs w:val="22"/>
        </w:rPr>
        <w:t xml:space="preserve"> This means stress tests and load tests </w:t>
      </w:r>
      <w:r w:rsidR="00995389" w:rsidRPr="00FD7C7E">
        <w:rPr>
          <w:rFonts w:asciiTheme="minorHAnsi" w:hAnsiTheme="minorHAnsi" w:cstheme="minorHAnsi"/>
          <w:sz w:val="22"/>
          <w:szCs w:val="22"/>
        </w:rPr>
        <w:t>for single</w:t>
      </w:r>
      <w:r w:rsidR="00B03760" w:rsidRPr="00FD7C7E">
        <w:rPr>
          <w:rFonts w:asciiTheme="minorHAnsi" w:hAnsiTheme="minorHAnsi" w:cstheme="minorHAnsi"/>
          <w:sz w:val="22"/>
          <w:szCs w:val="22"/>
        </w:rPr>
        <w:t xml:space="preserve"> classes or small frameworks of classes shouldn’t be run as part of the unit test suite; they should be executed separately.</w:t>
      </w:r>
    </w:p>
    <w:p w:rsidR="008A4CC1" w:rsidRPr="00FD7C7E" w:rsidRDefault="008A4CC1" w:rsidP="008A4CC1">
      <w:pPr>
        <w:pStyle w:val="ListParagraph"/>
        <w:spacing w:before="100" w:beforeAutospacing="1" w:after="100" w:afterAutospacing="1" w:line="240" w:lineRule="auto"/>
        <w:rPr>
          <w:rFonts w:asciiTheme="minorHAnsi" w:hAnsiTheme="minorHAnsi" w:cstheme="minorHAnsi"/>
          <w:b/>
          <w:sz w:val="22"/>
          <w:szCs w:val="22"/>
        </w:rPr>
      </w:pPr>
    </w:p>
    <w:p w:rsidR="008D4A04" w:rsidRPr="00FD7C7E" w:rsidRDefault="009139C6" w:rsidP="005C513E">
      <w:pPr>
        <w:pStyle w:val="ListParagraph"/>
        <w:numPr>
          <w:ilvl w:val="0"/>
          <w:numId w:val="9"/>
        </w:numPr>
        <w:spacing w:before="0"/>
        <w:rPr>
          <w:rFonts w:asciiTheme="minorHAnsi" w:hAnsiTheme="minorHAnsi" w:cstheme="minorHAnsi"/>
          <w:b/>
          <w:bCs/>
          <w:sz w:val="22"/>
          <w:szCs w:val="22"/>
          <w:shd w:val="clear" w:color="auto" w:fill="FFFFFF"/>
        </w:rPr>
      </w:pPr>
      <w:r w:rsidRPr="00FD7C7E">
        <w:rPr>
          <w:rFonts w:asciiTheme="minorHAnsi" w:hAnsiTheme="minorHAnsi" w:cstheme="minorHAnsi"/>
          <w:b/>
          <w:bCs/>
          <w:sz w:val="22"/>
          <w:szCs w:val="22"/>
          <w:shd w:val="clear" w:color="auto" w:fill="FFFFFF"/>
        </w:rPr>
        <w:t xml:space="preserve">Write test </w:t>
      </w:r>
      <w:r w:rsidRPr="00FD7C7E">
        <w:rPr>
          <w:rFonts w:asciiTheme="minorHAnsi" w:hAnsiTheme="minorHAnsi" w:cstheme="minorHAnsi"/>
          <w:b/>
          <w:sz w:val="22"/>
          <w:szCs w:val="22"/>
        </w:rPr>
        <w:t xml:space="preserve"> for methods that have the fewest dependencies first</w:t>
      </w:r>
    </w:p>
    <w:p w:rsidR="009139C6" w:rsidRPr="00FD7C7E" w:rsidRDefault="00BE26E4" w:rsidP="009139C6">
      <w:pPr>
        <w:pStyle w:val="ListParagraph"/>
        <w:spacing w:before="0"/>
        <w:ind w:left="360"/>
        <w:rPr>
          <w:rFonts w:asciiTheme="minorHAnsi" w:hAnsiTheme="minorHAnsi" w:cstheme="minorHAnsi"/>
          <w:bCs/>
          <w:sz w:val="22"/>
          <w:szCs w:val="22"/>
          <w:shd w:val="clear" w:color="auto" w:fill="FFFFFF"/>
        </w:rPr>
      </w:pPr>
      <w:r w:rsidRPr="00FD7C7E">
        <w:rPr>
          <w:rFonts w:asciiTheme="minorHAnsi" w:hAnsiTheme="minorHAnsi" w:cstheme="minorHAnsi"/>
          <w:bCs/>
          <w:sz w:val="22"/>
          <w:szCs w:val="22"/>
          <w:shd w:val="clear" w:color="auto" w:fill="FFFFFF"/>
        </w:rPr>
        <w:t xml:space="preserve">      </w:t>
      </w:r>
      <w:r w:rsidR="008D2574" w:rsidRPr="00FD7C7E">
        <w:rPr>
          <w:rFonts w:asciiTheme="minorHAnsi" w:hAnsiTheme="minorHAnsi" w:cstheme="minorHAnsi"/>
          <w:bCs/>
          <w:sz w:val="22"/>
          <w:szCs w:val="22"/>
          <w:shd w:val="clear" w:color="auto" w:fill="FFFFFF"/>
        </w:rPr>
        <w:t>Unit test cases should be atomic and isolated</w:t>
      </w:r>
      <w:r w:rsidR="004575A8" w:rsidRPr="00FD7C7E">
        <w:rPr>
          <w:rFonts w:asciiTheme="minorHAnsi" w:hAnsiTheme="minorHAnsi" w:cstheme="minorHAnsi"/>
          <w:bCs/>
          <w:sz w:val="22"/>
          <w:szCs w:val="22"/>
          <w:shd w:val="clear" w:color="auto" w:fill="FFFFFF"/>
        </w:rPr>
        <w:t>.</w:t>
      </w:r>
    </w:p>
    <w:p w:rsidR="00511874" w:rsidRPr="00C74852" w:rsidRDefault="00511874" w:rsidP="009139C6">
      <w:pPr>
        <w:pStyle w:val="ListParagraph"/>
        <w:spacing w:before="0"/>
        <w:ind w:left="360"/>
        <w:rPr>
          <w:rFonts w:asciiTheme="minorHAnsi" w:hAnsiTheme="minorHAnsi" w:cstheme="minorHAnsi"/>
          <w:bCs/>
          <w:color w:val="535353"/>
          <w:sz w:val="22"/>
          <w:szCs w:val="22"/>
          <w:shd w:val="clear" w:color="auto" w:fill="FFFFFF"/>
        </w:rPr>
      </w:pPr>
      <w:r w:rsidRPr="00C74852">
        <w:rPr>
          <w:rFonts w:asciiTheme="minorHAnsi" w:hAnsiTheme="minorHAnsi" w:cstheme="minorHAnsi"/>
          <w:bCs/>
          <w:color w:val="535353"/>
          <w:sz w:val="22"/>
          <w:szCs w:val="22"/>
          <w:shd w:val="clear" w:color="auto" w:fill="FFFFFF"/>
        </w:rPr>
        <w:t xml:space="preserve">      </w:t>
      </w:r>
    </w:p>
    <w:p w:rsidR="00E56284" w:rsidRPr="00C74852" w:rsidRDefault="00511874" w:rsidP="00581E5F">
      <w:pPr>
        <w:pStyle w:val="ListParagraph"/>
        <w:spacing w:before="0"/>
        <w:ind w:left="360"/>
        <w:rPr>
          <w:rFonts w:asciiTheme="minorHAnsi" w:hAnsiTheme="minorHAnsi" w:cstheme="minorHAnsi"/>
          <w:bCs/>
          <w:color w:val="535353"/>
          <w:sz w:val="22"/>
          <w:szCs w:val="22"/>
          <w:shd w:val="clear" w:color="auto" w:fill="FFFFFF"/>
        </w:rPr>
      </w:pPr>
      <w:r w:rsidRPr="00C74852">
        <w:rPr>
          <w:rFonts w:asciiTheme="minorHAnsi" w:hAnsiTheme="minorHAnsi" w:cstheme="minorHAnsi"/>
          <w:bCs/>
          <w:color w:val="535353"/>
          <w:sz w:val="22"/>
          <w:szCs w:val="22"/>
          <w:shd w:val="clear" w:color="auto" w:fill="FFFFFF"/>
        </w:rPr>
        <w:t xml:space="preserve">      </w:t>
      </w:r>
    </w:p>
    <w:p w:rsidR="00C74E1A" w:rsidRPr="00FD7C7E" w:rsidRDefault="00C74E1A" w:rsidP="008D4A04">
      <w:pPr>
        <w:pStyle w:val="ListParagraph"/>
        <w:spacing w:before="120" w:after="0"/>
        <w:rPr>
          <w:rFonts w:asciiTheme="minorHAnsi" w:hAnsiTheme="minorHAnsi" w:cstheme="minorHAnsi"/>
          <w:b/>
          <w:bCs/>
          <w:sz w:val="22"/>
          <w:szCs w:val="22"/>
          <w:bdr w:val="none" w:sz="0" w:space="0" w:color="auto" w:frame="1"/>
          <w:shd w:val="clear" w:color="auto" w:fill="FFFFFF"/>
        </w:rPr>
      </w:pPr>
    </w:p>
    <w:p w:rsidR="008D4A04" w:rsidRPr="00FD7C7E" w:rsidRDefault="00065609" w:rsidP="00600F40">
      <w:pPr>
        <w:pStyle w:val="ListParagraph"/>
        <w:numPr>
          <w:ilvl w:val="0"/>
          <w:numId w:val="9"/>
        </w:numPr>
        <w:spacing w:before="120" w:after="0"/>
        <w:rPr>
          <w:rFonts w:asciiTheme="minorHAnsi" w:hAnsiTheme="minorHAnsi" w:cstheme="minorHAnsi"/>
          <w:b/>
          <w:sz w:val="22"/>
          <w:szCs w:val="22"/>
        </w:rPr>
      </w:pPr>
      <w:r w:rsidRPr="00FD7C7E">
        <w:rPr>
          <w:rFonts w:asciiTheme="minorHAnsi" w:hAnsiTheme="minorHAnsi" w:cstheme="minorHAnsi"/>
          <w:b/>
          <w:bCs/>
          <w:sz w:val="22"/>
          <w:szCs w:val="22"/>
          <w:bdr w:val="none" w:sz="0" w:space="0" w:color="auto" w:frame="1"/>
          <w:shd w:val="clear" w:color="auto" w:fill="FFFFFF"/>
        </w:rPr>
        <w:t xml:space="preserve"> Put assertion method in proper order </w:t>
      </w:r>
    </w:p>
    <w:p w:rsidR="00581E5F" w:rsidRPr="00FD7C7E" w:rsidRDefault="00581E5F" w:rsidP="00581E5F">
      <w:pPr>
        <w:pStyle w:val="ListParagraph"/>
        <w:spacing w:before="0"/>
        <w:ind w:left="360"/>
        <w:rPr>
          <w:rFonts w:asciiTheme="minorHAnsi" w:hAnsiTheme="minorHAnsi" w:cstheme="minorHAnsi"/>
          <w:bCs/>
          <w:sz w:val="22"/>
          <w:szCs w:val="22"/>
          <w:shd w:val="clear" w:color="auto" w:fill="FFFFFF"/>
        </w:rPr>
      </w:pPr>
      <w:r w:rsidRPr="00FD7C7E">
        <w:rPr>
          <w:rFonts w:asciiTheme="minorHAnsi" w:hAnsiTheme="minorHAnsi" w:cstheme="minorHAnsi"/>
          <w:bCs/>
          <w:sz w:val="22"/>
          <w:szCs w:val="22"/>
          <w:shd w:val="clear" w:color="auto" w:fill="FFFFFF"/>
        </w:rPr>
        <w:t>The parameter to Junit assertion are :</w:t>
      </w:r>
    </w:p>
    <w:p w:rsidR="00581E5F" w:rsidRPr="00FD7C7E" w:rsidRDefault="00581E5F" w:rsidP="00581E5F">
      <w:pPr>
        <w:pStyle w:val="ListParagraph"/>
        <w:numPr>
          <w:ilvl w:val="0"/>
          <w:numId w:val="29"/>
        </w:numPr>
        <w:spacing w:before="0"/>
        <w:rPr>
          <w:rFonts w:asciiTheme="minorHAnsi" w:hAnsiTheme="minorHAnsi" w:cstheme="minorHAnsi"/>
          <w:bCs/>
          <w:sz w:val="22"/>
          <w:szCs w:val="22"/>
          <w:shd w:val="clear" w:color="auto" w:fill="FFFFFF"/>
        </w:rPr>
      </w:pPr>
      <w:r w:rsidRPr="00FD7C7E">
        <w:rPr>
          <w:rFonts w:asciiTheme="minorHAnsi" w:hAnsiTheme="minorHAnsi" w:cstheme="minorHAnsi"/>
          <w:bCs/>
          <w:sz w:val="22"/>
          <w:szCs w:val="22"/>
          <w:shd w:val="clear" w:color="auto" w:fill="FFFFFF"/>
        </w:rPr>
        <w:t>Expected</w:t>
      </w:r>
    </w:p>
    <w:p w:rsidR="00581E5F" w:rsidRPr="00FD7C7E" w:rsidRDefault="00581E5F" w:rsidP="00581E5F">
      <w:pPr>
        <w:pStyle w:val="ListParagraph"/>
        <w:numPr>
          <w:ilvl w:val="0"/>
          <w:numId w:val="29"/>
        </w:numPr>
        <w:spacing w:before="0"/>
        <w:rPr>
          <w:rFonts w:asciiTheme="minorHAnsi" w:hAnsiTheme="minorHAnsi" w:cstheme="minorHAnsi"/>
          <w:bCs/>
          <w:sz w:val="22"/>
          <w:szCs w:val="22"/>
          <w:shd w:val="clear" w:color="auto" w:fill="FFFFFF"/>
        </w:rPr>
      </w:pPr>
      <w:r w:rsidRPr="00FD7C7E">
        <w:rPr>
          <w:rFonts w:asciiTheme="minorHAnsi" w:hAnsiTheme="minorHAnsi" w:cstheme="minorHAnsi"/>
          <w:bCs/>
          <w:sz w:val="22"/>
          <w:szCs w:val="22"/>
          <w:shd w:val="clear" w:color="auto" w:fill="FFFFFF"/>
        </w:rPr>
        <w:t>Actual</w:t>
      </w:r>
    </w:p>
    <w:p w:rsidR="00581E5F" w:rsidRPr="00FD7C7E" w:rsidRDefault="00581E5F" w:rsidP="00581E5F">
      <w:pPr>
        <w:spacing w:before="0"/>
        <w:rPr>
          <w:rFonts w:asciiTheme="minorHAnsi" w:hAnsiTheme="minorHAnsi" w:cstheme="minorHAnsi"/>
          <w:bCs/>
          <w:sz w:val="22"/>
          <w:szCs w:val="22"/>
          <w:shd w:val="clear" w:color="auto" w:fill="FFFFFF"/>
        </w:rPr>
      </w:pPr>
      <w:r w:rsidRPr="00FD7C7E">
        <w:rPr>
          <w:rFonts w:asciiTheme="minorHAnsi" w:hAnsiTheme="minorHAnsi" w:cstheme="minorHAnsi"/>
          <w:bCs/>
          <w:sz w:val="22"/>
          <w:szCs w:val="22"/>
          <w:shd w:val="clear" w:color="auto" w:fill="FFFFFF"/>
        </w:rPr>
        <w:t xml:space="preserve">               For example, use assertEqual(expected, actual) rather assertEqual(actual, expected). Ordering the parameter </w:t>
      </w:r>
    </w:p>
    <w:p w:rsidR="00581E5F" w:rsidRPr="00FD7C7E" w:rsidRDefault="00581E5F" w:rsidP="00581E5F">
      <w:pPr>
        <w:spacing w:before="0"/>
        <w:rPr>
          <w:rFonts w:asciiTheme="minorHAnsi" w:hAnsiTheme="minorHAnsi" w:cstheme="minorHAnsi"/>
          <w:bCs/>
          <w:sz w:val="22"/>
          <w:szCs w:val="22"/>
          <w:shd w:val="clear" w:color="auto" w:fill="FFFFFF"/>
        </w:rPr>
      </w:pPr>
      <w:r w:rsidRPr="00FD7C7E">
        <w:rPr>
          <w:rFonts w:asciiTheme="minorHAnsi" w:hAnsiTheme="minorHAnsi" w:cstheme="minorHAnsi"/>
          <w:bCs/>
          <w:sz w:val="22"/>
          <w:szCs w:val="22"/>
          <w:shd w:val="clear" w:color="auto" w:fill="FFFFFF"/>
        </w:rPr>
        <w:lastRenderedPageBreak/>
        <w:t xml:space="preserve">               Correctly ensures that Junit messages are accurate.</w:t>
      </w:r>
    </w:p>
    <w:p w:rsidR="00F4130D" w:rsidRPr="00FD7C7E" w:rsidRDefault="00480010" w:rsidP="00183EB2">
      <w:pPr>
        <w:pStyle w:val="ListParagraph"/>
        <w:numPr>
          <w:ilvl w:val="0"/>
          <w:numId w:val="9"/>
        </w:numPr>
        <w:spacing w:before="0"/>
        <w:rPr>
          <w:rFonts w:asciiTheme="minorHAnsi" w:hAnsiTheme="minorHAnsi" w:cstheme="minorHAnsi"/>
          <w:b/>
          <w:bCs/>
          <w:sz w:val="22"/>
          <w:szCs w:val="22"/>
          <w:shd w:val="clear" w:color="auto" w:fill="FFFFFF"/>
        </w:rPr>
      </w:pPr>
      <w:r w:rsidRPr="00FD7C7E">
        <w:rPr>
          <w:rFonts w:asciiTheme="minorHAnsi" w:hAnsiTheme="minorHAnsi" w:cstheme="minorHAnsi"/>
          <w:b/>
          <w:bCs/>
          <w:sz w:val="22"/>
          <w:szCs w:val="22"/>
          <w:shd w:val="clear" w:color="auto" w:fill="FFFFFF"/>
        </w:rPr>
        <w:t>Use Exact matching using a mocking framework</w:t>
      </w:r>
    </w:p>
    <w:p w:rsidR="00480010" w:rsidRPr="00FD7C7E" w:rsidRDefault="00480010" w:rsidP="00480010">
      <w:pPr>
        <w:pStyle w:val="ListParagraph"/>
        <w:spacing w:before="0"/>
        <w:ind w:left="360"/>
        <w:rPr>
          <w:rFonts w:asciiTheme="minorHAnsi" w:hAnsiTheme="minorHAnsi" w:cstheme="minorHAnsi"/>
          <w:bCs/>
          <w:sz w:val="22"/>
          <w:szCs w:val="22"/>
          <w:shd w:val="clear" w:color="auto" w:fill="FFFFFF"/>
        </w:rPr>
      </w:pPr>
      <w:r w:rsidRPr="00FD7C7E">
        <w:rPr>
          <w:rFonts w:asciiTheme="minorHAnsi" w:hAnsiTheme="minorHAnsi" w:cstheme="minorHAnsi"/>
          <w:b/>
          <w:bCs/>
          <w:sz w:val="22"/>
          <w:szCs w:val="22"/>
          <w:shd w:val="clear" w:color="auto" w:fill="FFFFFF"/>
        </w:rPr>
        <w:t xml:space="preserve">        </w:t>
      </w:r>
      <w:r w:rsidR="00317352" w:rsidRPr="00FD7C7E">
        <w:rPr>
          <w:rFonts w:asciiTheme="minorHAnsi" w:hAnsiTheme="minorHAnsi" w:cstheme="minorHAnsi"/>
          <w:bCs/>
          <w:sz w:val="22"/>
          <w:szCs w:val="22"/>
          <w:shd w:val="clear" w:color="auto" w:fill="FFFFFF"/>
        </w:rPr>
        <w:t xml:space="preserve">For example, avoid using Mockito’s method that start with any; prefer configuring and verifying exact </w:t>
      </w:r>
    </w:p>
    <w:p w:rsidR="00317352" w:rsidRPr="00FD7C7E" w:rsidRDefault="00317352" w:rsidP="00480010">
      <w:pPr>
        <w:pStyle w:val="ListParagraph"/>
        <w:spacing w:before="0"/>
        <w:ind w:left="360"/>
        <w:rPr>
          <w:rFonts w:asciiTheme="minorHAnsi" w:hAnsiTheme="minorHAnsi" w:cstheme="minorHAnsi"/>
          <w:bCs/>
          <w:sz w:val="22"/>
          <w:szCs w:val="22"/>
          <w:shd w:val="clear" w:color="auto" w:fill="FFFFFF"/>
        </w:rPr>
      </w:pPr>
      <w:r w:rsidRPr="00FD7C7E">
        <w:rPr>
          <w:rFonts w:asciiTheme="minorHAnsi" w:hAnsiTheme="minorHAnsi" w:cstheme="minorHAnsi"/>
          <w:bCs/>
          <w:sz w:val="22"/>
          <w:szCs w:val="22"/>
          <w:shd w:val="clear" w:color="auto" w:fill="FFFFFF"/>
        </w:rPr>
        <w:t xml:space="preserve">        Parameter values.</w:t>
      </w:r>
    </w:p>
    <w:p w:rsidR="00317352" w:rsidRPr="00FD7C7E" w:rsidRDefault="00317352" w:rsidP="00480010">
      <w:pPr>
        <w:pStyle w:val="ListParagraph"/>
        <w:spacing w:before="0"/>
        <w:ind w:left="360"/>
        <w:rPr>
          <w:rFonts w:asciiTheme="minorHAnsi" w:hAnsiTheme="minorHAnsi" w:cstheme="minorHAnsi"/>
          <w:bCs/>
          <w:sz w:val="22"/>
          <w:szCs w:val="22"/>
          <w:shd w:val="clear" w:color="auto" w:fill="FFFFFF"/>
        </w:rPr>
      </w:pPr>
    </w:p>
    <w:p w:rsidR="00317352" w:rsidRPr="00FD7C7E" w:rsidRDefault="00317352" w:rsidP="00317352">
      <w:pPr>
        <w:pStyle w:val="ListParagraph"/>
        <w:numPr>
          <w:ilvl w:val="0"/>
          <w:numId w:val="9"/>
        </w:numPr>
        <w:spacing w:before="0"/>
        <w:rPr>
          <w:rFonts w:asciiTheme="minorHAnsi" w:hAnsiTheme="minorHAnsi" w:cstheme="minorHAnsi"/>
          <w:b/>
          <w:bCs/>
          <w:sz w:val="22"/>
          <w:szCs w:val="22"/>
          <w:shd w:val="clear" w:color="auto" w:fill="FFFFFF"/>
        </w:rPr>
      </w:pPr>
      <w:r w:rsidRPr="00FD7C7E">
        <w:rPr>
          <w:rFonts w:asciiTheme="minorHAnsi" w:hAnsiTheme="minorHAnsi" w:cstheme="minorHAnsi"/>
          <w:b/>
          <w:bCs/>
          <w:sz w:val="22"/>
          <w:szCs w:val="22"/>
          <w:shd w:val="clear" w:color="auto" w:fill="FFFFFF"/>
        </w:rPr>
        <w:t xml:space="preserve">Do not print anything out </w:t>
      </w:r>
      <w:r w:rsidR="00820F7D" w:rsidRPr="00FD7C7E">
        <w:rPr>
          <w:rFonts w:asciiTheme="minorHAnsi" w:hAnsiTheme="minorHAnsi" w:cstheme="minorHAnsi"/>
          <w:b/>
          <w:bCs/>
          <w:sz w:val="22"/>
          <w:szCs w:val="22"/>
          <w:shd w:val="clear" w:color="auto" w:fill="FFFFFF"/>
        </w:rPr>
        <w:t>in</w:t>
      </w:r>
      <w:r w:rsidRPr="00FD7C7E">
        <w:rPr>
          <w:rFonts w:asciiTheme="minorHAnsi" w:hAnsiTheme="minorHAnsi" w:cstheme="minorHAnsi"/>
          <w:b/>
          <w:bCs/>
          <w:sz w:val="22"/>
          <w:szCs w:val="22"/>
          <w:shd w:val="clear" w:color="auto" w:fill="FFFFFF"/>
        </w:rPr>
        <w:t xml:space="preserve"> unit tests</w:t>
      </w:r>
    </w:p>
    <w:p w:rsidR="00820F7D" w:rsidRPr="00FD7C7E" w:rsidRDefault="00820F7D" w:rsidP="00820F7D">
      <w:pPr>
        <w:pStyle w:val="ListParagraph"/>
        <w:spacing w:before="0"/>
        <w:ind w:left="360"/>
        <w:rPr>
          <w:rFonts w:asciiTheme="minorHAnsi" w:hAnsiTheme="minorHAnsi" w:cstheme="minorHAnsi"/>
          <w:bCs/>
          <w:sz w:val="22"/>
          <w:szCs w:val="22"/>
          <w:shd w:val="clear" w:color="auto" w:fill="FFFFFF"/>
        </w:rPr>
      </w:pPr>
      <w:r w:rsidRPr="00FD7C7E">
        <w:rPr>
          <w:rFonts w:asciiTheme="minorHAnsi" w:hAnsiTheme="minorHAnsi" w:cstheme="minorHAnsi"/>
          <w:b/>
          <w:bCs/>
          <w:sz w:val="22"/>
          <w:szCs w:val="22"/>
          <w:shd w:val="clear" w:color="auto" w:fill="FFFFFF"/>
        </w:rPr>
        <w:t xml:space="preserve">       </w:t>
      </w:r>
      <w:r w:rsidR="00253946" w:rsidRPr="00FD7C7E">
        <w:rPr>
          <w:rFonts w:asciiTheme="minorHAnsi" w:hAnsiTheme="minorHAnsi" w:cstheme="minorHAnsi"/>
          <w:b/>
          <w:bCs/>
          <w:sz w:val="22"/>
          <w:szCs w:val="22"/>
          <w:shd w:val="clear" w:color="auto" w:fill="FFFFFF"/>
        </w:rPr>
        <w:t xml:space="preserve"> </w:t>
      </w:r>
      <w:r w:rsidR="00F81DCD" w:rsidRPr="00FD7C7E">
        <w:rPr>
          <w:rFonts w:asciiTheme="minorHAnsi" w:hAnsiTheme="minorHAnsi" w:cstheme="minorHAnsi"/>
          <w:bCs/>
          <w:sz w:val="22"/>
          <w:szCs w:val="22"/>
          <w:shd w:val="clear" w:color="auto" w:fill="FFFFFF"/>
        </w:rPr>
        <w:t xml:space="preserve">Unit tests are intended for consumption by the computer. Developers may add print statements to their </w:t>
      </w:r>
    </w:p>
    <w:p w:rsidR="00F81DCD" w:rsidRPr="00FD7C7E" w:rsidRDefault="00F81DCD" w:rsidP="00820F7D">
      <w:pPr>
        <w:pStyle w:val="ListParagraph"/>
        <w:spacing w:before="0"/>
        <w:ind w:left="360"/>
        <w:rPr>
          <w:rFonts w:asciiTheme="minorHAnsi" w:hAnsiTheme="minorHAnsi" w:cstheme="minorHAnsi"/>
          <w:bCs/>
          <w:sz w:val="22"/>
          <w:szCs w:val="22"/>
          <w:shd w:val="clear" w:color="auto" w:fill="FFFFFF"/>
        </w:rPr>
      </w:pPr>
      <w:r w:rsidRPr="00FD7C7E">
        <w:rPr>
          <w:rFonts w:asciiTheme="minorHAnsi" w:hAnsiTheme="minorHAnsi" w:cstheme="minorHAnsi"/>
          <w:bCs/>
          <w:sz w:val="22"/>
          <w:szCs w:val="22"/>
          <w:shd w:val="clear" w:color="auto" w:fill="FFFFFF"/>
        </w:rPr>
        <w:t xml:space="preserve">        Private working copy for debugging purposes, but there is typical no need to submit a unit test that prints.</w:t>
      </w:r>
    </w:p>
    <w:p w:rsidR="00F81DCD" w:rsidRPr="00FD7C7E" w:rsidRDefault="00F81DCD" w:rsidP="00F81DCD">
      <w:pPr>
        <w:pStyle w:val="ListParagraph"/>
        <w:spacing w:before="0"/>
        <w:ind w:left="360"/>
        <w:rPr>
          <w:rFonts w:asciiTheme="minorHAnsi" w:hAnsiTheme="minorHAnsi" w:cstheme="minorHAnsi"/>
          <w:bCs/>
          <w:sz w:val="22"/>
          <w:szCs w:val="22"/>
          <w:shd w:val="clear" w:color="auto" w:fill="FFFFFF"/>
        </w:rPr>
      </w:pPr>
      <w:r w:rsidRPr="00FD7C7E">
        <w:rPr>
          <w:rFonts w:asciiTheme="minorHAnsi" w:hAnsiTheme="minorHAnsi" w:cstheme="minorHAnsi"/>
          <w:bCs/>
          <w:sz w:val="22"/>
          <w:szCs w:val="22"/>
          <w:shd w:val="clear" w:color="auto" w:fill="FFFFFF"/>
        </w:rPr>
        <w:t xml:space="preserve">        For a specific best practice not printing stack traces.</w:t>
      </w:r>
    </w:p>
    <w:p w:rsidR="00F81DCD" w:rsidRPr="00FD7C7E" w:rsidRDefault="00F81DCD" w:rsidP="00F81DCD">
      <w:pPr>
        <w:pStyle w:val="ListParagraph"/>
        <w:spacing w:before="0"/>
        <w:ind w:left="360"/>
        <w:rPr>
          <w:rFonts w:asciiTheme="minorHAnsi" w:hAnsiTheme="minorHAnsi" w:cstheme="minorHAnsi"/>
          <w:bCs/>
          <w:sz w:val="22"/>
          <w:szCs w:val="22"/>
          <w:shd w:val="clear" w:color="auto" w:fill="FFFFFF"/>
        </w:rPr>
      </w:pPr>
    </w:p>
    <w:p w:rsidR="00F81DCD" w:rsidRPr="00FD7C7E" w:rsidRDefault="00BA3660" w:rsidP="00F81DCD">
      <w:pPr>
        <w:pStyle w:val="ListParagraph"/>
        <w:numPr>
          <w:ilvl w:val="0"/>
          <w:numId w:val="9"/>
        </w:numPr>
        <w:spacing w:before="0"/>
        <w:rPr>
          <w:rFonts w:asciiTheme="minorHAnsi" w:hAnsiTheme="minorHAnsi" w:cstheme="minorHAnsi"/>
          <w:bCs/>
          <w:sz w:val="22"/>
          <w:szCs w:val="22"/>
          <w:shd w:val="clear" w:color="auto" w:fill="FFFFFF"/>
        </w:rPr>
      </w:pPr>
      <w:r w:rsidRPr="00FD7C7E">
        <w:rPr>
          <w:rFonts w:asciiTheme="minorHAnsi" w:hAnsiTheme="minorHAnsi" w:cstheme="minorHAnsi"/>
          <w:b/>
          <w:bCs/>
          <w:sz w:val="22"/>
          <w:szCs w:val="22"/>
          <w:shd w:val="clear" w:color="auto" w:fill="FFFFFF"/>
        </w:rPr>
        <w:t xml:space="preserve">Do not use </w:t>
      </w:r>
      <w:r w:rsidR="00184933" w:rsidRPr="00FD7C7E">
        <w:rPr>
          <w:rFonts w:asciiTheme="minorHAnsi" w:hAnsiTheme="minorHAnsi" w:cstheme="minorHAnsi"/>
          <w:b/>
          <w:bCs/>
          <w:sz w:val="22"/>
          <w:szCs w:val="22"/>
          <w:shd w:val="clear" w:color="auto" w:fill="FFFFFF"/>
        </w:rPr>
        <w:t>static members</w:t>
      </w:r>
      <w:r w:rsidR="001F6EE1" w:rsidRPr="00FD7C7E">
        <w:rPr>
          <w:rFonts w:asciiTheme="minorHAnsi" w:hAnsiTheme="minorHAnsi" w:cstheme="minorHAnsi"/>
          <w:b/>
          <w:bCs/>
          <w:sz w:val="22"/>
          <w:szCs w:val="22"/>
          <w:shd w:val="clear" w:color="auto" w:fill="FFFFFF"/>
        </w:rPr>
        <w:t xml:space="preserve"> in a test class</w:t>
      </w:r>
    </w:p>
    <w:p w:rsidR="003220B8" w:rsidRPr="00FD7C7E" w:rsidRDefault="003220B8" w:rsidP="003220B8">
      <w:pPr>
        <w:pStyle w:val="ListParagraph"/>
        <w:spacing w:before="0"/>
        <w:ind w:left="360"/>
        <w:rPr>
          <w:rFonts w:asciiTheme="minorHAnsi" w:hAnsiTheme="minorHAnsi" w:cstheme="minorHAnsi"/>
          <w:bCs/>
          <w:sz w:val="22"/>
          <w:szCs w:val="22"/>
          <w:shd w:val="clear" w:color="auto" w:fill="FFFFFF"/>
        </w:rPr>
      </w:pPr>
      <w:r w:rsidRPr="00FD7C7E">
        <w:rPr>
          <w:rFonts w:asciiTheme="minorHAnsi" w:hAnsiTheme="minorHAnsi" w:cstheme="minorHAnsi"/>
          <w:b/>
          <w:bCs/>
          <w:sz w:val="22"/>
          <w:szCs w:val="22"/>
          <w:shd w:val="clear" w:color="auto" w:fill="FFFFFF"/>
        </w:rPr>
        <w:t xml:space="preserve">        </w:t>
      </w:r>
      <w:r w:rsidR="00FF634F" w:rsidRPr="00FD7C7E">
        <w:rPr>
          <w:rFonts w:asciiTheme="minorHAnsi" w:hAnsiTheme="minorHAnsi" w:cstheme="minorHAnsi"/>
          <w:bCs/>
          <w:sz w:val="22"/>
          <w:szCs w:val="22"/>
          <w:shd w:val="clear" w:color="auto" w:fill="FFFFFF"/>
        </w:rPr>
        <w:t xml:space="preserve">Static members make unit test methods dependent. Instead write test methods that are completely  </w:t>
      </w:r>
    </w:p>
    <w:p w:rsidR="00FF634F" w:rsidRPr="00FD7C7E" w:rsidRDefault="00FF634F" w:rsidP="003220B8">
      <w:pPr>
        <w:pStyle w:val="ListParagraph"/>
        <w:spacing w:before="0"/>
        <w:ind w:left="360"/>
        <w:rPr>
          <w:rFonts w:asciiTheme="minorHAnsi" w:hAnsiTheme="minorHAnsi" w:cstheme="minorHAnsi"/>
          <w:bCs/>
          <w:sz w:val="22"/>
          <w:szCs w:val="22"/>
          <w:shd w:val="clear" w:color="auto" w:fill="FFFFFF"/>
        </w:rPr>
      </w:pPr>
      <w:r w:rsidRPr="00FD7C7E">
        <w:rPr>
          <w:rFonts w:asciiTheme="minorHAnsi" w:hAnsiTheme="minorHAnsi" w:cstheme="minorHAnsi"/>
          <w:bCs/>
          <w:sz w:val="22"/>
          <w:szCs w:val="22"/>
          <w:shd w:val="clear" w:color="auto" w:fill="FFFFFF"/>
        </w:rPr>
        <w:t xml:space="preserve">        Independent.</w:t>
      </w:r>
    </w:p>
    <w:p w:rsidR="00926EE1" w:rsidRPr="00FD7C7E" w:rsidRDefault="00926EE1" w:rsidP="003220B8">
      <w:pPr>
        <w:pStyle w:val="ListParagraph"/>
        <w:spacing w:before="0"/>
        <w:ind w:left="360"/>
        <w:rPr>
          <w:rFonts w:asciiTheme="minorHAnsi" w:hAnsiTheme="minorHAnsi" w:cstheme="minorHAnsi"/>
          <w:bCs/>
          <w:sz w:val="22"/>
          <w:szCs w:val="22"/>
          <w:shd w:val="clear" w:color="auto" w:fill="FFFFFF"/>
        </w:rPr>
      </w:pPr>
    </w:p>
    <w:p w:rsidR="00926EE1" w:rsidRPr="00FD7C7E" w:rsidRDefault="00926EE1" w:rsidP="00926EE1">
      <w:pPr>
        <w:pStyle w:val="ListParagraph"/>
        <w:numPr>
          <w:ilvl w:val="0"/>
          <w:numId w:val="9"/>
        </w:numPr>
        <w:spacing w:before="0"/>
        <w:rPr>
          <w:rFonts w:asciiTheme="minorHAnsi" w:hAnsiTheme="minorHAnsi" w:cstheme="minorHAnsi"/>
          <w:b/>
          <w:sz w:val="22"/>
          <w:szCs w:val="22"/>
        </w:rPr>
      </w:pPr>
      <w:r w:rsidRPr="00FD7C7E">
        <w:rPr>
          <w:rFonts w:asciiTheme="minorHAnsi" w:hAnsiTheme="minorHAnsi" w:cstheme="minorHAnsi"/>
          <w:b/>
          <w:sz w:val="22"/>
          <w:szCs w:val="22"/>
        </w:rPr>
        <w:t>Ensure that test code is separated from production code</w:t>
      </w:r>
    </w:p>
    <w:p w:rsidR="00870C0D" w:rsidRPr="00FD7C7E" w:rsidRDefault="00870C0D" w:rsidP="00870C0D">
      <w:pPr>
        <w:pStyle w:val="ListParagraph"/>
        <w:spacing w:before="0"/>
        <w:ind w:left="360"/>
        <w:rPr>
          <w:rFonts w:asciiTheme="minorHAnsi" w:hAnsiTheme="minorHAnsi" w:cstheme="minorHAnsi"/>
          <w:sz w:val="22"/>
          <w:szCs w:val="22"/>
        </w:rPr>
      </w:pPr>
      <w:r w:rsidRPr="00FD7C7E">
        <w:rPr>
          <w:rFonts w:asciiTheme="minorHAnsi" w:hAnsiTheme="minorHAnsi" w:cstheme="minorHAnsi"/>
          <w:sz w:val="22"/>
          <w:szCs w:val="22"/>
        </w:rPr>
        <w:t xml:space="preserve">         </w:t>
      </w:r>
      <w:r w:rsidR="004577D1" w:rsidRPr="00FD7C7E">
        <w:rPr>
          <w:rFonts w:asciiTheme="minorHAnsi" w:hAnsiTheme="minorHAnsi" w:cstheme="minorHAnsi"/>
          <w:sz w:val="22"/>
          <w:szCs w:val="22"/>
        </w:rPr>
        <w:t>In your build script, ensure that code is not deployed with actual source code. It’s a wastage of resource.</w:t>
      </w:r>
    </w:p>
    <w:p w:rsidR="004577D1" w:rsidRPr="00FD7C7E" w:rsidRDefault="004577D1" w:rsidP="00870C0D">
      <w:pPr>
        <w:pStyle w:val="ListParagraph"/>
        <w:spacing w:before="0"/>
        <w:ind w:left="360"/>
        <w:rPr>
          <w:rFonts w:asciiTheme="minorHAnsi" w:hAnsiTheme="minorHAnsi" w:cstheme="minorHAnsi"/>
          <w:sz w:val="22"/>
          <w:szCs w:val="22"/>
        </w:rPr>
      </w:pPr>
    </w:p>
    <w:p w:rsidR="00EB73F3" w:rsidRPr="00FD7C7E" w:rsidRDefault="00EB73F3" w:rsidP="00EB73F3">
      <w:pPr>
        <w:pStyle w:val="ListParagraph"/>
        <w:numPr>
          <w:ilvl w:val="0"/>
          <w:numId w:val="9"/>
        </w:numPr>
        <w:spacing w:before="0"/>
        <w:rPr>
          <w:rFonts w:asciiTheme="minorHAnsi" w:hAnsiTheme="minorHAnsi" w:cstheme="minorHAnsi"/>
          <w:b/>
          <w:sz w:val="22"/>
          <w:szCs w:val="22"/>
        </w:rPr>
      </w:pPr>
      <w:r w:rsidRPr="00FD7C7E">
        <w:rPr>
          <w:rFonts w:asciiTheme="minorHAnsi" w:hAnsiTheme="minorHAnsi" w:cstheme="minorHAnsi"/>
          <w:b/>
          <w:sz w:val="22"/>
          <w:szCs w:val="22"/>
        </w:rPr>
        <w:t>Do not verify how mock logger was interacted with unless logging is critical to the correctness of the method being tested</w:t>
      </w:r>
    </w:p>
    <w:p w:rsidR="00EB73F3" w:rsidRPr="00FD7C7E" w:rsidRDefault="00B2740B" w:rsidP="00EB73F3">
      <w:pPr>
        <w:pStyle w:val="ListParagraph"/>
        <w:spacing w:before="0"/>
        <w:ind w:left="360"/>
        <w:rPr>
          <w:rFonts w:asciiTheme="minorHAnsi" w:hAnsiTheme="minorHAnsi" w:cstheme="minorHAnsi"/>
          <w:sz w:val="22"/>
          <w:szCs w:val="22"/>
        </w:rPr>
      </w:pPr>
      <w:r w:rsidRPr="00FD7C7E">
        <w:rPr>
          <w:rFonts w:asciiTheme="minorHAnsi" w:hAnsiTheme="minorHAnsi" w:cstheme="minorHAnsi"/>
          <w:b/>
          <w:sz w:val="22"/>
          <w:szCs w:val="22"/>
        </w:rPr>
        <w:t xml:space="preserve">          </w:t>
      </w:r>
      <w:r w:rsidR="00043082" w:rsidRPr="00FD7C7E">
        <w:rPr>
          <w:rFonts w:asciiTheme="minorHAnsi" w:hAnsiTheme="minorHAnsi" w:cstheme="minorHAnsi"/>
          <w:sz w:val="22"/>
          <w:szCs w:val="22"/>
        </w:rPr>
        <w:t>Consider writing unit tests for the following production method:</w:t>
      </w:r>
    </w:p>
    <w:p w:rsidR="00043082" w:rsidRPr="00FD7C7E" w:rsidRDefault="00043082" w:rsidP="00EB73F3">
      <w:pPr>
        <w:pStyle w:val="ListParagraph"/>
        <w:spacing w:before="0"/>
        <w:ind w:left="360"/>
        <w:rPr>
          <w:rFonts w:asciiTheme="minorHAnsi" w:hAnsiTheme="minorHAnsi" w:cstheme="minorHAnsi"/>
          <w:sz w:val="22"/>
          <w:szCs w:val="22"/>
        </w:rPr>
      </w:pPr>
      <w:r w:rsidRPr="00FD7C7E">
        <w:rPr>
          <w:rFonts w:asciiTheme="minorHAnsi" w:hAnsiTheme="minorHAnsi" w:cstheme="minorHAnsi"/>
          <w:sz w:val="22"/>
          <w:szCs w:val="22"/>
        </w:rPr>
        <w:t xml:space="preserve">                   Final class FOO</w:t>
      </w:r>
    </w:p>
    <w:p w:rsidR="00043082" w:rsidRPr="00FD7C7E" w:rsidRDefault="00043082" w:rsidP="00EB73F3">
      <w:pPr>
        <w:pStyle w:val="ListParagraph"/>
        <w:spacing w:before="0"/>
        <w:ind w:left="360"/>
        <w:rPr>
          <w:rFonts w:asciiTheme="minorHAnsi" w:hAnsiTheme="minorHAnsi" w:cstheme="minorHAnsi"/>
          <w:sz w:val="22"/>
          <w:szCs w:val="22"/>
        </w:rPr>
      </w:pPr>
      <w:r w:rsidRPr="00FD7C7E">
        <w:rPr>
          <w:rFonts w:asciiTheme="minorHAnsi" w:hAnsiTheme="minorHAnsi" w:cstheme="minorHAnsi"/>
          <w:sz w:val="22"/>
          <w:szCs w:val="22"/>
        </w:rPr>
        <w:t xml:space="preserve">                   {</w:t>
      </w:r>
    </w:p>
    <w:p w:rsidR="00043082" w:rsidRPr="00FD7C7E" w:rsidRDefault="00043082" w:rsidP="00EB73F3">
      <w:pPr>
        <w:pStyle w:val="ListParagraph"/>
        <w:spacing w:before="0"/>
        <w:ind w:left="360"/>
        <w:rPr>
          <w:rFonts w:asciiTheme="minorHAnsi" w:hAnsiTheme="minorHAnsi" w:cstheme="minorHAnsi"/>
          <w:sz w:val="22"/>
          <w:szCs w:val="22"/>
        </w:rPr>
      </w:pPr>
      <w:r w:rsidRPr="00FD7C7E">
        <w:rPr>
          <w:rFonts w:asciiTheme="minorHAnsi" w:hAnsiTheme="minorHAnsi" w:cstheme="minorHAnsi"/>
          <w:sz w:val="22"/>
          <w:szCs w:val="22"/>
        </w:rPr>
        <w:t xml:space="preserve">                        //Members and other methods removed for brevity.</w:t>
      </w:r>
    </w:p>
    <w:p w:rsidR="00043082" w:rsidRPr="00FD7C7E" w:rsidRDefault="00BB1ECE" w:rsidP="00EB73F3">
      <w:pPr>
        <w:pStyle w:val="ListParagraph"/>
        <w:spacing w:before="0"/>
        <w:ind w:left="360"/>
        <w:rPr>
          <w:rFonts w:asciiTheme="minorHAnsi" w:hAnsiTheme="minorHAnsi" w:cstheme="minorHAnsi"/>
          <w:sz w:val="22"/>
          <w:szCs w:val="22"/>
        </w:rPr>
      </w:pPr>
      <w:r w:rsidRPr="00FD7C7E">
        <w:rPr>
          <w:rFonts w:asciiTheme="minorHAnsi" w:hAnsiTheme="minorHAnsi" w:cstheme="minorHAnsi"/>
          <w:sz w:val="22"/>
          <w:szCs w:val="22"/>
        </w:rPr>
        <w:t xml:space="preserve">                            Public int bar(final int i)</w:t>
      </w:r>
    </w:p>
    <w:p w:rsidR="00BB1ECE" w:rsidRPr="00FD7C7E" w:rsidRDefault="00BB1ECE" w:rsidP="00EB73F3">
      <w:pPr>
        <w:pStyle w:val="ListParagraph"/>
        <w:spacing w:before="0"/>
        <w:ind w:left="360"/>
        <w:rPr>
          <w:rFonts w:asciiTheme="minorHAnsi" w:hAnsiTheme="minorHAnsi" w:cstheme="minorHAnsi"/>
          <w:sz w:val="22"/>
          <w:szCs w:val="22"/>
        </w:rPr>
      </w:pPr>
      <w:r w:rsidRPr="00FD7C7E">
        <w:rPr>
          <w:rFonts w:asciiTheme="minorHAnsi" w:hAnsiTheme="minorHAnsi" w:cstheme="minorHAnsi"/>
          <w:sz w:val="22"/>
          <w:szCs w:val="22"/>
        </w:rPr>
        <w:t xml:space="preserve">                               {</w:t>
      </w:r>
    </w:p>
    <w:p w:rsidR="00BB1ECE" w:rsidRPr="00FD7C7E" w:rsidRDefault="00BB1ECE" w:rsidP="00EB73F3">
      <w:pPr>
        <w:pStyle w:val="ListParagraph"/>
        <w:spacing w:before="0"/>
        <w:ind w:left="360"/>
        <w:rPr>
          <w:rFonts w:asciiTheme="minorHAnsi" w:hAnsiTheme="minorHAnsi" w:cstheme="minorHAnsi"/>
          <w:sz w:val="22"/>
          <w:szCs w:val="22"/>
        </w:rPr>
      </w:pPr>
      <w:r w:rsidRPr="00FD7C7E">
        <w:rPr>
          <w:rFonts w:asciiTheme="minorHAnsi" w:hAnsiTheme="minorHAnsi" w:cstheme="minorHAnsi"/>
          <w:sz w:val="22"/>
          <w:szCs w:val="22"/>
        </w:rPr>
        <w:t xml:space="preserve">       </w:t>
      </w:r>
      <w:r w:rsidR="009E4712" w:rsidRPr="00FD7C7E">
        <w:rPr>
          <w:rFonts w:asciiTheme="minorHAnsi" w:hAnsiTheme="minorHAnsi" w:cstheme="minorHAnsi"/>
          <w:sz w:val="22"/>
          <w:szCs w:val="22"/>
        </w:rPr>
        <w:t xml:space="preserve">                            </w:t>
      </w:r>
      <w:r w:rsidR="00045E91" w:rsidRPr="00FD7C7E">
        <w:rPr>
          <w:rFonts w:asciiTheme="minorHAnsi" w:hAnsiTheme="minorHAnsi" w:cstheme="minorHAnsi"/>
          <w:sz w:val="22"/>
          <w:szCs w:val="22"/>
        </w:rPr>
        <w:t>If(shouldReturnDefaultValue(i))</w:t>
      </w:r>
    </w:p>
    <w:p w:rsidR="00BB1ECE" w:rsidRPr="00FD7C7E" w:rsidRDefault="00BB1ECE" w:rsidP="00EB73F3">
      <w:pPr>
        <w:pStyle w:val="ListParagraph"/>
        <w:spacing w:before="0"/>
        <w:ind w:left="360"/>
        <w:rPr>
          <w:rFonts w:asciiTheme="minorHAnsi" w:hAnsiTheme="minorHAnsi" w:cstheme="minorHAnsi"/>
          <w:sz w:val="22"/>
          <w:szCs w:val="22"/>
        </w:rPr>
      </w:pPr>
      <w:r w:rsidRPr="00FD7C7E">
        <w:rPr>
          <w:rFonts w:asciiTheme="minorHAnsi" w:hAnsiTheme="minorHAnsi" w:cstheme="minorHAnsi"/>
          <w:sz w:val="22"/>
          <w:szCs w:val="22"/>
        </w:rPr>
        <w:t xml:space="preserve">  </w:t>
      </w:r>
      <w:r w:rsidR="00045E91" w:rsidRPr="00FD7C7E">
        <w:rPr>
          <w:rFonts w:asciiTheme="minorHAnsi" w:hAnsiTheme="minorHAnsi" w:cstheme="minorHAnsi"/>
          <w:sz w:val="22"/>
          <w:szCs w:val="22"/>
        </w:rPr>
        <w:t xml:space="preserve">                              {</w:t>
      </w:r>
    </w:p>
    <w:p w:rsidR="00045E91" w:rsidRPr="00FD7C7E" w:rsidRDefault="00045E91" w:rsidP="00F324D8">
      <w:pPr>
        <w:pStyle w:val="ListParagraph"/>
        <w:spacing w:before="0"/>
        <w:ind w:left="1440"/>
        <w:rPr>
          <w:rFonts w:asciiTheme="minorHAnsi" w:hAnsiTheme="minorHAnsi" w:cstheme="minorHAnsi"/>
          <w:sz w:val="22"/>
          <w:szCs w:val="22"/>
        </w:rPr>
      </w:pPr>
      <w:r w:rsidRPr="00FD7C7E">
        <w:rPr>
          <w:rFonts w:asciiTheme="minorHAnsi" w:hAnsiTheme="minorHAnsi" w:cstheme="minorHAnsi"/>
          <w:sz w:val="22"/>
          <w:szCs w:val="22"/>
        </w:rPr>
        <w:t xml:space="preserve">                        Logger.debug(”Return default value for:  ” +</w:t>
      </w:r>
      <w:r w:rsidR="00141587" w:rsidRPr="00FD7C7E">
        <w:rPr>
          <w:rFonts w:asciiTheme="minorHAnsi" w:hAnsiTheme="minorHAnsi" w:cstheme="minorHAnsi"/>
          <w:sz w:val="22"/>
          <w:szCs w:val="22"/>
        </w:rPr>
        <w:t>i</w:t>
      </w:r>
      <w:r w:rsidRPr="00FD7C7E">
        <w:rPr>
          <w:rFonts w:asciiTheme="minorHAnsi" w:hAnsiTheme="minorHAnsi" w:cstheme="minorHAnsi"/>
          <w:sz w:val="22"/>
          <w:szCs w:val="22"/>
        </w:rPr>
        <w:t xml:space="preserve"> )</w:t>
      </w:r>
      <w:r w:rsidR="00141587" w:rsidRPr="00FD7C7E">
        <w:rPr>
          <w:rFonts w:asciiTheme="minorHAnsi" w:hAnsiTheme="minorHAnsi" w:cstheme="minorHAnsi"/>
          <w:sz w:val="22"/>
          <w:szCs w:val="22"/>
        </w:rPr>
        <w:t>;</w:t>
      </w:r>
    </w:p>
    <w:p w:rsidR="00141587" w:rsidRPr="00FD7C7E" w:rsidRDefault="00055AB7" w:rsidP="00F324D8">
      <w:pPr>
        <w:pStyle w:val="ListParagraph"/>
        <w:spacing w:before="0"/>
        <w:ind w:left="1440"/>
        <w:rPr>
          <w:rFonts w:asciiTheme="minorHAnsi" w:hAnsiTheme="minorHAnsi" w:cstheme="minorHAnsi"/>
          <w:sz w:val="22"/>
          <w:szCs w:val="22"/>
        </w:rPr>
      </w:pPr>
      <w:r w:rsidRPr="00FD7C7E">
        <w:rPr>
          <w:rFonts w:asciiTheme="minorHAnsi" w:hAnsiTheme="minorHAnsi" w:cstheme="minorHAnsi"/>
          <w:sz w:val="22"/>
          <w:szCs w:val="22"/>
        </w:rPr>
        <w:t xml:space="preserve">                              Return DEFAULT_VALUE;</w:t>
      </w:r>
    </w:p>
    <w:p w:rsidR="00055AB7" w:rsidRPr="00FD7C7E" w:rsidRDefault="00055AB7" w:rsidP="00F324D8">
      <w:pPr>
        <w:pStyle w:val="ListParagraph"/>
        <w:spacing w:before="0"/>
        <w:ind w:left="2160"/>
        <w:rPr>
          <w:rFonts w:asciiTheme="minorHAnsi" w:hAnsiTheme="minorHAnsi" w:cstheme="minorHAnsi"/>
          <w:sz w:val="22"/>
          <w:szCs w:val="22"/>
        </w:rPr>
      </w:pPr>
      <w:r w:rsidRPr="00FD7C7E">
        <w:rPr>
          <w:rFonts w:asciiTheme="minorHAnsi" w:hAnsiTheme="minorHAnsi" w:cstheme="minorHAnsi"/>
          <w:sz w:val="22"/>
          <w:szCs w:val="22"/>
        </w:rPr>
        <w:t>}</w:t>
      </w:r>
    </w:p>
    <w:p w:rsidR="00BF1EED" w:rsidRPr="00FD7C7E" w:rsidRDefault="00BF1EED" w:rsidP="00F324D8">
      <w:pPr>
        <w:pStyle w:val="ListParagraph"/>
        <w:spacing w:before="0"/>
        <w:ind w:left="2160"/>
        <w:rPr>
          <w:rFonts w:asciiTheme="minorHAnsi" w:hAnsiTheme="minorHAnsi" w:cstheme="minorHAnsi"/>
          <w:sz w:val="22"/>
          <w:szCs w:val="22"/>
        </w:rPr>
      </w:pPr>
      <w:r w:rsidRPr="00FD7C7E">
        <w:rPr>
          <w:rFonts w:asciiTheme="minorHAnsi" w:hAnsiTheme="minorHAnsi" w:cstheme="minorHAnsi"/>
          <w:sz w:val="22"/>
          <w:szCs w:val="22"/>
        </w:rPr>
        <w:t>Else</w:t>
      </w:r>
    </w:p>
    <w:p w:rsidR="00BF1EED" w:rsidRPr="00FD7C7E" w:rsidRDefault="00BF1EED" w:rsidP="00F324D8">
      <w:pPr>
        <w:pStyle w:val="ListParagraph"/>
        <w:spacing w:before="0"/>
        <w:ind w:left="2160"/>
        <w:rPr>
          <w:rFonts w:asciiTheme="minorHAnsi" w:hAnsiTheme="minorHAnsi" w:cstheme="minorHAnsi"/>
          <w:sz w:val="22"/>
          <w:szCs w:val="22"/>
        </w:rPr>
      </w:pPr>
      <w:r w:rsidRPr="00FD7C7E">
        <w:rPr>
          <w:rFonts w:asciiTheme="minorHAnsi" w:hAnsiTheme="minorHAnsi" w:cstheme="minorHAnsi"/>
          <w:sz w:val="22"/>
          <w:szCs w:val="22"/>
        </w:rPr>
        <w:t>{</w:t>
      </w:r>
    </w:p>
    <w:p w:rsidR="00BF1EED" w:rsidRPr="00FD7C7E" w:rsidRDefault="00BF1EED" w:rsidP="00F324D8">
      <w:pPr>
        <w:pStyle w:val="ListParagraph"/>
        <w:spacing w:before="0"/>
        <w:ind w:left="2160"/>
        <w:rPr>
          <w:rFonts w:asciiTheme="minorHAnsi" w:hAnsiTheme="minorHAnsi" w:cstheme="minorHAnsi"/>
          <w:sz w:val="22"/>
          <w:szCs w:val="22"/>
        </w:rPr>
      </w:pPr>
      <w:r w:rsidRPr="00FD7C7E">
        <w:rPr>
          <w:rFonts w:asciiTheme="minorHAnsi" w:hAnsiTheme="minorHAnsi" w:cstheme="minorHAnsi"/>
          <w:sz w:val="22"/>
          <w:szCs w:val="22"/>
        </w:rPr>
        <w:t xml:space="preserve">    Logger.debug(“Returning calculated value for:”  +i);</w:t>
      </w:r>
    </w:p>
    <w:p w:rsidR="00BF1EED" w:rsidRPr="00FD7C7E" w:rsidRDefault="00BF1EED" w:rsidP="00F324D8">
      <w:pPr>
        <w:pStyle w:val="ListParagraph"/>
        <w:spacing w:before="0"/>
        <w:ind w:left="2160"/>
        <w:rPr>
          <w:rFonts w:asciiTheme="minorHAnsi" w:hAnsiTheme="minorHAnsi" w:cstheme="minorHAnsi"/>
          <w:sz w:val="22"/>
          <w:szCs w:val="22"/>
        </w:rPr>
      </w:pPr>
      <w:r w:rsidRPr="00FD7C7E">
        <w:rPr>
          <w:rFonts w:asciiTheme="minorHAnsi" w:hAnsiTheme="minorHAnsi" w:cstheme="minorHAnsi"/>
          <w:sz w:val="22"/>
          <w:szCs w:val="22"/>
        </w:rPr>
        <w:t xml:space="preserve">       Return calculateValue(i);</w:t>
      </w:r>
    </w:p>
    <w:p w:rsidR="00BF1EED" w:rsidRPr="00FD7C7E" w:rsidRDefault="00BF1EED" w:rsidP="00F324D8">
      <w:pPr>
        <w:pStyle w:val="ListParagraph"/>
        <w:spacing w:before="0"/>
        <w:ind w:left="2160"/>
        <w:rPr>
          <w:rFonts w:asciiTheme="minorHAnsi" w:hAnsiTheme="minorHAnsi" w:cstheme="minorHAnsi"/>
          <w:sz w:val="22"/>
          <w:szCs w:val="22"/>
        </w:rPr>
      </w:pPr>
    </w:p>
    <w:p w:rsidR="00BF1EED" w:rsidRPr="00FD7C7E" w:rsidRDefault="00BF1EED" w:rsidP="00F324D8">
      <w:pPr>
        <w:pStyle w:val="ListParagraph"/>
        <w:spacing w:before="0"/>
        <w:ind w:left="2160"/>
        <w:rPr>
          <w:rFonts w:asciiTheme="minorHAnsi" w:hAnsiTheme="minorHAnsi" w:cstheme="minorHAnsi"/>
          <w:sz w:val="22"/>
          <w:szCs w:val="22"/>
        </w:rPr>
      </w:pPr>
      <w:r w:rsidRPr="00FD7C7E">
        <w:rPr>
          <w:rFonts w:asciiTheme="minorHAnsi" w:hAnsiTheme="minorHAnsi" w:cstheme="minorHAnsi"/>
          <w:sz w:val="22"/>
          <w:szCs w:val="22"/>
        </w:rPr>
        <w:t>}</w:t>
      </w:r>
    </w:p>
    <w:p w:rsidR="00BF1EED" w:rsidRPr="00FD7C7E" w:rsidRDefault="00BF1EED" w:rsidP="00F324D8">
      <w:pPr>
        <w:pStyle w:val="ListParagraph"/>
        <w:spacing w:before="0"/>
        <w:ind w:left="2160"/>
        <w:rPr>
          <w:rFonts w:asciiTheme="minorHAnsi" w:hAnsiTheme="minorHAnsi" w:cstheme="minorHAnsi"/>
          <w:sz w:val="22"/>
          <w:szCs w:val="22"/>
        </w:rPr>
      </w:pPr>
      <w:r w:rsidRPr="00FD7C7E">
        <w:rPr>
          <w:rFonts w:asciiTheme="minorHAnsi" w:hAnsiTheme="minorHAnsi" w:cstheme="minorHAnsi"/>
          <w:sz w:val="22"/>
          <w:szCs w:val="22"/>
        </w:rPr>
        <w:t>}</w:t>
      </w:r>
    </w:p>
    <w:p w:rsidR="00BF1EED" w:rsidRPr="00FD7C7E" w:rsidRDefault="00BF1EED" w:rsidP="00F324D8">
      <w:pPr>
        <w:pStyle w:val="ListParagraph"/>
        <w:spacing w:before="0"/>
        <w:ind w:left="2160"/>
        <w:rPr>
          <w:rFonts w:asciiTheme="minorHAnsi" w:hAnsiTheme="minorHAnsi" w:cstheme="minorHAnsi"/>
          <w:sz w:val="22"/>
          <w:szCs w:val="22"/>
        </w:rPr>
      </w:pPr>
      <w:r w:rsidRPr="00FD7C7E">
        <w:rPr>
          <w:rFonts w:asciiTheme="minorHAnsi" w:hAnsiTheme="minorHAnsi" w:cstheme="minorHAnsi"/>
          <w:sz w:val="22"/>
          <w:szCs w:val="22"/>
        </w:rPr>
        <w:t>}</w:t>
      </w:r>
    </w:p>
    <w:p w:rsidR="00934AB3" w:rsidRPr="00FD7C7E" w:rsidRDefault="00934AB3" w:rsidP="00934AB3">
      <w:pPr>
        <w:spacing w:before="0"/>
        <w:rPr>
          <w:rFonts w:asciiTheme="minorHAnsi" w:hAnsiTheme="minorHAnsi" w:cstheme="minorHAnsi"/>
          <w:sz w:val="22"/>
          <w:szCs w:val="22"/>
        </w:rPr>
      </w:pPr>
      <w:r w:rsidRPr="00FD7C7E">
        <w:rPr>
          <w:rFonts w:asciiTheme="minorHAnsi" w:hAnsiTheme="minorHAnsi" w:cstheme="minorHAnsi"/>
          <w:sz w:val="22"/>
          <w:szCs w:val="22"/>
        </w:rPr>
        <w:t xml:space="preserve">                  </w:t>
      </w:r>
      <w:r w:rsidR="000E4846" w:rsidRPr="00FD7C7E">
        <w:rPr>
          <w:rFonts w:asciiTheme="minorHAnsi" w:hAnsiTheme="minorHAnsi" w:cstheme="minorHAnsi"/>
          <w:sz w:val="22"/>
          <w:szCs w:val="22"/>
        </w:rPr>
        <w:t>How should one test this method? A native approach might be to test method as follows:</w:t>
      </w:r>
    </w:p>
    <w:p w:rsidR="00726053" w:rsidRPr="00FD7C7E" w:rsidRDefault="000E4846" w:rsidP="0072605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ind w:left="360"/>
        <w:rPr>
          <w:rFonts w:asciiTheme="minorHAnsi" w:hAnsiTheme="minorHAnsi" w:cstheme="minorHAnsi"/>
          <w:b/>
          <w:sz w:val="22"/>
          <w:szCs w:val="22"/>
        </w:rPr>
      </w:pPr>
      <w:r w:rsidRPr="00FD7C7E">
        <w:rPr>
          <w:rFonts w:asciiTheme="minorHAnsi" w:hAnsiTheme="minorHAnsi" w:cstheme="minorHAnsi"/>
          <w:sz w:val="22"/>
          <w:szCs w:val="22"/>
        </w:rPr>
        <w:t xml:space="preserve">                       </w:t>
      </w:r>
      <w:r w:rsidR="00726053" w:rsidRPr="00FD7C7E">
        <w:rPr>
          <w:rFonts w:asciiTheme="minorHAnsi" w:hAnsiTheme="minorHAnsi" w:cstheme="minorHAnsi"/>
          <w:b/>
          <w:sz w:val="22"/>
          <w:szCs w:val="22"/>
        </w:rPr>
        <w:t>// Don't do this... the test is too brittle</w:t>
      </w:r>
    </w:p>
    <w:p w:rsidR="00726053" w:rsidRPr="00FD7C7E" w:rsidRDefault="00726053" w:rsidP="005565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ind w:left="2748"/>
        <w:rPr>
          <w:rFonts w:asciiTheme="minorHAnsi" w:hAnsiTheme="minorHAnsi" w:cstheme="minorHAnsi"/>
          <w:sz w:val="22"/>
          <w:szCs w:val="22"/>
        </w:rPr>
      </w:pPr>
      <w:r w:rsidRPr="00FD7C7E">
        <w:rPr>
          <w:rFonts w:asciiTheme="minorHAnsi" w:hAnsiTheme="minorHAnsi" w:cstheme="minorHAnsi"/>
          <w:sz w:val="22"/>
          <w:szCs w:val="22"/>
        </w:rPr>
        <w:lastRenderedPageBreak/>
        <w:t>@Test</w:t>
      </w:r>
    </w:p>
    <w:p w:rsidR="00726053" w:rsidRPr="00FD7C7E" w:rsidRDefault="00726053" w:rsidP="005565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ind w:left="2880"/>
        <w:rPr>
          <w:rFonts w:asciiTheme="minorHAnsi" w:hAnsiTheme="minorHAnsi" w:cstheme="minorHAnsi"/>
          <w:sz w:val="22"/>
          <w:szCs w:val="22"/>
        </w:rPr>
      </w:pPr>
      <w:r w:rsidRPr="00FD7C7E">
        <w:rPr>
          <w:rFonts w:asciiTheme="minorHAnsi" w:hAnsiTheme="minorHAnsi" w:cstheme="minorHAnsi"/>
          <w:sz w:val="22"/>
          <w:szCs w:val="22"/>
        </w:rPr>
        <w:t>public void foo_three()</w:t>
      </w:r>
    </w:p>
    <w:p w:rsidR="00726053" w:rsidRPr="00FD7C7E" w:rsidRDefault="00726053" w:rsidP="005565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ind w:left="2748"/>
        <w:rPr>
          <w:rFonts w:asciiTheme="minorHAnsi" w:hAnsiTheme="minorHAnsi" w:cstheme="minorHAnsi"/>
          <w:sz w:val="22"/>
          <w:szCs w:val="22"/>
        </w:rPr>
      </w:pPr>
      <w:r w:rsidRPr="00FD7C7E">
        <w:rPr>
          <w:rFonts w:asciiTheme="minorHAnsi" w:hAnsiTheme="minorHAnsi" w:cstheme="minorHAnsi"/>
          <w:sz w:val="22"/>
          <w:szCs w:val="22"/>
        </w:rPr>
        <w:t>{</w:t>
      </w:r>
    </w:p>
    <w:p w:rsidR="00726053" w:rsidRPr="00FD7C7E" w:rsidRDefault="00726053" w:rsidP="005565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ind w:left="2880"/>
        <w:rPr>
          <w:rFonts w:asciiTheme="minorHAnsi" w:hAnsiTheme="minorHAnsi" w:cstheme="minorHAnsi"/>
          <w:sz w:val="22"/>
          <w:szCs w:val="22"/>
        </w:rPr>
      </w:pPr>
      <w:r w:rsidRPr="00FD7C7E">
        <w:rPr>
          <w:rFonts w:asciiTheme="minorHAnsi" w:hAnsiTheme="minorHAnsi" w:cstheme="minorHAnsi"/>
          <w:sz w:val="22"/>
          <w:szCs w:val="22"/>
        </w:rPr>
        <w:t xml:space="preserve">  final Logger logger = mock(Logger.class);</w:t>
      </w:r>
    </w:p>
    <w:p w:rsidR="00726053" w:rsidRPr="00FD7C7E" w:rsidRDefault="00726053" w:rsidP="005565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ind w:left="2880"/>
        <w:rPr>
          <w:rFonts w:asciiTheme="minorHAnsi" w:hAnsiTheme="minorHAnsi" w:cstheme="minorHAnsi"/>
          <w:sz w:val="22"/>
          <w:szCs w:val="22"/>
        </w:rPr>
      </w:pPr>
      <w:r w:rsidRPr="00FD7C7E">
        <w:rPr>
          <w:rFonts w:asciiTheme="minorHAnsi" w:hAnsiTheme="minorHAnsi" w:cstheme="minorHAnsi"/>
          <w:sz w:val="22"/>
          <w:szCs w:val="22"/>
        </w:rPr>
        <w:t xml:space="preserve">  public Foo foo = new Foo(logger);</w:t>
      </w:r>
    </w:p>
    <w:p w:rsidR="00726053" w:rsidRPr="00FD7C7E" w:rsidRDefault="00726053" w:rsidP="005565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ind w:left="2880"/>
        <w:rPr>
          <w:rFonts w:asciiTheme="minorHAnsi" w:hAnsiTheme="minorHAnsi" w:cstheme="minorHAnsi"/>
          <w:sz w:val="22"/>
          <w:szCs w:val="22"/>
        </w:rPr>
      </w:pPr>
      <w:r w:rsidRPr="00FD7C7E">
        <w:rPr>
          <w:rFonts w:asciiTheme="minorHAnsi" w:hAnsiTheme="minorHAnsi" w:cstheme="minorHAnsi"/>
          <w:sz w:val="22"/>
          <w:szCs w:val="22"/>
        </w:rPr>
        <w:t xml:space="preserve">  assertEquals(Foo.DEFAULT_VALUE, foo.bar(3));</w:t>
      </w:r>
    </w:p>
    <w:p w:rsidR="00726053" w:rsidRPr="00FD7C7E" w:rsidRDefault="00726053" w:rsidP="005565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ind w:left="2880"/>
        <w:rPr>
          <w:rFonts w:asciiTheme="minorHAnsi" w:hAnsiTheme="minorHAnsi" w:cstheme="minorHAnsi"/>
          <w:sz w:val="22"/>
          <w:szCs w:val="22"/>
        </w:rPr>
      </w:pPr>
      <w:r w:rsidRPr="00FD7C7E">
        <w:rPr>
          <w:rFonts w:asciiTheme="minorHAnsi" w:hAnsiTheme="minorHAnsi" w:cstheme="minorHAnsi"/>
          <w:sz w:val="22"/>
          <w:szCs w:val="22"/>
        </w:rPr>
        <w:t xml:space="preserve">  verify(logger).debug("Returning default value for: 3");</w:t>
      </w:r>
    </w:p>
    <w:p w:rsidR="00726053" w:rsidRPr="00FD7C7E" w:rsidRDefault="00726053" w:rsidP="0055654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ind w:left="2748"/>
        <w:rPr>
          <w:rFonts w:asciiTheme="minorHAnsi" w:hAnsiTheme="minorHAnsi" w:cstheme="minorHAnsi"/>
          <w:sz w:val="22"/>
          <w:szCs w:val="22"/>
        </w:rPr>
      </w:pPr>
      <w:r w:rsidRPr="00FD7C7E">
        <w:rPr>
          <w:rFonts w:asciiTheme="minorHAnsi" w:hAnsiTheme="minorHAnsi" w:cstheme="minorHAnsi"/>
          <w:sz w:val="22"/>
          <w:szCs w:val="22"/>
        </w:rPr>
        <w:t>}</w:t>
      </w:r>
    </w:p>
    <w:p w:rsidR="00726053" w:rsidRDefault="00726053" w:rsidP="00F34875">
      <w:pPr>
        <w:pStyle w:val="ListParagraph"/>
        <w:shd w:val="clear" w:color="auto" w:fill="FFFFFF"/>
        <w:spacing w:after="0" w:line="378" w:lineRule="atLeast"/>
        <w:jc w:val="both"/>
        <w:rPr>
          <w:rFonts w:asciiTheme="minorHAnsi" w:hAnsiTheme="minorHAnsi" w:cstheme="minorHAnsi"/>
          <w:sz w:val="22"/>
          <w:szCs w:val="22"/>
        </w:rPr>
      </w:pPr>
      <w:r w:rsidRPr="00FD7C7E">
        <w:rPr>
          <w:rFonts w:asciiTheme="minorHAnsi" w:hAnsiTheme="minorHAnsi" w:cstheme="minorHAnsi"/>
          <w:sz w:val="22"/>
          <w:szCs w:val="22"/>
        </w:rPr>
        <w:t xml:space="preserve">However, this test is too brittle because it fails if the production code is changed in a non-functional way. For </w:t>
      </w:r>
      <w:r w:rsidR="00F34875" w:rsidRPr="00FD7C7E">
        <w:rPr>
          <w:rFonts w:asciiTheme="minorHAnsi" w:hAnsiTheme="minorHAnsi" w:cstheme="minorHAnsi"/>
          <w:sz w:val="22"/>
          <w:szCs w:val="22"/>
        </w:rPr>
        <w:t xml:space="preserve">        </w:t>
      </w:r>
      <w:r w:rsidRPr="00FD7C7E">
        <w:rPr>
          <w:rFonts w:asciiTheme="minorHAnsi" w:hAnsiTheme="minorHAnsi" w:cstheme="minorHAnsi"/>
          <w:sz w:val="22"/>
          <w:szCs w:val="22"/>
        </w:rPr>
        <w:t>example, the test fails if the production code is changed so that log statements occur at a different level (say info instead of debug) or with a different message (say "Returning default value for 3" without the colon). You can eliminate the latter problem using a less strict assertion (verify(logger).debug(anyString())) but the test is still too brittle. You're better off not verifying any logger behaviour unless logging is critical to the correctness of a production method.</w:t>
      </w:r>
    </w:p>
    <w:p w:rsidR="00D86D22" w:rsidRDefault="00D86D22" w:rsidP="00F34875">
      <w:pPr>
        <w:pStyle w:val="ListParagraph"/>
        <w:shd w:val="clear" w:color="auto" w:fill="FFFFFF"/>
        <w:spacing w:after="0" w:line="378" w:lineRule="atLeast"/>
        <w:jc w:val="both"/>
        <w:rPr>
          <w:rFonts w:asciiTheme="minorHAnsi" w:hAnsiTheme="minorHAnsi" w:cstheme="minorHAnsi"/>
          <w:sz w:val="22"/>
          <w:szCs w:val="22"/>
        </w:rPr>
      </w:pPr>
    </w:p>
    <w:p w:rsidR="00D86D22" w:rsidRDefault="00D86D22" w:rsidP="00D86D22">
      <w:pPr>
        <w:pStyle w:val="ListParagraph"/>
        <w:numPr>
          <w:ilvl w:val="0"/>
          <w:numId w:val="9"/>
        </w:numPr>
        <w:shd w:val="clear" w:color="auto" w:fill="FFFFFF"/>
        <w:spacing w:after="0" w:line="378" w:lineRule="atLeast"/>
        <w:jc w:val="both"/>
        <w:rPr>
          <w:rFonts w:asciiTheme="minorHAnsi" w:hAnsiTheme="minorHAnsi" w:cstheme="minorHAnsi"/>
          <w:b/>
          <w:sz w:val="22"/>
          <w:szCs w:val="22"/>
        </w:rPr>
      </w:pPr>
      <w:r w:rsidRPr="00D86D22">
        <w:rPr>
          <w:rFonts w:asciiTheme="minorHAnsi" w:hAnsiTheme="minorHAnsi" w:cstheme="minorHAnsi"/>
          <w:b/>
          <w:sz w:val="22"/>
          <w:szCs w:val="22"/>
        </w:rPr>
        <w:t xml:space="preserve">Do not rely on </w:t>
      </w:r>
      <w:r>
        <w:rPr>
          <w:rFonts w:asciiTheme="minorHAnsi" w:hAnsiTheme="minorHAnsi" w:cstheme="minorHAnsi"/>
          <w:b/>
          <w:sz w:val="22"/>
          <w:szCs w:val="22"/>
        </w:rPr>
        <w:t>indirect testing</w:t>
      </w:r>
    </w:p>
    <w:p w:rsidR="00D86D22" w:rsidRPr="00D86D22" w:rsidRDefault="00D86D22" w:rsidP="00D86D22">
      <w:pPr>
        <w:pStyle w:val="ListParagraph"/>
        <w:shd w:val="clear" w:color="auto" w:fill="FFFFFF"/>
        <w:spacing w:after="0" w:line="378" w:lineRule="atLeast"/>
        <w:jc w:val="both"/>
        <w:rPr>
          <w:rFonts w:asciiTheme="minorHAnsi" w:hAnsiTheme="minorHAnsi" w:cstheme="minorHAnsi"/>
          <w:sz w:val="22"/>
          <w:szCs w:val="22"/>
        </w:rPr>
      </w:pPr>
      <w:r w:rsidRPr="00D86D22">
        <w:rPr>
          <w:rFonts w:asciiTheme="minorHAnsi" w:hAnsiTheme="minorHAnsi" w:cstheme="minorHAnsi"/>
          <w:sz w:val="22"/>
          <w:szCs w:val="22"/>
        </w:rPr>
        <w:t>Do not assume that particular test case tests another scenario also. This adds ambiguity. Instead, write another test case for each scenario</w:t>
      </w:r>
    </w:p>
    <w:p w:rsidR="004D7BEF" w:rsidRPr="00D86D22" w:rsidRDefault="004D7BEF" w:rsidP="00292611">
      <w:pPr>
        <w:pStyle w:val="ListParagraph"/>
        <w:shd w:val="clear" w:color="auto" w:fill="FFFFFF"/>
        <w:spacing w:after="0" w:line="378" w:lineRule="atLeast"/>
        <w:ind w:left="360"/>
        <w:jc w:val="both"/>
        <w:rPr>
          <w:rFonts w:asciiTheme="minorHAnsi" w:hAnsiTheme="minorHAnsi" w:cstheme="minorHAnsi"/>
          <w:b/>
          <w:sz w:val="22"/>
          <w:szCs w:val="22"/>
        </w:rPr>
      </w:pPr>
    </w:p>
    <w:p w:rsidR="000E4846" w:rsidRPr="00C74852" w:rsidRDefault="000E4846" w:rsidP="00934AB3">
      <w:pPr>
        <w:spacing w:before="0"/>
        <w:rPr>
          <w:rFonts w:asciiTheme="minorHAnsi" w:hAnsiTheme="minorHAnsi" w:cstheme="minorHAnsi"/>
          <w:color w:val="595959" w:themeColor="text1" w:themeTint="A6"/>
          <w:sz w:val="22"/>
          <w:szCs w:val="22"/>
        </w:rPr>
      </w:pPr>
    </w:p>
    <w:p w:rsidR="00BF1EED" w:rsidRPr="00C74852" w:rsidRDefault="00BF1EED" w:rsidP="00BF1EED">
      <w:pPr>
        <w:pStyle w:val="ListParagraph"/>
        <w:spacing w:before="0"/>
        <w:rPr>
          <w:rFonts w:asciiTheme="minorHAnsi" w:hAnsiTheme="minorHAnsi" w:cstheme="minorHAnsi"/>
          <w:color w:val="595959" w:themeColor="text1" w:themeTint="A6"/>
          <w:sz w:val="22"/>
          <w:szCs w:val="22"/>
        </w:rPr>
      </w:pPr>
    </w:p>
    <w:p w:rsidR="00BF1EED" w:rsidRPr="00C74852" w:rsidRDefault="00BF1EED" w:rsidP="00F324D8">
      <w:pPr>
        <w:pStyle w:val="ListParagraph"/>
        <w:spacing w:before="0"/>
        <w:ind w:left="2160"/>
        <w:rPr>
          <w:rFonts w:asciiTheme="minorHAnsi" w:hAnsiTheme="minorHAnsi" w:cstheme="minorHAnsi"/>
          <w:color w:val="595959" w:themeColor="text1" w:themeTint="A6"/>
          <w:sz w:val="22"/>
          <w:szCs w:val="22"/>
        </w:rPr>
      </w:pPr>
    </w:p>
    <w:p w:rsidR="00DA113D" w:rsidRPr="00292611" w:rsidRDefault="00043082" w:rsidP="00292611">
      <w:pPr>
        <w:pStyle w:val="ListParagraph"/>
        <w:spacing w:before="0"/>
        <w:ind w:left="360"/>
        <w:rPr>
          <w:rFonts w:asciiTheme="minorHAnsi" w:hAnsiTheme="minorHAnsi" w:cstheme="minorHAnsi"/>
          <w:color w:val="595959" w:themeColor="text1" w:themeTint="A6"/>
          <w:sz w:val="22"/>
          <w:szCs w:val="22"/>
        </w:rPr>
      </w:pPr>
      <w:r w:rsidRPr="00C74852">
        <w:rPr>
          <w:rFonts w:asciiTheme="minorHAnsi" w:hAnsiTheme="minorHAnsi" w:cstheme="minorHAnsi"/>
          <w:color w:val="595959" w:themeColor="text1" w:themeTint="A6"/>
          <w:sz w:val="22"/>
          <w:szCs w:val="22"/>
        </w:rPr>
        <w:t xml:space="preserve">                    </w:t>
      </w:r>
      <w:bookmarkEnd w:id="64"/>
      <w:bookmarkEnd w:id="65"/>
      <w:bookmarkEnd w:id="66"/>
      <w:bookmarkEnd w:id="68"/>
      <w:bookmarkEnd w:id="69"/>
      <w:bookmarkEnd w:id="70"/>
      <w:bookmarkEnd w:id="71"/>
      <w:bookmarkEnd w:id="72"/>
      <w:bookmarkEnd w:id="73"/>
      <w:bookmarkEnd w:id="74"/>
      <w:bookmarkEnd w:id="75"/>
      <w:bookmarkEnd w:id="76"/>
      <w:bookmarkEnd w:id="77"/>
      <w:bookmarkEnd w:id="78"/>
    </w:p>
    <w:sectPr w:rsidR="00DA113D" w:rsidRPr="00292611" w:rsidSect="00496185">
      <w:headerReference w:type="default" r:id="rId14"/>
      <w:footerReference w:type="default" r:id="rId15"/>
      <w:footerReference w:type="first" r:id="rId16"/>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318" w:rsidRDefault="00054318">
      <w:pPr>
        <w:spacing w:before="0" w:after="0" w:line="240" w:lineRule="auto"/>
      </w:pPr>
      <w:r>
        <w:separator/>
      </w:r>
    </w:p>
  </w:endnote>
  <w:endnote w:type="continuationSeparator" w:id="0">
    <w:p w:rsidR="00054318" w:rsidRDefault="000543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DD5582">
      <w:rPr>
        <w:noProof/>
      </w:rPr>
      <w:t>3</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FD7C7E">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318" w:rsidRDefault="00054318">
      <w:pPr>
        <w:spacing w:before="0" w:after="0" w:line="240" w:lineRule="auto"/>
      </w:pPr>
      <w:r>
        <w:separator/>
      </w:r>
    </w:p>
  </w:footnote>
  <w:footnote w:type="continuationSeparator" w:id="0">
    <w:p w:rsidR="00054318" w:rsidRDefault="0005431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219FEE74" wp14:editId="0F8B9AAE">
          <wp:simplePos x="0" y="0"/>
          <wp:positionH relativeFrom="column">
            <wp:posOffset>5343525</wp:posOffset>
          </wp:positionH>
          <wp:positionV relativeFrom="paragraph">
            <wp:posOffset>46990</wp:posOffset>
          </wp:positionV>
          <wp:extent cx="1477645" cy="300990"/>
          <wp:effectExtent l="0" t="0" r="8255" b="3810"/>
          <wp:wrapSquare wrapText="bothSides"/>
          <wp:docPr id="2057" name="Picture 2"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sidR="00157536">
      <w:rPr>
        <w:rFonts w:cstheme="minorHAnsi"/>
        <w:b/>
        <w:color w:val="1F497D" w:themeColor="text2"/>
        <w:sz w:val="28"/>
        <w:szCs w:val="22"/>
      </w:rPr>
      <w:t>ALM_Toolname</w:t>
    </w:r>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8380C80"/>
    <w:multiLevelType w:val="hybridMultilevel"/>
    <w:tmpl w:val="6B306FB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nsid w:val="0B4A3F31"/>
    <w:multiLevelType w:val="multilevel"/>
    <w:tmpl w:val="FFA0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CA1EF7"/>
    <w:multiLevelType w:val="multilevel"/>
    <w:tmpl w:val="4936196C"/>
    <w:lvl w:ilvl="0">
      <w:start w:val="1"/>
      <w:numFmt w:val="decimal"/>
      <w:lvlText w:val="%1."/>
      <w:lvlJc w:val="left"/>
      <w:pPr>
        <w:tabs>
          <w:tab w:val="num" w:pos="6840"/>
        </w:tabs>
        <w:ind w:left="6840" w:hanging="360"/>
      </w:pPr>
    </w:lvl>
    <w:lvl w:ilvl="1" w:tentative="1">
      <w:start w:val="1"/>
      <w:numFmt w:val="decimal"/>
      <w:lvlText w:val="%2."/>
      <w:lvlJc w:val="left"/>
      <w:pPr>
        <w:tabs>
          <w:tab w:val="num" w:pos="8730"/>
        </w:tabs>
        <w:ind w:left="8730" w:hanging="360"/>
      </w:pPr>
    </w:lvl>
    <w:lvl w:ilvl="2" w:tentative="1">
      <w:start w:val="1"/>
      <w:numFmt w:val="decimal"/>
      <w:lvlText w:val="%3."/>
      <w:lvlJc w:val="left"/>
      <w:pPr>
        <w:tabs>
          <w:tab w:val="num" w:pos="9450"/>
        </w:tabs>
        <w:ind w:left="9450" w:hanging="360"/>
      </w:pPr>
    </w:lvl>
    <w:lvl w:ilvl="3" w:tentative="1">
      <w:start w:val="1"/>
      <w:numFmt w:val="decimal"/>
      <w:lvlText w:val="%4."/>
      <w:lvlJc w:val="left"/>
      <w:pPr>
        <w:tabs>
          <w:tab w:val="num" w:pos="10170"/>
        </w:tabs>
        <w:ind w:left="10170" w:hanging="360"/>
      </w:pPr>
    </w:lvl>
    <w:lvl w:ilvl="4" w:tentative="1">
      <w:start w:val="1"/>
      <w:numFmt w:val="decimal"/>
      <w:lvlText w:val="%5."/>
      <w:lvlJc w:val="left"/>
      <w:pPr>
        <w:tabs>
          <w:tab w:val="num" w:pos="10890"/>
        </w:tabs>
        <w:ind w:left="10890" w:hanging="360"/>
      </w:pPr>
    </w:lvl>
    <w:lvl w:ilvl="5" w:tentative="1">
      <w:start w:val="1"/>
      <w:numFmt w:val="decimal"/>
      <w:lvlText w:val="%6."/>
      <w:lvlJc w:val="left"/>
      <w:pPr>
        <w:tabs>
          <w:tab w:val="num" w:pos="11610"/>
        </w:tabs>
        <w:ind w:left="11610" w:hanging="360"/>
      </w:pPr>
    </w:lvl>
    <w:lvl w:ilvl="6" w:tentative="1">
      <w:start w:val="1"/>
      <w:numFmt w:val="decimal"/>
      <w:lvlText w:val="%7."/>
      <w:lvlJc w:val="left"/>
      <w:pPr>
        <w:tabs>
          <w:tab w:val="num" w:pos="12330"/>
        </w:tabs>
        <w:ind w:left="12330" w:hanging="360"/>
      </w:pPr>
    </w:lvl>
    <w:lvl w:ilvl="7" w:tentative="1">
      <w:start w:val="1"/>
      <w:numFmt w:val="decimal"/>
      <w:lvlText w:val="%8."/>
      <w:lvlJc w:val="left"/>
      <w:pPr>
        <w:tabs>
          <w:tab w:val="num" w:pos="13050"/>
        </w:tabs>
        <w:ind w:left="13050" w:hanging="360"/>
      </w:pPr>
    </w:lvl>
    <w:lvl w:ilvl="8" w:tentative="1">
      <w:start w:val="1"/>
      <w:numFmt w:val="decimal"/>
      <w:lvlText w:val="%9."/>
      <w:lvlJc w:val="left"/>
      <w:pPr>
        <w:tabs>
          <w:tab w:val="num" w:pos="13770"/>
        </w:tabs>
        <w:ind w:left="13770" w:hanging="360"/>
      </w:pPr>
    </w:lvl>
  </w:abstractNum>
  <w:abstractNum w:abstractNumId="11">
    <w:nsid w:val="0F87678B"/>
    <w:multiLevelType w:val="hybridMultilevel"/>
    <w:tmpl w:val="1272DF6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2">
    <w:nsid w:val="101B00C4"/>
    <w:multiLevelType w:val="hybridMultilevel"/>
    <w:tmpl w:val="399C63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3">
    <w:nsid w:val="16574985"/>
    <w:multiLevelType w:val="hybridMultilevel"/>
    <w:tmpl w:val="7C6242B2"/>
    <w:lvl w:ilvl="0" w:tplc="0A20A966">
      <w:start w:val="1"/>
      <w:numFmt w:val="decimal"/>
      <w:lvlText w:val="%1."/>
      <w:lvlJc w:val="left"/>
      <w:pPr>
        <w:ind w:left="360" w:hanging="360"/>
      </w:pPr>
      <w:rPr>
        <w:b/>
        <w:sz w:val="22"/>
        <w:szCs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24312784"/>
    <w:multiLevelType w:val="hybridMultilevel"/>
    <w:tmpl w:val="596E6D58"/>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7">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16CB1"/>
    <w:multiLevelType w:val="hybridMultilevel"/>
    <w:tmpl w:val="07907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2">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3A57F5"/>
    <w:multiLevelType w:val="multilevel"/>
    <w:tmpl w:val="9F3A06B8"/>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ind w:left="900" w:hanging="360"/>
      </w:pPr>
      <w:rPr>
        <w:rFonts w:hint="default"/>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4">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AF26C9"/>
    <w:multiLevelType w:val="hybridMultilevel"/>
    <w:tmpl w:val="6096C2E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nsid w:val="56E90135"/>
    <w:multiLevelType w:val="hybridMultilevel"/>
    <w:tmpl w:val="0A081DA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0">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1">
    <w:nsid w:val="64526A99"/>
    <w:multiLevelType w:val="multilevel"/>
    <w:tmpl w:val="9F3A06B8"/>
    <w:lvl w:ilvl="0">
      <w:start w:val="1"/>
      <w:numFmt w:val="bullet"/>
      <w:lvlText w:val=""/>
      <w:lvlJc w:val="left"/>
      <w:pPr>
        <w:tabs>
          <w:tab w:val="num" w:pos="1530"/>
        </w:tabs>
        <w:ind w:left="1530" w:hanging="360"/>
      </w:pPr>
      <w:rPr>
        <w:rFonts w:ascii="Symbol" w:hAnsi="Symbol" w:hint="default"/>
        <w:sz w:val="20"/>
      </w:rPr>
    </w:lvl>
    <w:lvl w:ilvl="1">
      <w:start w:val="1"/>
      <w:numFmt w:val="decimal"/>
      <w:lvlText w:val="%2."/>
      <w:lvlJc w:val="left"/>
      <w:pPr>
        <w:ind w:left="360" w:hanging="360"/>
      </w:pPr>
      <w:rPr>
        <w:rFonts w:hint="default"/>
      </w:rPr>
    </w:lvl>
    <w:lvl w:ilvl="2">
      <w:start w:val="1"/>
      <w:numFmt w:val="bullet"/>
      <w:lvlText w:val=""/>
      <w:lvlJc w:val="left"/>
      <w:pPr>
        <w:tabs>
          <w:tab w:val="num" w:pos="2610"/>
        </w:tabs>
        <w:ind w:left="2610" w:hanging="360"/>
      </w:pPr>
      <w:rPr>
        <w:rFonts w:ascii="Wingdings" w:hAnsi="Wingdings" w:hint="default"/>
        <w:sz w:val="20"/>
      </w:rPr>
    </w:lvl>
    <w:lvl w:ilvl="3">
      <w:start w:val="1"/>
      <w:numFmt w:val="bullet"/>
      <w:lvlText w:val=""/>
      <w:lvlJc w:val="left"/>
      <w:pPr>
        <w:tabs>
          <w:tab w:val="num" w:pos="3330"/>
        </w:tabs>
        <w:ind w:left="3330" w:hanging="360"/>
      </w:pPr>
      <w:rPr>
        <w:rFonts w:ascii="Wingdings" w:hAnsi="Wingdings" w:hint="default"/>
        <w:sz w:val="20"/>
      </w:rPr>
    </w:lvl>
    <w:lvl w:ilvl="4">
      <w:start w:val="1"/>
      <w:numFmt w:val="bullet"/>
      <w:lvlText w:val=""/>
      <w:lvlJc w:val="left"/>
      <w:pPr>
        <w:tabs>
          <w:tab w:val="num" w:pos="4050"/>
        </w:tabs>
        <w:ind w:left="4050" w:hanging="360"/>
      </w:pPr>
      <w:rPr>
        <w:rFonts w:ascii="Wingdings" w:hAnsi="Wingdings" w:hint="default"/>
        <w:sz w:val="20"/>
      </w:rPr>
    </w:lvl>
    <w:lvl w:ilvl="5">
      <w:start w:val="1"/>
      <w:numFmt w:val="bullet"/>
      <w:lvlText w:val=""/>
      <w:lvlJc w:val="left"/>
      <w:pPr>
        <w:tabs>
          <w:tab w:val="num" w:pos="4770"/>
        </w:tabs>
        <w:ind w:left="4770" w:hanging="360"/>
      </w:pPr>
      <w:rPr>
        <w:rFonts w:ascii="Wingdings" w:hAnsi="Wingdings" w:hint="default"/>
        <w:sz w:val="20"/>
      </w:rPr>
    </w:lvl>
    <w:lvl w:ilvl="6">
      <w:start w:val="1"/>
      <w:numFmt w:val="bullet"/>
      <w:lvlText w:val=""/>
      <w:lvlJc w:val="left"/>
      <w:pPr>
        <w:tabs>
          <w:tab w:val="num" w:pos="5490"/>
        </w:tabs>
        <w:ind w:left="5490" w:hanging="360"/>
      </w:pPr>
      <w:rPr>
        <w:rFonts w:ascii="Wingdings" w:hAnsi="Wingdings" w:hint="default"/>
        <w:sz w:val="20"/>
      </w:rPr>
    </w:lvl>
    <w:lvl w:ilvl="7">
      <w:start w:val="1"/>
      <w:numFmt w:val="bullet"/>
      <w:lvlText w:val=""/>
      <w:lvlJc w:val="left"/>
      <w:pPr>
        <w:tabs>
          <w:tab w:val="num" w:pos="6210"/>
        </w:tabs>
        <w:ind w:left="6210" w:hanging="360"/>
      </w:pPr>
      <w:rPr>
        <w:rFonts w:ascii="Wingdings" w:hAnsi="Wingdings" w:hint="default"/>
        <w:sz w:val="20"/>
      </w:rPr>
    </w:lvl>
    <w:lvl w:ilvl="8">
      <w:start w:val="1"/>
      <w:numFmt w:val="bullet"/>
      <w:lvlText w:val=""/>
      <w:lvlJc w:val="left"/>
      <w:pPr>
        <w:tabs>
          <w:tab w:val="num" w:pos="6930"/>
        </w:tabs>
        <w:ind w:left="6930" w:hanging="360"/>
      </w:pPr>
      <w:rPr>
        <w:rFonts w:ascii="Wingdings" w:hAnsi="Wingdings" w:hint="default"/>
        <w:sz w:val="20"/>
      </w:rPr>
    </w:lvl>
  </w:abstractNum>
  <w:abstractNum w:abstractNumId="32">
    <w:nsid w:val="65316467"/>
    <w:multiLevelType w:val="multilevel"/>
    <w:tmpl w:val="F972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EE79A0"/>
    <w:multiLevelType w:val="hybridMultilevel"/>
    <w:tmpl w:val="BCCA024C"/>
    <w:lvl w:ilvl="0" w:tplc="18502D50">
      <w:start w:val="1"/>
      <w:numFmt w:val="decimal"/>
      <w:lvlText w:val="%1."/>
      <w:lvlJc w:val="left"/>
      <w:pPr>
        <w:ind w:left="36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30"/>
  </w:num>
  <w:num w:numId="2">
    <w:abstractNumId w:val="7"/>
  </w:num>
  <w:num w:numId="3">
    <w:abstractNumId w:val="15"/>
  </w:num>
  <w:num w:numId="4">
    <w:abstractNumId w:val="33"/>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8"/>
  </w:num>
  <w:num w:numId="9">
    <w:abstractNumId w:val="13"/>
  </w:num>
  <w:num w:numId="10">
    <w:abstractNumId w:val="25"/>
  </w:num>
  <w:num w:numId="11">
    <w:abstractNumId w:val="34"/>
  </w:num>
  <w:num w:numId="12">
    <w:abstractNumId w:val="20"/>
  </w:num>
  <w:num w:numId="13">
    <w:abstractNumId w:val="27"/>
  </w:num>
  <w:num w:numId="14">
    <w:abstractNumId w:val="26"/>
  </w:num>
  <w:num w:numId="15">
    <w:abstractNumId w:val="22"/>
  </w:num>
  <w:num w:numId="16">
    <w:abstractNumId w:val="14"/>
  </w:num>
  <w:num w:numId="17">
    <w:abstractNumId w:val="19"/>
  </w:num>
  <w:num w:numId="18">
    <w:abstractNumId w:val="23"/>
  </w:num>
  <w:num w:numId="19">
    <w:abstractNumId w:val="32"/>
  </w:num>
  <w:num w:numId="20">
    <w:abstractNumId w:val="31"/>
  </w:num>
  <w:num w:numId="21">
    <w:abstractNumId w:val="35"/>
  </w:num>
  <w:num w:numId="22">
    <w:abstractNumId w:val="10"/>
  </w:num>
  <w:num w:numId="23">
    <w:abstractNumId w:val="11"/>
  </w:num>
  <w:num w:numId="24">
    <w:abstractNumId w:val="12"/>
  </w:num>
  <w:num w:numId="25">
    <w:abstractNumId w:val="8"/>
  </w:num>
  <w:num w:numId="26">
    <w:abstractNumId w:val="29"/>
  </w:num>
  <w:num w:numId="27">
    <w:abstractNumId w:val="9"/>
  </w:num>
  <w:num w:numId="28">
    <w:abstractNumId w:val="28"/>
  </w:num>
  <w:num w:numId="29">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14C1"/>
    <w:rsid w:val="000219EA"/>
    <w:rsid w:val="0002370A"/>
    <w:rsid w:val="00025261"/>
    <w:rsid w:val="000258DC"/>
    <w:rsid w:val="00025B90"/>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3082"/>
    <w:rsid w:val="00044684"/>
    <w:rsid w:val="00044A69"/>
    <w:rsid w:val="00044C17"/>
    <w:rsid w:val="00044CF5"/>
    <w:rsid w:val="00044E4F"/>
    <w:rsid w:val="00045E3A"/>
    <w:rsid w:val="00045E91"/>
    <w:rsid w:val="00046575"/>
    <w:rsid w:val="00046A57"/>
    <w:rsid w:val="00046EBE"/>
    <w:rsid w:val="00047A18"/>
    <w:rsid w:val="00047F21"/>
    <w:rsid w:val="00050085"/>
    <w:rsid w:val="00050BC7"/>
    <w:rsid w:val="00051D19"/>
    <w:rsid w:val="00052C78"/>
    <w:rsid w:val="000537EF"/>
    <w:rsid w:val="00053979"/>
    <w:rsid w:val="000540F2"/>
    <w:rsid w:val="00054318"/>
    <w:rsid w:val="00054773"/>
    <w:rsid w:val="00054775"/>
    <w:rsid w:val="00054D49"/>
    <w:rsid w:val="00055223"/>
    <w:rsid w:val="00055805"/>
    <w:rsid w:val="00055AB7"/>
    <w:rsid w:val="00055ACB"/>
    <w:rsid w:val="00056CDC"/>
    <w:rsid w:val="00057B91"/>
    <w:rsid w:val="00057F92"/>
    <w:rsid w:val="00060719"/>
    <w:rsid w:val="00061048"/>
    <w:rsid w:val="0006122F"/>
    <w:rsid w:val="00061976"/>
    <w:rsid w:val="00061EDD"/>
    <w:rsid w:val="00061FE9"/>
    <w:rsid w:val="00064795"/>
    <w:rsid w:val="00065609"/>
    <w:rsid w:val="00066815"/>
    <w:rsid w:val="00067D4D"/>
    <w:rsid w:val="00067E46"/>
    <w:rsid w:val="00067EA9"/>
    <w:rsid w:val="00070576"/>
    <w:rsid w:val="0007066C"/>
    <w:rsid w:val="00070A8D"/>
    <w:rsid w:val="000711E4"/>
    <w:rsid w:val="00071AE4"/>
    <w:rsid w:val="00071E22"/>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57A2"/>
    <w:rsid w:val="00096119"/>
    <w:rsid w:val="000968AE"/>
    <w:rsid w:val="00096F4C"/>
    <w:rsid w:val="0009709D"/>
    <w:rsid w:val="000971C0"/>
    <w:rsid w:val="00097323"/>
    <w:rsid w:val="00097DB0"/>
    <w:rsid w:val="000A0966"/>
    <w:rsid w:val="000A0B23"/>
    <w:rsid w:val="000A12CF"/>
    <w:rsid w:val="000A1A7D"/>
    <w:rsid w:val="000A2D75"/>
    <w:rsid w:val="000A3A22"/>
    <w:rsid w:val="000A3B6C"/>
    <w:rsid w:val="000A5A16"/>
    <w:rsid w:val="000A768C"/>
    <w:rsid w:val="000A7763"/>
    <w:rsid w:val="000B0268"/>
    <w:rsid w:val="000B03E8"/>
    <w:rsid w:val="000B101B"/>
    <w:rsid w:val="000B1A59"/>
    <w:rsid w:val="000B21CB"/>
    <w:rsid w:val="000B221B"/>
    <w:rsid w:val="000B2710"/>
    <w:rsid w:val="000B29E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99A"/>
    <w:rsid w:val="000D604E"/>
    <w:rsid w:val="000D6A9C"/>
    <w:rsid w:val="000D6ED5"/>
    <w:rsid w:val="000D72AF"/>
    <w:rsid w:val="000D75DB"/>
    <w:rsid w:val="000E0011"/>
    <w:rsid w:val="000E028D"/>
    <w:rsid w:val="000E08F6"/>
    <w:rsid w:val="000E0BE7"/>
    <w:rsid w:val="000E13F1"/>
    <w:rsid w:val="000E27E3"/>
    <w:rsid w:val="000E3A46"/>
    <w:rsid w:val="000E4846"/>
    <w:rsid w:val="000E4ED8"/>
    <w:rsid w:val="000E52D0"/>
    <w:rsid w:val="000E5759"/>
    <w:rsid w:val="000E5D2A"/>
    <w:rsid w:val="000E5DD4"/>
    <w:rsid w:val="000E61EE"/>
    <w:rsid w:val="000E6E6B"/>
    <w:rsid w:val="000E6F59"/>
    <w:rsid w:val="000E72EE"/>
    <w:rsid w:val="000F072A"/>
    <w:rsid w:val="000F0AA6"/>
    <w:rsid w:val="000F1117"/>
    <w:rsid w:val="000F2543"/>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3F5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CE4"/>
    <w:rsid w:val="00136D64"/>
    <w:rsid w:val="00136E1D"/>
    <w:rsid w:val="00137D5B"/>
    <w:rsid w:val="00137E86"/>
    <w:rsid w:val="00140B83"/>
    <w:rsid w:val="001414E5"/>
    <w:rsid w:val="00141587"/>
    <w:rsid w:val="0014220D"/>
    <w:rsid w:val="00142478"/>
    <w:rsid w:val="0014361E"/>
    <w:rsid w:val="00143A5F"/>
    <w:rsid w:val="0014484A"/>
    <w:rsid w:val="00145040"/>
    <w:rsid w:val="00147307"/>
    <w:rsid w:val="001477B6"/>
    <w:rsid w:val="00147BAB"/>
    <w:rsid w:val="00152261"/>
    <w:rsid w:val="00152DD6"/>
    <w:rsid w:val="001538F3"/>
    <w:rsid w:val="00153951"/>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20F"/>
    <w:rsid w:val="00173981"/>
    <w:rsid w:val="00173982"/>
    <w:rsid w:val="00177874"/>
    <w:rsid w:val="00177C24"/>
    <w:rsid w:val="00180246"/>
    <w:rsid w:val="001803F2"/>
    <w:rsid w:val="00180DA7"/>
    <w:rsid w:val="00180F39"/>
    <w:rsid w:val="00181920"/>
    <w:rsid w:val="00181CD7"/>
    <w:rsid w:val="00181ECC"/>
    <w:rsid w:val="0018263C"/>
    <w:rsid w:val="001826C7"/>
    <w:rsid w:val="00183612"/>
    <w:rsid w:val="00183EB2"/>
    <w:rsid w:val="00183F70"/>
    <w:rsid w:val="00184504"/>
    <w:rsid w:val="001846E8"/>
    <w:rsid w:val="00184933"/>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39B5"/>
    <w:rsid w:val="001B4279"/>
    <w:rsid w:val="001B42DA"/>
    <w:rsid w:val="001B46FE"/>
    <w:rsid w:val="001B4A7E"/>
    <w:rsid w:val="001B53ED"/>
    <w:rsid w:val="001B6354"/>
    <w:rsid w:val="001B76B7"/>
    <w:rsid w:val="001B76B8"/>
    <w:rsid w:val="001B791C"/>
    <w:rsid w:val="001B7A29"/>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927"/>
    <w:rsid w:val="001F5957"/>
    <w:rsid w:val="001F6EE1"/>
    <w:rsid w:val="001F7F8A"/>
    <w:rsid w:val="002015BB"/>
    <w:rsid w:val="002025BA"/>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946"/>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62B0"/>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611"/>
    <w:rsid w:val="00292DCA"/>
    <w:rsid w:val="00293E26"/>
    <w:rsid w:val="00293FD7"/>
    <w:rsid w:val="00294F66"/>
    <w:rsid w:val="002953C3"/>
    <w:rsid w:val="00295665"/>
    <w:rsid w:val="00295836"/>
    <w:rsid w:val="00297571"/>
    <w:rsid w:val="00297A7F"/>
    <w:rsid w:val="002A0022"/>
    <w:rsid w:val="002A2A89"/>
    <w:rsid w:val="002A2BDF"/>
    <w:rsid w:val="002A2CDA"/>
    <w:rsid w:val="002A3F87"/>
    <w:rsid w:val="002A4B62"/>
    <w:rsid w:val="002A4BA7"/>
    <w:rsid w:val="002A5410"/>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B7624"/>
    <w:rsid w:val="002C0C87"/>
    <w:rsid w:val="002C0EF6"/>
    <w:rsid w:val="002C2361"/>
    <w:rsid w:val="002C2BA8"/>
    <w:rsid w:val="002C2CDF"/>
    <w:rsid w:val="002C3F55"/>
    <w:rsid w:val="002C4E7C"/>
    <w:rsid w:val="002C5345"/>
    <w:rsid w:val="002C5A21"/>
    <w:rsid w:val="002C5E6D"/>
    <w:rsid w:val="002C615F"/>
    <w:rsid w:val="002C6EB6"/>
    <w:rsid w:val="002C7058"/>
    <w:rsid w:val="002C71DB"/>
    <w:rsid w:val="002C7FC2"/>
    <w:rsid w:val="002D0E4C"/>
    <w:rsid w:val="002D1022"/>
    <w:rsid w:val="002D1985"/>
    <w:rsid w:val="002D2704"/>
    <w:rsid w:val="002D2E59"/>
    <w:rsid w:val="002D406D"/>
    <w:rsid w:val="002D450A"/>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6AD8"/>
    <w:rsid w:val="002E6F10"/>
    <w:rsid w:val="002E7CA5"/>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1BF7"/>
    <w:rsid w:val="00312A01"/>
    <w:rsid w:val="0031440E"/>
    <w:rsid w:val="00314A9F"/>
    <w:rsid w:val="00314DDC"/>
    <w:rsid w:val="00315B42"/>
    <w:rsid w:val="00316097"/>
    <w:rsid w:val="00316569"/>
    <w:rsid w:val="003167B6"/>
    <w:rsid w:val="0031729D"/>
    <w:rsid w:val="00317352"/>
    <w:rsid w:val="00320129"/>
    <w:rsid w:val="00320B1B"/>
    <w:rsid w:val="003220B8"/>
    <w:rsid w:val="003226A7"/>
    <w:rsid w:val="00322B61"/>
    <w:rsid w:val="00323089"/>
    <w:rsid w:val="00324F10"/>
    <w:rsid w:val="00325BA5"/>
    <w:rsid w:val="00325F50"/>
    <w:rsid w:val="003264B6"/>
    <w:rsid w:val="00327BE1"/>
    <w:rsid w:val="00327FDF"/>
    <w:rsid w:val="00330141"/>
    <w:rsid w:val="003321F7"/>
    <w:rsid w:val="00332F08"/>
    <w:rsid w:val="0033338E"/>
    <w:rsid w:val="00334186"/>
    <w:rsid w:val="00334C48"/>
    <w:rsid w:val="003362A3"/>
    <w:rsid w:val="00336C29"/>
    <w:rsid w:val="00336D48"/>
    <w:rsid w:val="00336FC5"/>
    <w:rsid w:val="00341353"/>
    <w:rsid w:val="00342B59"/>
    <w:rsid w:val="00342C48"/>
    <w:rsid w:val="00344636"/>
    <w:rsid w:val="0034495F"/>
    <w:rsid w:val="003452D7"/>
    <w:rsid w:val="00345DB0"/>
    <w:rsid w:val="00345FB0"/>
    <w:rsid w:val="00346812"/>
    <w:rsid w:val="00346EF6"/>
    <w:rsid w:val="00347119"/>
    <w:rsid w:val="0034740D"/>
    <w:rsid w:val="00347995"/>
    <w:rsid w:val="00347B43"/>
    <w:rsid w:val="00350277"/>
    <w:rsid w:val="003509CE"/>
    <w:rsid w:val="00351653"/>
    <w:rsid w:val="00351666"/>
    <w:rsid w:val="00351B8D"/>
    <w:rsid w:val="003527AE"/>
    <w:rsid w:val="00353980"/>
    <w:rsid w:val="00353AC3"/>
    <w:rsid w:val="00353D14"/>
    <w:rsid w:val="00353E50"/>
    <w:rsid w:val="00354447"/>
    <w:rsid w:val="00355972"/>
    <w:rsid w:val="00356703"/>
    <w:rsid w:val="003575E1"/>
    <w:rsid w:val="00357EA3"/>
    <w:rsid w:val="00360116"/>
    <w:rsid w:val="00360AF0"/>
    <w:rsid w:val="003610AD"/>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77613"/>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2A86"/>
    <w:rsid w:val="003946E3"/>
    <w:rsid w:val="003948C0"/>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4ED"/>
    <w:rsid w:val="003A65D3"/>
    <w:rsid w:val="003A6AAF"/>
    <w:rsid w:val="003A7FF4"/>
    <w:rsid w:val="003B150E"/>
    <w:rsid w:val="003B218F"/>
    <w:rsid w:val="003B283D"/>
    <w:rsid w:val="003B297D"/>
    <w:rsid w:val="003B3FCD"/>
    <w:rsid w:val="003B4FDC"/>
    <w:rsid w:val="003B5FA8"/>
    <w:rsid w:val="003B60AA"/>
    <w:rsid w:val="003B712D"/>
    <w:rsid w:val="003C0F0B"/>
    <w:rsid w:val="003C1B2A"/>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E7B78"/>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1EB6"/>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E80"/>
    <w:rsid w:val="00417AF8"/>
    <w:rsid w:val="00417E9D"/>
    <w:rsid w:val="0042111D"/>
    <w:rsid w:val="004212A4"/>
    <w:rsid w:val="00421477"/>
    <w:rsid w:val="00421952"/>
    <w:rsid w:val="0042343F"/>
    <w:rsid w:val="0042376D"/>
    <w:rsid w:val="004240A2"/>
    <w:rsid w:val="00424357"/>
    <w:rsid w:val="0042462A"/>
    <w:rsid w:val="00424BFC"/>
    <w:rsid w:val="00425083"/>
    <w:rsid w:val="004255EE"/>
    <w:rsid w:val="00425900"/>
    <w:rsid w:val="00425EF9"/>
    <w:rsid w:val="004267A8"/>
    <w:rsid w:val="0042696F"/>
    <w:rsid w:val="00426C13"/>
    <w:rsid w:val="00427660"/>
    <w:rsid w:val="00427D94"/>
    <w:rsid w:val="0043152A"/>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49E"/>
    <w:rsid w:val="00450BD3"/>
    <w:rsid w:val="004510D7"/>
    <w:rsid w:val="00451817"/>
    <w:rsid w:val="00451F6E"/>
    <w:rsid w:val="00452820"/>
    <w:rsid w:val="00452839"/>
    <w:rsid w:val="00453873"/>
    <w:rsid w:val="00453992"/>
    <w:rsid w:val="004539E3"/>
    <w:rsid w:val="00453B57"/>
    <w:rsid w:val="00453D87"/>
    <w:rsid w:val="0045406B"/>
    <w:rsid w:val="0045430F"/>
    <w:rsid w:val="00454ABD"/>
    <w:rsid w:val="00457198"/>
    <w:rsid w:val="004571A1"/>
    <w:rsid w:val="004575A8"/>
    <w:rsid w:val="004577D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3B4"/>
    <w:rsid w:val="00474850"/>
    <w:rsid w:val="00474884"/>
    <w:rsid w:val="00480010"/>
    <w:rsid w:val="004804E5"/>
    <w:rsid w:val="004812E1"/>
    <w:rsid w:val="00481697"/>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7B4"/>
    <w:rsid w:val="00497D14"/>
    <w:rsid w:val="004A06FE"/>
    <w:rsid w:val="004A1637"/>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1A35"/>
    <w:rsid w:val="004B22DF"/>
    <w:rsid w:val="004B2A81"/>
    <w:rsid w:val="004B2ECA"/>
    <w:rsid w:val="004B2F74"/>
    <w:rsid w:val="004B3C6C"/>
    <w:rsid w:val="004B470B"/>
    <w:rsid w:val="004B49CA"/>
    <w:rsid w:val="004B6B66"/>
    <w:rsid w:val="004B780B"/>
    <w:rsid w:val="004B7840"/>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D7BEF"/>
    <w:rsid w:val="004E079B"/>
    <w:rsid w:val="004E138E"/>
    <w:rsid w:val="004E1505"/>
    <w:rsid w:val="004E1FBA"/>
    <w:rsid w:val="004E2189"/>
    <w:rsid w:val="004E2B90"/>
    <w:rsid w:val="004E4060"/>
    <w:rsid w:val="004E481B"/>
    <w:rsid w:val="004E4D9C"/>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05B"/>
    <w:rsid w:val="00507773"/>
    <w:rsid w:val="00507955"/>
    <w:rsid w:val="00507B0F"/>
    <w:rsid w:val="0051090D"/>
    <w:rsid w:val="00510F21"/>
    <w:rsid w:val="00511874"/>
    <w:rsid w:val="00511A1B"/>
    <w:rsid w:val="00511A62"/>
    <w:rsid w:val="00511A93"/>
    <w:rsid w:val="00512AFE"/>
    <w:rsid w:val="00513328"/>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4DD9"/>
    <w:rsid w:val="0054550D"/>
    <w:rsid w:val="0054551A"/>
    <w:rsid w:val="0054559E"/>
    <w:rsid w:val="00546C87"/>
    <w:rsid w:val="005474F6"/>
    <w:rsid w:val="0055048D"/>
    <w:rsid w:val="005517A9"/>
    <w:rsid w:val="0055468B"/>
    <w:rsid w:val="00555459"/>
    <w:rsid w:val="00555D42"/>
    <w:rsid w:val="0055618C"/>
    <w:rsid w:val="00556540"/>
    <w:rsid w:val="00556E5C"/>
    <w:rsid w:val="00556F67"/>
    <w:rsid w:val="005572AA"/>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009"/>
    <w:rsid w:val="005661D4"/>
    <w:rsid w:val="0056649E"/>
    <w:rsid w:val="0056691A"/>
    <w:rsid w:val="00566D0C"/>
    <w:rsid w:val="00567074"/>
    <w:rsid w:val="005672DB"/>
    <w:rsid w:val="00567423"/>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A4"/>
    <w:rsid w:val="00576DB4"/>
    <w:rsid w:val="00577EFE"/>
    <w:rsid w:val="00580264"/>
    <w:rsid w:val="00580CEF"/>
    <w:rsid w:val="0058102C"/>
    <w:rsid w:val="00581953"/>
    <w:rsid w:val="00581E5F"/>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2DB"/>
    <w:rsid w:val="00596930"/>
    <w:rsid w:val="005971D8"/>
    <w:rsid w:val="0059732F"/>
    <w:rsid w:val="005A065E"/>
    <w:rsid w:val="005A087D"/>
    <w:rsid w:val="005A1057"/>
    <w:rsid w:val="005A14AF"/>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4EC"/>
    <w:rsid w:val="005C3B8D"/>
    <w:rsid w:val="005C4FB9"/>
    <w:rsid w:val="005C513E"/>
    <w:rsid w:val="005C5926"/>
    <w:rsid w:val="005C63B7"/>
    <w:rsid w:val="005C6521"/>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7C7"/>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600200"/>
    <w:rsid w:val="00600F40"/>
    <w:rsid w:val="00600FB2"/>
    <w:rsid w:val="006020D3"/>
    <w:rsid w:val="00602A9A"/>
    <w:rsid w:val="00604EC9"/>
    <w:rsid w:val="006057A6"/>
    <w:rsid w:val="00605D1F"/>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5A2D"/>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CDD"/>
    <w:rsid w:val="0066002B"/>
    <w:rsid w:val="00660362"/>
    <w:rsid w:val="00660D2B"/>
    <w:rsid w:val="00661856"/>
    <w:rsid w:val="00661AFF"/>
    <w:rsid w:val="006633DC"/>
    <w:rsid w:val="0066377B"/>
    <w:rsid w:val="00664A28"/>
    <w:rsid w:val="00665597"/>
    <w:rsid w:val="00667C5B"/>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661A"/>
    <w:rsid w:val="006A0156"/>
    <w:rsid w:val="006A18B8"/>
    <w:rsid w:val="006A1C38"/>
    <w:rsid w:val="006A1D6E"/>
    <w:rsid w:val="006A383C"/>
    <w:rsid w:val="006A3F9E"/>
    <w:rsid w:val="006A4E53"/>
    <w:rsid w:val="006A5500"/>
    <w:rsid w:val="006B0397"/>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1657"/>
    <w:rsid w:val="006C1F99"/>
    <w:rsid w:val="006C2AC5"/>
    <w:rsid w:val="006C4715"/>
    <w:rsid w:val="006C4D9D"/>
    <w:rsid w:val="006C4F3B"/>
    <w:rsid w:val="006C52D2"/>
    <w:rsid w:val="006D0443"/>
    <w:rsid w:val="006D09BF"/>
    <w:rsid w:val="006D09FD"/>
    <w:rsid w:val="006D0A65"/>
    <w:rsid w:val="006D1A6D"/>
    <w:rsid w:val="006D36CC"/>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1720"/>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1BD"/>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6053"/>
    <w:rsid w:val="007279BC"/>
    <w:rsid w:val="00727C7F"/>
    <w:rsid w:val="00727D59"/>
    <w:rsid w:val="0073039F"/>
    <w:rsid w:val="00730C17"/>
    <w:rsid w:val="0073111F"/>
    <w:rsid w:val="00731830"/>
    <w:rsid w:val="00731ABD"/>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110"/>
    <w:rsid w:val="00752819"/>
    <w:rsid w:val="007529A3"/>
    <w:rsid w:val="00752FBD"/>
    <w:rsid w:val="007533A7"/>
    <w:rsid w:val="007535B4"/>
    <w:rsid w:val="00753C98"/>
    <w:rsid w:val="0075440C"/>
    <w:rsid w:val="00754504"/>
    <w:rsid w:val="00754638"/>
    <w:rsid w:val="00755F18"/>
    <w:rsid w:val="00756B90"/>
    <w:rsid w:val="0075789E"/>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1AA0"/>
    <w:rsid w:val="007B1E35"/>
    <w:rsid w:val="007B23F7"/>
    <w:rsid w:val="007B2BFD"/>
    <w:rsid w:val="007B4155"/>
    <w:rsid w:val="007B4222"/>
    <w:rsid w:val="007B4850"/>
    <w:rsid w:val="007B5144"/>
    <w:rsid w:val="007B52BD"/>
    <w:rsid w:val="007B596E"/>
    <w:rsid w:val="007B635D"/>
    <w:rsid w:val="007B6EE6"/>
    <w:rsid w:val="007B71F8"/>
    <w:rsid w:val="007B75B5"/>
    <w:rsid w:val="007C04D7"/>
    <w:rsid w:val="007C2F2C"/>
    <w:rsid w:val="007C36E8"/>
    <w:rsid w:val="007C46EC"/>
    <w:rsid w:val="007C4F52"/>
    <w:rsid w:val="007C5BC3"/>
    <w:rsid w:val="007C5DAD"/>
    <w:rsid w:val="007C5F47"/>
    <w:rsid w:val="007C6D88"/>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290"/>
    <w:rsid w:val="007E1C90"/>
    <w:rsid w:val="007E200A"/>
    <w:rsid w:val="007E42BC"/>
    <w:rsid w:val="007E4DA2"/>
    <w:rsid w:val="007E5DE5"/>
    <w:rsid w:val="007E6D79"/>
    <w:rsid w:val="007F0F51"/>
    <w:rsid w:val="007F1956"/>
    <w:rsid w:val="007F3105"/>
    <w:rsid w:val="007F3DF5"/>
    <w:rsid w:val="007F3EAF"/>
    <w:rsid w:val="007F447E"/>
    <w:rsid w:val="007F4987"/>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6C2"/>
    <w:rsid w:val="00815D47"/>
    <w:rsid w:val="008160E7"/>
    <w:rsid w:val="0081658F"/>
    <w:rsid w:val="008170A1"/>
    <w:rsid w:val="00820192"/>
    <w:rsid w:val="00820ADD"/>
    <w:rsid w:val="00820F44"/>
    <w:rsid w:val="00820F7D"/>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49EB"/>
    <w:rsid w:val="008350B7"/>
    <w:rsid w:val="008355C7"/>
    <w:rsid w:val="00835734"/>
    <w:rsid w:val="00835C08"/>
    <w:rsid w:val="008370CE"/>
    <w:rsid w:val="00837946"/>
    <w:rsid w:val="00837D1B"/>
    <w:rsid w:val="0084012F"/>
    <w:rsid w:val="0084201A"/>
    <w:rsid w:val="0084212E"/>
    <w:rsid w:val="008428B0"/>
    <w:rsid w:val="00843803"/>
    <w:rsid w:val="00843D22"/>
    <w:rsid w:val="008445E4"/>
    <w:rsid w:val="00845954"/>
    <w:rsid w:val="00846732"/>
    <w:rsid w:val="00846A63"/>
    <w:rsid w:val="00846F03"/>
    <w:rsid w:val="00846F49"/>
    <w:rsid w:val="008477F8"/>
    <w:rsid w:val="00847D80"/>
    <w:rsid w:val="008505B3"/>
    <w:rsid w:val="0085083B"/>
    <w:rsid w:val="008518E9"/>
    <w:rsid w:val="00851A07"/>
    <w:rsid w:val="00852909"/>
    <w:rsid w:val="00852A4A"/>
    <w:rsid w:val="00853B4A"/>
    <w:rsid w:val="008546B0"/>
    <w:rsid w:val="00855DF1"/>
    <w:rsid w:val="00855E4E"/>
    <w:rsid w:val="008565C2"/>
    <w:rsid w:val="0085678C"/>
    <w:rsid w:val="008567EB"/>
    <w:rsid w:val="008569A5"/>
    <w:rsid w:val="008569AD"/>
    <w:rsid w:val="008578A2"/>
    <w:rsid w:val="00861DC6"/>
    <w:rsid w:val="0086217C"/>
    <w:rsid w:val="00862522"/>
    <w:rsid w:val="008626E5"/>
    <w:rsid w:val="00863782"/>
    <w:rsid w:val="008642FA"/>
    <w:rsid w:val="00864636"/>
    <w:rsid w:val="008649D6"/>
    <w:rsid w:val="008663EF"/>
    <w:rsid w:val="00866F41"/>
    <w:rsid w:val="00867267"/>
    <w:rsid w:val="00870C0D"/>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0EF9"/>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3D0"/>
    <w:rsid w:val="00895D7C"/>
    <w:rsid w:val="00896178"/>
    <w:rsid w:val="008A0EC4"/>
    <w:rsid w:val="008A144A"/>
    <w:rsid w:val="008A20DF"/>
    <w:rsid w:val="008A218C"/>
    <w:rsid w:val="008A4CC1"/>
    <w:rsid w:val="008A560B"/>
    <w:rsid w:val="008A57E9"/>
    <w:rsid w:val="008A66B0"/>
    <w:rsid w:val="008A6EAB"/>
    <w:rsid w:val="008A6F9E"/>
    <w:rsid w:val="008A78CA"/>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69A"/>
    <w:rsid w:val="008C1C32"/>
    <w:rsid w:val="008C2449"/>
    <w:rsid w:val="008C4174"/>
    <w:rsid w:val="008C445F"/>
    <w:rsid w:val="008C4B97"/>
    <w:rsid w:val="008C4CC2"/>
    <w:rsid w:val="008C5D02"/>
    <w:rsid w:val="008C6447"/>
    <w:rsid w:val="008C67C7"/>
    <w:rsid w:val="008C6876"/>
    <w:rsid w:val="008D00F8"/>
    <w:rsid w:val="008D0910"/>
    <w:rsid w:val="008D2205"/>
    <w:rsid w:val="008D2574"/>
    <w:rsid w:val="008D2918"/>
    <w:rsid w:val="008D44AC"/>
    <w:rsid w:val="008D4A04"/>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39C6"/>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6EE1"/>
    <w:rsid w:val="009271E0"/>
    <w:rsid w:val="009274DE"/>
    <w:rsid w:val="00931352"/>
    <w:rsid w:val="009318C2"/>
    <w:rsid w:val="00931D2F"/>
    <w:rsid w:val="009323D3"/>
    <w:rsid w:val="009327F6"/>
    <w:rsid w:val="00932853"/>
    <w:rsid w:val="00932950"/>
    <w:rsid w:val="009339C2"/>
    <w:rsid w:val="00933B74"/>
    <w:rsid w:val="00934276"/>
    <w:rsid w:val="00934AB3"/>
    <w:rsid w:val="00935451"/>
    <w:rsid w:val="009357FA"/>
    <w:rsid w:val="009359B0"/>
    <w:rsid w:val="00937BF8"/>
    <w:rsid w:val="00940DB5"/>
    <w:rsid w:val="00940DE2"/>
    <w:rsid w:val="0094119D"/>
    <w:rsid w:val="009425C3"/>
    <w:rsid w:val="00943131"/>
    <w:rsid w:val="00943207"/>
    <w:rsid w:val="0094460F"/>
    <w:rsid w:val="00944F07"/>
    <w:rsid w:val="00945704"/>
    <w:rsid w:val="00945C51"/>
    <w:rsid w:val="00947A70"/>
    <w:rsid w:val="0095179D"/>
    <w:rsid w:val="00952BEE"/>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C3D"/>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39"/>
    <w:rsid w:val="009905FF"/>
    <w:rsid w:val="00990B46"/>
    <w:rsid w:val="00990C51"/>
    <w:rsid w:val="00991224"/>
    <w:rsid w:val="009917E2"/>
    <w:rsid w:val="00993287"/>
    <w:rsid w:val="00993D6E"/>
    <w:rsid w:val="00994300"/>
    <w:rsid w:val="00995389"/>
    <w:rsid w:val="00996250"/>
    <w:rsid w:val="00997D90"/>
    <w:rsid w:val="009A00AA"/>
    <w:rsid w:val="009A0115"/>
    <w:rsid w:val="009A092C"/>
    <w:rsid w:val="009A097C"/>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ED5"/>
    <w:rsid w:val="009D3FC9"/>
    <w:rsid w:val="009D4776"/>
    <w:rsid w:val="009D5F64"/>
    <w:rsid w:val="009D5F7D"/>
    <w:rsid w:val="009D65D8"/>
    <w:rsid w:val="009E05CE"/>
    <w:rsid w:val="009E0996"/>
    <w:rsid w:val="009E1265"/>
    <w:rsid w:val="009E2453"/>
    <w:rsid w:val="009E437D"/>
    <w:rsid w:val="009E45A2"/>
    <w:rsid w:val="009E4712"/>
    <w:rsid w:val="009E4B05"/>
    <w:rsid w:val="009E5605"/>
    <w:rsid w:val="009E64FA"/>
    <w:rsid w:val="009E650A"/>
    <w:rsid w:val="009E6EF2"/>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6033"/>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342"/>
    <w:rsid w:val="00A456E5"/>
    <w:rsid w:val="00A466D1"/>
    <w:rsid w:val="00A47168"/>
    <w:rsid w:val="00A474A4"/>
    <w:rsid w:val="00A47D7F"/>
    <w:rsid w:val="00A516A1"/>
    <w:rsid w:val="00A525D3"/>
    <w:rsid w:val="00A5293F"/>
    <w:rsid w:val="00A532B8"/>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70978"/>
    <w:rsid w:val="00A71988"/>
    <w:rsid w:val="00A71F1C"/>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3A98"/>
    <w:rsid w:val="00A93C72"/>
    <w:rsid w:val="00A94324"/>
    <w:rsid w:val="00A94AA4"/>
    <w:rsid w:val="00A95856"/>
    <w:rsid w:val="00A95A26"/>
    <w:rsid w:val="00AA0A08"/>
    <w:rsid w:val="00AA2C66"/>
    <w:rsid w:val="00AA44BE"/>
    <w:rsid w:val="00AA4C78"/>
    <w:rsid w:val="00AA50E5"/>
    <w:rsid w:val="00AA510C"/>
    <w:rsid w:val="00AA58F7"/>
    <w:rsid w:val="00AA5A6E"/>
    <w:rsid w:val="00AA63B5"/>
    <w:rsid w:val="00AA655F"/>
    <w:rsid w:val="00AA657E"/>
    <w:rsid w:val="00AA6851"/>
    <w:rsid w:val="00AA6B18"/>
    <w:rsid w:val="00AA6F29"/>
    <w:rsid w:val="00AA7262"/>
    <w:rsid w:val="00AA7EBC"/>
    <w:rsid w:val="00AB00BA"/>
    <w:rsid w:val="00AB03E1"/>
    <w:rsid w:val="00AB08FF"/>
    <w:rsid w:val="00AB145C"/>
    <w:rsid w:val="00AB18D8"/>
    <w:rsid w:val="00AB1E8B"/>
    <w:rsid w:val="00AB201A"/>
    <w:rsid w:val="00AB2201"/>
    <w:rsid w:val="00AB259D"/>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4F70"/>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7B5"/>
    <w:rsid w:val="00AF1F77"/>
    <w:rsid w:val="00AF20E0"/>
    <w:rsid w:val="00AF26E9"/>
    <w:rsid w:val="00AF29A0"/>
    <w:rsid w:val="00AF3448"/>
    <w:rsid w:val="00AF3FB4"/>
    <w:rsid w:val="00AF4696"/>
    <w:rsid w:val="00AF498A"/>
    <w:rsid w:val="00AF529F"/>
    <w:rsid w:val="00AF65E5"/>
    <w:rsid w:val="00AF73C7"/>
    <w:rsid w:val="00AF7B47"/>
    <w:rsid w:val="00B016FA"/>
    <w:rsid w:val="00B01B18"/>
    <w:rsid w:val="00B02542"/>
    <w:rsid w:val="00B028C5"/>
    <w:rsid w:val="00B02A9B"/>
    <w:rsid w:val="00B02B7B"/>
    <w:rsid w:val="00B03216"/>
    <w:rsid w:val="00B03250"/>
    <w:rsid w:val="00B0376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40B"/>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3F15"/>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6825"/>
    <w:rsid w:val="00B77729"/>
    <w:rsid w:val="00B77D36"/>
    <w:rsid w:val="00B804B2"/>
    <w:rsid w:val="00B81D75"/>
    <w:rsid w:val="00B81FCE"/>
    <w:rsid w:val="00B82159"/>
    <w:rsid w:val="00B82801"/>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47F"/>
    <w:rsid w:val="00B95CA8"/>
    <w:rsid w:val="00B96499"/>
    <w:rsid w:val="00B967E4"/>
    <w:rsid w:val="00B96997"/>
    <w:rsid w:val="00BA0DD6"/>
    <w:rsid w:val="00BA1AEB"/>
    <w:rsid w:val="00BA1FA8"/>
    <w:rsid w:val="00BA239D"/>
    <w:rsid w:val="00BA2D83"/>
    <w:rsid w:val="00BA3660"/>
    <w:rsid w:val="00BA49D0"/>
    <w:rsid w:val="00BA4A58"/>
    <w:rsid w:val="00BA4AA5"/>
    <w:rsid w:val="00BA5162"/>
    <w:rsid w:val="00BA5216"/>
    <w:rsid w:val="00BA5606"/>
    <w:rsid w:val="00BA681F"/>
    <w:rsid w:val="00BA6F2E"/>
    <w:rsid w:val="00BA7416"/>
    <w:rsid w:val="00BA75C0"/>
    <w:rsid w:val="00BB0B9B"/>
    <w:rsid w:val="00BB1ECE"/>
    <w:rsid w:val="00BB23AE"/>
    <w:rsid w:val="00BB3103"/>
    <w:rsid w:val="00BB31C0"/>
    <w:rsid w:val="00BB323F"/>
    <w:rsid w:val="00BB36B4"/>
    <w:rsid w:val="00BB378A"/>
    <w:rsid w:val="00BB395E"/>
    <w:rsid w:val="00BB41FD"/>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A"/>
    <w:rsid w:val="00BC68DA"/>
    <w:rsid w:val="00BC6F21"/>
    <w:rsid w:val="00BC7846"/>
    <w:rsid w:val="00BD0C50"/>
    <w:rsid w:val="00BD156E"/>
    <w:rsid w:val="00BD2CF1"/>
    <w:rsid w:val="00BD2E71"/>
    <w:rsid w:val="00BD2F4B"/>
    <w:rsid w:val="00BD3324"/>
    <w:rsid w:val="00BD390C"/>
    <w:rsid w:val="00BD42FC"/>
    <w:rsid w:val="00BD70A5"/>
    <w:rsid w:val="00BD7284"/>
    <w:rsid w:val="00BE013A"/>
    <w:rsid w:val="00BE2290"/>
    <w:rsid w:val="00BE26E4"/>
    <w:rsid w:val="00BE281E"/>
    <w:rsid w:val="00BE352D"/>
    <w:rsid w:val="00BE3ABA"/>
    <w:rsid w:val="00BE466A"/>
    <w:rsid w:val="00BE4F35"/>
    <w:rsid w:val="00BE5BE5"/>
    <w:rsid w:val="00BE7D89"/>
    <w:rsid w:val="00BF0090"/>
    <w:rsid w:val="00BF0AE2"/>
    <w:rsid w:val="00BF0D0C"/>
    <w:rsid w:val="00BF1693"/>
    <w:rsid w:val="00BF1ABC"/>
    <w:rsid w:val="00BF1EED"/>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B48"/>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48"/>
    <w:rsid w:val="00C20E52"/>
    <w:rsid w:val="00C21120"/>
    <w:rsid w:val="00C214F7"/>
    <w:rsid w:val="00C2218A"/>
    <w:rsid w:val="00C237CE"/>
    <w:rsid w:val="00C256FC"/>
    <w:rsid w:val="00C259FD"/>
    <w:rsid w:val="00C26001"/>
    <w:rsid w:val="00C263BD"/>
    <w:rsid w:val="00C26F6F"/>
    <w:rsid w:val="00C27733"/>
    <w:rsid w:val="00C27996"/>
    <w:rsid w:val="00C300E1"/>
    <w:rsid w:val="00C3121F"/>
    <w:rsid w:val="00C31945"/>
    <w:rsid w:val="00C31AAD"/>
    <w:rsid w:val="00C31D54"/>
    <w:rsid w:val="00C32F89"/>
    <w:rsid w:val="00C33ED9"/>
    <w:rsid w:val="00C35DCA"/>
    <w:rsid w:val="00C35E2C"/>
    <w:rsid w:val="00C36005"/>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852"/>
    <w:rsid w:val="00C74E1A"/>
    <w:rsid w:val="00C74ECA"/>
    <w:rsid w:val="00C76131"/>
    <w:rsid w:val="00C77ED6"/>
    <w:rsid w:val="00C812AC"/>
    <w:rsid w:val="00C818D6"/>
    <w:rsid w:val="00C81EAB"/>
    <w:rsid w:val="00C846C3"/>
    <w:rsid w:val="00C855A3"/>
    <w:rsid w:val="00C868EE"/>
    <w:rsid w:val="00C8694A"/>
    <w:rsid w:val="00C900EA"/>
    <w:rsid w:val="00C91321"/>
    <w:rsid w:val="00C9164E"/>
    <w:rsid w:val="00C91EA9"/>
    <w:rsid w:val="00C92427"/>
    <w:rsid w:val="00C92EA6"/>
    <w:rsid w:val="00C933ED"/>
    <w:rsid w:val="00C93C75"/>
    <w:rsid w:val="00C94123"/>
    <w:rsid w:val="00C94483"/>
    <w:rsid w:val="00C94682"/>
    <w:rsid w:val="00C94B03"/>
    <w:rsid w:val="00C94FB1"/>
    <w:rsid w:val="00C954B8"/>
    <w:rsid w:val="00C97462"/>
    <w:rsid w:val="00CA0338"/>
    <w:rsid w:val="00CA0B20"/>
    <w:rsid w:val="00CA0B22"/>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D4E"/>
    <w:rsid w:val="00CD63AF"/>
    <w:rsid w:val="00CD6440"/>
    <w:rsid w:val="00CD65C6"/>
    <w:rsid w:val="00CD7BD1"/>
    <w:rsid w:val="00CD7D6D"/>
    <w:rsid w:val="00CE06DC"/>
    <w:rsid w:val="00CE0CB9"/>
    <w:rsid w:val="00CE10D0"/>
    <w:rsid w:val="00CE1132"/>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F002B"/>
    <w:rsid w:val="00CF006D"/>
    <w:rsid w:val="00CF1DFE"/>
    <w:rsid w:val="00CF4008"/>
    <w:rsid w:val="00CF60A3"/>
    <w:rsid w:val="00CF759A"/>
    <w:rsid w:val="00CF7978"/>
    <w:rsid w:val="00CF7DBD"/>
    <w:rsid w:val="00D01404"/>
    <w:rsid w:val="00D015F2"/>
    <w:rsid w:val="00D01DBB"/>
    <w:rsid w:val="00D02103"/>
    <w:rsid w:val="00D041F6"/>
    <w:rsid w:val="00D059DE"/>
    <w:rsid w:val="00D07205"/>
    <w:rsid w:val="00D07287"/>
    <w:rsid w:val="00D1061F"/>
    <w:rsid w:val="00D1062E"/>
    <w:rsid w:val="00D10F29"/>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58E"/>
    <w:rsid w:val="00D267FD"/>
    <w:rsid w:val="00D26D6F"/>
    <w:rsid w:val="00D27B27"/>
    <w:rsid w:val="00D30740"/>
    <w:rsid w:val="00D31485"/>
    <w:rsid w:val="00D3206F"/>
    <w:rsid w:val="00D32F60"/>
    <w:rsid w:val="00D33702"/>
    <w:rsid w:val="00D33B7E"/>
    <w:rsid w:val="00D351D9"/>
    <w:rsid w:val="00D35814"/>
    <w:rsid w:val="00D3595A"/>
    <w:rsid w:val="00D35970"/>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001"/>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6D22"/>
    <w:rsid w:val="00D87D35"/>
    <w:rsid w:val="00D87F25"/>
    <w:rsid w:val="00D9014A"/>
    <w:rsid w:val="00D912FD"/>
    <w:rsid w:val="00D91D93"/>
    <w:rsid w:val="00D922CE"/>
    <w:rsid w:val="00D92400"/>
    <w:rsid w:val="00D928D2"/>
    <w:rsid w:val="00D92D8C"/>
    <w:rsid w:val="00D92E4A"/>
    <w:rsid w:val="00D956BF"/>
    <w:rsid w:val="00D966E7"/>
    <w:rsid w:val="00D972FF"/>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70C"/>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0725"/>
    <w:rsid w:val="00DD1EB8"/>
    <w:rsid w:val="00DD23C6"/>
    <w:rsid w:val="00DD4328"/>
    <w:rsid w:val="00DD461C"/>
    <w:rsid w:val="00DD4CB9"/>
    <w:rsid w:val="00DD5582"/>
    <w:rsid w:val="00DD5E0F"/>
    <w:rsid w:val="00DE0138"/>
    <w:rsid w:val="00DE2773"/>
    <w:rsid w:val="00DE2EF2"/>
    <w:rsid w:val="00DE32EC"/>
    <w:rsid w:val="00DE3CE1"/>
    <w:rsid w:val="00DE3FCE"/>
    <w:rsid w:val="00DE7107"/>
    <w:rsid w:val="00DE7B5E"/>
    <w:rsid w:val="00DE7CC1"/>
    <w:rsid w:val="00DE7EE9"/>
    <w:rsid w:val="00DF020D"/>
    <w:rsid w:val="00DF16D2"/>
    <w:rsid w:val="00DF1CA9"/>
    <w:rsid w:val="00DF2072"/>
    <w:rsid w:val="00DF23E2"/>
    <w:rsid w:val="00DF37CD"/>
    <w:rsid w:val="00DF44BB"/>
    <w:rsid w:val="00DF59D6"/>
    <w:rsid w:val="00DF6567"/>
    <w:rsid w:val="00DF67D1"/>
    <w:rsid w:val="00DF7C2E"/>
    <w:rsid w:val="00E0030B"/>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467"/>
    <w:rsid w:val="00E37055"/>
    <w:rsid w:val="00E3751F"/>
    <w:rsid w:val="00E378F3"/>
    <w:rsid w:val="00E37AF3"/>
    <w:rsid w:val="00E405BE"/>
    <w:rsid w:val="00E4122C"/>
    <w:rsid w:val="00E41445"/>
    <w:rsid w:val="00E41825"/>
    <w:rsid w:val="00E42045"/>
    <w:rsid w:val="00E43016"/>
    <w:rsid w:val="00E43E7F"/>
    <w:rsid w:val="00E43F87"/>
    <w:rsid w:val="00E44318"/>
    <w:rsid w:val="00E44EF2"/>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40D0"/>
    <w:rsid w:val="00E54354"/>
    <w:rsid w:val="00E5452A"/>
    <w:rsid w:val="00E5477F"/>
    <w:rsid w:val="00E56284"/>
    <w:rsid w:val="00E57A6F"/>
    <w:rsid w:val="00E57E50"/>
    <w:rsid w:val="00E6021E"/>
    <w:rsid w:val="00E631D5"/>
    <w:rsid w:val="00E636C7"/>
    <w:rsid w:val="00E63A2D"/>
    <w:rsid w:val="00E64522"/>
    <w:rsid w:val="00E65449"/>
    <w:rsid w:val="00E65986"/>
    <w:rsid w:val="00E67123"/>
    <w:rsid w:val="00E6776D"/>
    <w:rsid w:val="00E679F2"/>
    <w:rsid w:val="00E70127"/>
    <w:rsid w:val="00E710C2"/>
    <w:rsid w:val="00E71678"/>
    <w:rsid w:val="00E718E9"/>
    <w:rsid w:val="00E71E42"/>
    <w:rsid w:val="00E735D9"/>
    <w:rsid w:val="00E738F7"/>
    <w:rsid w:val="00E74857"/>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1FE3"/>
    <w:rsid w:val="00E92385"/>
    <w:rsid w:val="00E93D75"/>
    <w:rsid w:val="00E94754"/>
    <w:rsid w:val="00E94F33"/>
    <w:rsid w:val="00E94F71"/>
    <w:rsid w:val="00E956CC"/>
    <w:rsid w:val="00E964A4"/>
    <w:rsid w:val="00E976AC"/>
    <w:rsid w:val="00EA01FC"/>
    <w:rsid w:val="00EA0948"/>
    <w:rsid w:val="00EA10C1"/>
    <w:rsid w:val="00EA48D4"/>
    <w:rsid w:val="00EA6237"/>
    <w:rsid w:val="00EA633F"/>
    <w:rsid w:val="00EA6467"/>
    <w:rsid w:val="00EA712C"/>
    <w:rsid w:val="00EA7A6E"/>
    <w:rsid w:val="00EA7BAD"/>
    <w:rsid w:val="00EB0867"/>
    <w:rsid w:val="00EB100D"/>
    <w:rsid w:val="00EB14D7"/>
    <w:rsid w:val="00EB1995"/>
    <w:rsid w:val="00EB1A18"/>
    <w:rsid w:val="00EB29B4"/>
    <w:rsid w:val="00EB416B"/>
    <w:rsid w:val="00EB459F"/>
    <w:rsid w:val="00EB5229"/>
    <w:rsid w:val="00EB53D0"/>
    <w:rsid w:val="00EB577D"/>
    <w:rsid w:val="00EB73F3"/>
    <w:rsid w:val="00EB7B2B"/>
    <w:rsid w:val="00EC0075"/>
    <w:rsid w:val="00EC0AEE"/>
    <w:rsid w:val="00EC1007"/>
    <w:rsid w:val="00EC17C1"/>
    <w:rsid w:val="00EC1A99"/>
    <w:rsid w:val="00EC1F20"/>
    <w:rsid w:val="00EC392B"/>
    <w:rsid w:val="00EC4ED2"/>
    <w:rsid w:val="00EC5AA9"/>
    <w:rsid w:val="00EC6375"/>
    <w:rsid w:val="00EC6A60"/>
    <w:rsid w:val="00EC745A"/>
    <w:rsid w:val="00EC7ACC"/>
    <w:rsid w:val="00ED15C5"/>
    <w:rsid w:val="00ED173D"/>
    <w:rsid w:val="00ED24D5"/>
    <w:rsid w:val="00ED2752"/>
    <w:rsid w:val="00ED28B4"/>
    <w:rsid w:val="00ED3753"/>
    <w:rsid w:val="00ED689C"/>
    <w:rsid w:val="00ED6A10"/>
    <w:rsid w:val="00ED6E0F"/>
    <w:rsid w:val="00ED6EAE"/>
    <w:rsid w:val="00EE01D4"/>
    <w:rsid w:val="00EE0234"/>
    <w:rsid w:val="00EE372D"/>
    <w:rsid w:val="00EE3811"/>
    <w:rsid w:val="00EE42CB"/>
    <w:rsid w:val="00EE4919"/>
    <w:rsid w:val="00EE5259"/>
    <w:rsid w:val="00EE5387"/>
    <w:rsid w:val="00EE54DE"/>
    <w:rsid w:val="00EE54EF"/>
    <w:rsid w:val="00EE5BBF"/>
    <w:rsid w:val="00EE5FC6"/>
    <w:rsid w:val="00EE6583"/>
    <w:rsid w:val="00EE678D"/>
    <w:rsid w:val="00EE6D45"/>
    <w:rsid w:val="00EE78B2"/>
    <w:rsid w:val="00EF06DD"/>
    <w:rsid w:val="00EF10C2"/>
    <w:rsid w:val="00EF14F5"/>
    <w:rsid w:val="00EF3B1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57A9"/>
    <w:rsid w:val="00F257C8"/>
    <w:rsid w:val="00F269F2"/>
    <w:rsid w:val="00F26D4B"/>
    <w:rsid w:val="00F30153"/>
    <w:rsid w:val="00F301FE"/>
    <w:rsid w:val="00F30860"/>
    <w:rsid w:val="00F30C01"/>
    <w:rsid w:val="00F30F4A"/>
    <w:rsid w:val="00F31962"/>
    <w:rsid w:val="00F31D97"/>
    <w:rsid w:val="00F323FE"/>
    <w:rsid w:val="00F324D8"/>
    <w:rsid w:val="00F325A2"/>
    <w:rsid w:val="00F3295F"/>
    <w:rsid w:val="00F32E40"/>
    <w:rsid w:val="00F340F9"/>
    <w:rsid w:val="00F34875"/>
    <w:rsid w:val="00F348CE"/>
    <w:rsid w:val="00F34A87"/>
    <w:rsid w:val="00F34C22"/>
    <w:rsid w:val="00F352C8"/>
    <w:rsid w:val="00F35DAB"/>
    <w:rsid w:val="00F36012"/>
    <w:rsid w:val="00F3797D"/>
    <w:rsid w:val="00F4130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4E77"/>
    <w:rsid w:val="00F75141"/>
    <w:rsid w:val="00F75651"/>
    <w:rsid w:val="00F757DE"/>
    <w:rsid w:val="00F7636E"/>
    <w:rsid w:val="00F7653B"/>
    <w:rsid w:val="00F7721D"/>
    <w:rsid w:val="00F773AB"/>
    <w:rsid w:val="00F8123F"/>
    <w:rsid w:val="00F816F3"/>
    <w:rsid w:val="00F81DCD"/>
    <w:rsid w:val="00F826A9"/>
    <w:rsid w:val="00F8289A"/>
    <w:rsid w:val="00F82AFF"/>
    <w:rsid w:val="00F838A1"/>
    <w:rsid w:val="00F84B88"/>
    <w:rsid w:val="00F86683"/>
    <w:rsid w:val="00F86A1A"/>
    <w:rsid w:val="00F87936"/>
    <w:rsid w:val="00F9094B"/>
    <w:rsid w:val="00F90E43"/>
    <w:rsid w:val="00F9132C"/>
    <w:rsid w:val="00F9208F"/>
    <w:rsid w:val="00F9351D"/>
    <w:rsid w:val="00F935A4"/>
    <w:rsid w:val="00F93656"/>
    <w:rsid w:val="00F93A4A"/>
    <w:rsid w:val="00F95DF8"/>
    <w:rsid w:val="00F961E4"/>
    <w:rsid w:val="00F96B89"/>
    <w:rsid w:val="00F96E09"/>
    <w:rsid w:val="00FA0C7F"/>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05BA"/>
    <w:rsid w:val="00FB19C4"/>
    <w:rsid w:val="00FB1DE9"/>
    <w:rsid w:val="00FB1EFE"/>
    <w:rsid w:val="00FB30D2"/>
    <w:rsid w:val="00FB3AE8"/>
    <w:rsid w:val="00FB4CC1"/>
    <w:rsid w:val="00FB63C4"/>
    <w:rsid w:val="00FB6A51"/>
    <w:rsid w:val="00FC136C"/>
    <w:rsid w:val="00FC14E7"/>
    <w:rsid w:val="00FC1F33"/>
    <w:rsid w:val="00FC2E38"/>
    <w:rsid w:val="00FC3C24"/>
    <w:rsid w:val="00FC4462"/>
    <w:rsid w:val="00FC5936"/>
    <w:rsid w:val="00FC5A06"/>
    <w:rsid w:val="00FC6604"/>
    <w:rsid w:val="00FC766E"/>
    <w:rsid w:val="00FD0274"/>
    <w:rsid w:val="00FD1982"/>
    <w:rsid w:val="00FD2254"/>
    <w:rsid w:val="00FD2D9D"/>
    <w:rsid w:val="00FD3C05"/>
    <w:rsid w:val="00FD4302"/>
    <w:rsid w:val="00FD6BCA"/>
    <w:rsid w:val="00FD70AB"/>
    <w:rsid w:val="00FD7C7E"/>
    <w:rsid w:val="00FD7CF1"/>
    <w:rsid w:val="00FE1009"/>
    <w:rsid w:val="00FE127B"/>
    <w:rsid w:val="00FE27C4"/>
    <w:rsid w:val="00FE3AE7"/>
    <w:rsid w:val="00FE3E8F"/>
    <w:rsid w:val="00FE3EB8"/>
    <w:rsid w:val="00FE4160"/>
    <w:rsid w:val="00FE4AD6"/>
    <w:rsid w:val="00FE50BA"/>
    <w:rsid w:val="00FE7E62"/>
    <w:rsid w:val="00FF0063"/>
    <w:rsid w:val="00FF0B41"/>
    <w:rsid w:val="00FF0FF8"/>
    <w:rsid w:val="00FF1CB9"/>
    <w:rsid w:val="00FF3D64"/>
    <w:rsid w:val="00FF47DA"/>
    <w:rsid w:val="00FF5C1C"/>
    <w:rsid w:val="00FF634F"/>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356492">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4.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7636361-476D-4CF4-B83D-048336077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7</Pages>
  <Words>1345</Words>
  <Characters>7673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9001</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Ritu Singh</cp:lastModifiedBy>
  <cp:revision>197</cp:revision>
  <cp:lastPrinted>2014-02-26T05:26:00Z</cp:lastPrinted>
  <dcterms:created xsi:type="dcterms:W3CDTF">2015-07-01T09:26:00Z</dcterms:created>
  <dcterms:modified xsi:type="dcterms:W3CDTF">2015-07-03T09:04:00Z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