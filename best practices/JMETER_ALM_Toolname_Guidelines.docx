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57536"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Toolname</w:t>
                              </w:r>
                              <w:proofErr w:type="spellEnd"/>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57536"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Toolname</w:t>
                        </w:r>
                        <w:proofErr w:type="spellEnd"/>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157536">
      <w:pPr>
        <w:pStyle w:val="TOC1"/>
        <w:rPr>
          <w:rFonts w:eastAsiaTheme="minorEastAsia" w:cstheme="minorBidi"/>
          <w:b w:val="0"/>
          <w:caps w:val="0"/>
          <w:lang w:bidi="ar-SA"/>
        </w:rPr>
      </w:pPr>
    </w:p>
    <w:p w:rsidR="00157536" w:rsidRDefault="003D6147">
      <w:pPr>
        <w:pStyle w:val="TOC1"/>
        <w:rPr>
          <w:rFonts w:eastAsiaTheme="minorEastAsia" w:cstheme="minorBidi"/>
          <w:b w:val="0"/>
          <w:caps w:val="0"/>
          <w:lang w:bidi="ar-SA"/>
        </w:rPr>
      </w:pPr>
      <w:r>
        <w:t>1.    INTRODUCTION……………………………………………………………………</w:t>
      </w:r>
      <w:r w:rsidR="003847CE">
        <w:t>……………………………………………………….</w:t>
      </w:r>
    </w:p>
    <w:p w:rsidR="00157536" w:rsidRDefault="007D2BD8">
      <w:pPr>
        <w:pStyle w:val="TOC1"/>
        <w:rPr>
          <w:rFonts w:eastAsiaTheme="minorEastAsia" w:cstheme="minorBidi"/>
          <w:b w:val="0"/>
          <w:caps w:val="0"/>
          <w:lang w:bidi="ar-SA"/>
        </w:rPr>
      </w:pPr>
      <w:r>
        <w:t>2.    BEST PRACTICES…………………………………………………………………………………………………………………………….</w:t>
      </w:r>
    </w:p>
    <w:p w:rsidR="00157536" w:rsidRDefault="00157536">
      <w:pPr>
        <w:pStyle w:val="TOC1"/>
        <w:rPr>
          <w:rFonts w:eastAsiaTheme="minorEastAsia" w:cstheme="minorBidi"/>
          <w:b w:val="0"/>
          <w:caps w:val="0"/>
          <w:lang w:bidi="ar-SA"/>
        </w:rPr>
      </w:pPr>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8C1C32" w:rsidRPr="00CA0911" w:rsidRDefault="00BE16A1" w:rsidP="000D75DB">
      <w:pPr>
        <w:rPr>
          <w:rFonts w:asciiTheme="minorHAnsi" w:hAnsiTheme="minorHAnsi" w:cstheme="minorHAnsi"/>
          <w:color w:val="5B5456"/>
          <w:shd w:val="clear" w:color="auto" w:fill="FFFFFF"/>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Pr>
          <w:rFonts w:asciiTheme="minorHAnsi" w:hAnsiTheme="minorHAnsi"/>
          <w:color w:val="262626" w:themeColor="text1" w:themeTint="D9"/>
          <w:sz w:val="24"/>
          <w:szCs w:val="24"/>
        </w:rPr>
        <w:t>This document show best practices of JMETER</w:t>
      </w:r>
      <w:r w:rsidRPr="00CA0911">
        <w:rPr>
          <w:rFonts w:asciiTheme="minorHAnsi" w:hAnsiTheme="minorHAnsi"/>
          <w:color w:val="262626" w:themeColor="text1" w:themeTint="D9"/>
          <w:sz w:val="24"/>
          <w:szCs w:val="24"/>
        </w:rPr>
        <w:t>.</w:t>
      </w:r>
      <w:r w:rsidR="00BD17E1" w:rsidRPr="00CA0911">
        <w:rPr>
          <w:rFonts w:ascii="Helvetica" w:hAnsi="Helvetica" w:cs="Helvetica"/>
          <w:color w:val="5B5456"/>
          <w:sz w:val="24"/>
          <w:szCs w:val="24"/>
          <w:shd w:val="clear" w:color="auto" w:fill="FFFFFF"/>
        </w:rPr>
        <w:t xml:space="preserve"> </w:t>
      </w:r>
      <w:r w:rsidR="00BD17E1" w:rsidRPr="00CA0911">
        <w:rPr>
          <w:rFonts w:asciiTheme="minorHAnsi" w:hAnsiTheme="minorHAnsi" w:cstheme="minorHAnsi"/>
          <w:color w:val="5B5456"/>
          <w:sz w:val="24"/>
          <w:szCs w:val="24"/>
          <w:shd w:val="clear" w:color="auto" w:fill="FFFFFF"/>
        </w:rPr>
        <w:t>JMETER</w:t>
      </w:r>
      <w:r w:rsidR="00BD17E1" w:rsidRPr="00CA0911">
        <w:rPr>
          <w:rFonts w:asciiTheme="minorHAnsi" w:hAnsiTheme="minorHAnsi" w:cstheme="minorHAnsi"/>
          <w:color w:val="5B5456"/>
          <w:sz w:val="24"/>
          <w:szCs w:val="24"/>
          <w:shd w:val="clear" w:color="auto" w:fill="FFFFFF"/>
        </w:rPr>
        <w:t> has some limitations especially when it is run in a distribu</w:t>
      </w:r>
      <w:r w:rsidR="00CA0911" w:rsidRPr="00CA0911">
        <w:rPr>
          <w:rFonts w:asciiTheme="minorHAnsi" w:hAnsiTheme="minorHAnsi" w:cstheme="minorHAnsi"/>
          <w:color w:val="5B5456"/>
          <w:sz w:val="24"/>
          <w:szCs w:val="24"/>
          <w:shd w:val="clear" w:color="auto" w:fill="FFFFFF"/>
        </w:rPr>
        <w:t>ted environment. Following BEST PRACTICES</w:t>
      </w:r>
      <w:r w:rsidR="00BD17E1" w:rsidRPr="00CA0911">
        <w:rPr>
          <w:rFonts w:asciiTheme="minorHAnsi" w:hAnsiTheme="minorHAnsi" w:cstheme="minorHAnsi"/>
          <w:color w:val="5B5456"/>
          <w:sz w:val="24"/>
          <w:szCs w:val="24"/>
          <w:shd w:val="clear" w:color="auto" w:fill="FFFFFF"/>
        </w:rPr>
        <w:t xml:space="preserve"> guidelines will assist in creating a real and continuous load</w:t>
      </w:r>
      <w:bookmarkStart w:id="79" w:name="_GoBack"/>
      <w:bookmarkEnd w:id="79"/>
    </w:p>
    <w:p w:rsidR="00210CE2" w:rsidRPr="005B25D1" w:rsidRDefault="00210CE2" w:rsidP="000B3F57">
      <w:pPr>
        <w:autoSpaceDE w:val="0"/>
        <w:autoSpaceDN w:val="0"/>
        <w:adjustRightInd w:val="0"/>
        <w:spacing w:before="0" w:after="0" w:line="240" w:lineRule="auto"/>
        <w:jc w:val="center"/>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FB78A3"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BEST PRACTICES</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Following are the guidelines for developers:</w:t>
      </w:r>
    </w:p>
    <w:p w:rsidR="008953D0" w:rsidRPr="00DA113D" w:rsidRDefault="008953D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C7ACC" w:rsidRDefault="00EC7ACC" w:rsidP="00EC7ACC">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b/>
          <w:bCs/>
          <w:color w:val="535353"/>
          <w:sz w:val="22"/>
          <w:szCs w:val="22"/>
          <w:shd w:val="clear" w:color="auto" w:fill="FFFFFF"/>
        </w:rPr>
        <w:t>Do not use the Console to create your load :</w:t>
      </w:r>
    </w:p>
    <w:p w:rsidR="00EC7ACC" w:rsidRDefault="00EC7ACC" w:rsidP="00EC7ACC">
      <w:pPr>
        <w:pStyle w:val="ListParagraph"/>
        <w:spacing w:before="0"/>
        <w:rPr>
          <w:rFonts w:asciiTheme="minorHAnsi" w:hAnsiTheme="minorHAnsi" w:cstheme="minorHAnsi"/>
          <w:color w:val="535353"/>
          <w:sz w:val="22"/>
          <w:szCs w:val="22"/>
          <w:shd w:val="clear" w:color="auto" w:fill="FFFFFF"/>
        </w:rPr>
      </w:pPr>
      <w:r w:rsidRPr="00C241EC">
        <w:rPr>
          <w:rFonts w:asciiTheme="minorHAnsi" w:hAnsiTheme="minorHAnsi" w:cstheme="minorHAnsi"/>
          <w:color w:val="535353"/>
          <w:sz w:val="22"/>
          <w:szCs w:val="22"/>
          <w:shd w:val="clear" w:color="auto" w:fill="FFFFFF"/>
        </w:rPr>
        <w:t xml:space="preserve">You can use the console for debugging purposes or to run a small load from it to make sure the script is running correctly. The </w:t>
      </w:r>
      <w:r w:rsidRPr="00C241EC">
        <w:rPr>
          <w:rStyle w:val="caps"/>
          <w:rFonts w:asciiTheme="minorHAnsi" w:hAnsiTheme="minorHAnsi" w:cstheme="minorHAnsi"/>
          <w:color w:val="535353"/>
          <w:sz w:val="22"/>
          <w:szCs w:val="22"/>
          <w:bdr w:val="none" w:sz="0" w:space="0" w:color="auto" w:frame="1"/>
          <w:shd w:val="clear" w:color="auto" w:fill="FFFFFF"/>
        </w:rPr>
        <w:t>GUI</w:t>
      </w:r>
      <w:r w:rsidRPr="00C241EC">
        <w:rPr>
          <w:rFonts w:asciiTheme="minorHAnsi" w:hAnsiTheme="minorHAnsi" w:cstheme="minorHAnsi"/>
          <w:color w:val="535353"/>
          <w:sz w:val="22"/>
          <w:szCs w:val="22"/>
          <w:shd w:val="clear" w:color="auto" w:fill="FFFFFF"/>
        </w:rPr>
        <w:t xml:space="preserve"> consumes a lot of memory under heavy </w:t>
      </w:r>
      <w:proofErr w:type="gramStart"/>
      <w:r w:rsidRPr="00C241EC">
        <w:rPr>
          <w:rFonts w:asciiTheme="minorHAnsi" w:hAnsiTheme="minorHAnsi" w:cstheme="minorHAnsi"/>
          <w:color w:val="535353"/>
          <w:sz w:val="22"/>
          <w:szCs w:val="22"/>
          <w:shd w:val="clear" w:color="auto" w:fill="FFFFFF"/>
        </w:rPr>
        <w:t>load ,</w:t>
      </w:r>
      <w:proofErr w:type="gramEnd"/>
      <w:r w:rsidRPr="00C241EC">
        <w:rPr>
          <w:rFonts w:asciiTheme="minorHAnsi" w:hAnsiTheme="minorHAnsi" w:cstheme="minorHAnsi"/>
          <w:color w:val="535353"/>
          <w:sz w:val="22"/>
          <w:szCs w:val="22"/>
          <w:shd w:val="clear" w:color="auto" w:fill="FFFFFF"/>
        </w:rPr>
        <w:t xml:space="preserve"> therefore the console server by itself cannot sustain a heavy load</w:t>
      </w:r>
    </w:p>
    <w:p w:rsidR="008642FA" w:rsidRPr="00C241EC" w:rsidRDefault="008642FA" w:rsidP="00EC7ACC">
      <w:pPr>
        <w:pStyle w:val="ListParagraph"/>
        <w:spacing w:before="0"/>
        <w:rPr>
          <w:rFonts w:asciiTheme="minorHAnsi" w:hAnsiTheme="minorHAnsi" w:cstheme="minorHAnsi"/>
          <w:b/>
          <w:bCs/>
          <w:color w:val="535353"/>
          <w:sz w:val="22"/>
          <w:szCs w:val="22"/>
          <w:shd w:val="clear" w:color="auto" w:fill="FFFFFF"/>
        </w:rPr>
      </w:pPr>
    </w:p>
    <w:p w:rsidR="00F257C8" w:rsidRPr="00C241EC" w:rsidRDefault="00F257C8" w:rsidP="00F257C8">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b/>
          <w:bCs/>
          <w:color w:val="535353"/>
          <w:sz w:val="22"/>
          <w:szCs w:val="22"/>
          <w:shd w:val="clear" w:color="auto" w:fill="FFFFFF"/>
        </w:rPr>
        <w:t>Limit the number of threads per engine to 300 :</w:t>
      </w:r>
    </w:p>
    <w:p w:rsidR="00BA4A58" w:rsidRDefault="00347119" w:rsidP="00FF47DA">
      <w:pPr>
        <w:pStyle w:val="ListParagraph"/>
        <w:rPr>
          <w:rFonts w:asciiTheme="minorHAnsi" w:hAnsiTheme="minorHAnsi" w:cstheme="minorHAnsi"/>
          <w:color w:val="535353"/>
          <w:sz w:val="22"/>
          <w:szCs w:val="22"/>
          <w:shd w:val="clear" w:color="auto" w:fill="FFFFFF"/>
        </w:rPr>
      </w:pPr>
      <w:r w:rsidRPr="00C241EC">
        <w:rPr>
          <w:rFonts w:asciiTheme="minorHAnsi" w:hAnsiTheme="minorHAnsi" w:cstheme="minorHAnsi"/>
          <w:color w:val="535353"/>
          <w:sz w:val="22"/>
          <w:szCs w:val="22"/>
          <w:shd w:val="clear" w:color="auto" w:fill="FFFFFF"/>
        </w:rPr>
        <w:t xml:space="preserve">This means the total number of threads generated by your test plan should be less than 300. The overall number of threads running from Blaze Meter will be the total number of threads multiplied by the number of </w:t>
      </w:r>
      <w:proofErr w:type="spellStart"/>
      <w:r w:rsidRPr="00C241EC">
        <w:rPr>
          <w:rFonts w:asciiTheme="minorHAnsi" w:hAnsiTheme="minorHAnsi" w:cstheme="minorHAnsi"/>
          <w:color w:val="535353"/>
          <w:sz w:val="22"/>
          <w:szCs w:val="22"/>
          <w:shd w:val="clear" w:color="auto" w:fill="FFFFFF"/>
        </w:rPr>
        <w:t>JMeter</w:t>
      </w:r>
      <w:proofErr w:type="spellEnd"/>
      <w:r w:rsidRPr="00C241EC">
        <w:rPr>
          <w:rFonts w:asciiTheme="minorHAnsi" w:hAnsiTheme="minorHAnsi" w:cstheme="minorHAnsi"/>
          <w:color w:val="535353"/>
          <w:sz w:val="22"/>
          <w:szCs w:val="22"/>
          <w:shd w:val="clear" w:color="auto" w:fill="FFFFFF"/>
        </w:rPr>
        <w:t xml:space="preserve"> Engines. For example, a test plan with 200 threads and 4 </w:t>
      </w:r>
      <w:proofErr w:type="spellStart"/>
      <w:r w:rsidRPr="00C241EC">
        <w:rPr>
          <w:rFonts w:asciiTheme="minorHAnsi" w:hAnsiTheme="minorHAnsi" w:cstheme="minorHAnsi"/>
          <w:color w:val="535353"/>
          <w:sz w:val="22"/>
          <w:szCs w:val="22"/>
          <w:shd w:val="clear" w:color="auto" w:fill="FFFFFF"/>
        </w:rPr>
        <w:t>JMeter</w:t>
      </w:r>
      <w:proofErr w:type="spellEnd"/>
      <w:r w:rsidRPr="00C241EC">
        <w:rPr>
          <w:rFonts w:asciiTheme="minorHAnsi" w:hAnsiTheme="minorHAnsi" w:cstheme="minorHAnsi"/>
          <w:color w:val="535353"/>
          <w:sz w:val="22"/>
          <w:szCs w:val="22"/>
          <w:shd w:val="clear" w:color="auto" w:fill="FFFFFF"/>
        </w:rPr>
        <w:t xml:space="preserve"> </w:t>
      </w:r>
      <w:proofErr w:type="gramStart"/>
      <w:r w:rsidRPr="00C241EC">
        <w:rPr>
          <w:rFonts w:asciiTheme="minorHAnsi" w:hAnsiTheme="minorHAnsi" w:cstheme="minorHAnsi"/>
          <w:color w:val="535353"/>
          <w:sz w:val="22"/>
          <w:szCs w:val="22"/>
          <w:shd w:val="clear" w:color="auto" w:fill="FFFFFF"/>
        </w:rPr>
        <w:t>Engines,</w:t>
      </w:r>
      <w:proofErr w:type="gramEnd"/>
      <w:r w:rsidRPr="00C241EC">
        <w:rPr>
          <w:rFonts w:asciiTheme="minorHAnsi" w:hAnsiTheme="minorHAnsi" w:cstheme="minorHAnsi"/>
          <w:color w:val="535353"/>
          <w:sz w:val="22"/>
          <w:szCs w:val="22"/>
          <w:shd w:val="clear" w:color="auto" w:fill="FFFFFF"/>
        </w:rPr>
        <w:t xml:space="preserve"> will generate a load of 800 threads.</w:t>
      </w:r>
    </w:p>
    <w:p w:rsidR="008642FA" w:rsidRPr="00FF47DA" w:rsidRDefault="008642FA" w:rsidP="00FF47DA">
      <w:pPr>
        <w:pStyle w:val="ListParagraph"/>
        <w:rPr>
          <w:rFonts w:asciiTheme="minorHAnsi" w:hAnsiTheme="minorHAnsi" w:cstheme="minorHAnsi"/>
          <w:color w:val="535353"/>
          <w:sz w:val="22"/>
          <w:szCs w:val="22"/>
          <w:shd w:val="clear" w:color="auto" w:fill="FFFFFF"/>
        </w:rPr>
      </w:pPr>
    </w:p>
    <w:p w:rsidR="00625A2D" w:rsidRDefault="00625A2D" w:rsidP="00625A2D">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b/>
          <w:bCs/>
          <w:color w:val="535353"/>
          <w:sz w:val="22"/>
          <w:szCs w:val="22"/>
          <w:shd w:val="clear" w:color="auto" w:fill="FFFFFF"/>
        </w:rPr>
        <w:t>Disable the “View Result Tree” listener :</w:t>
      </w:r>
    </w:p>
    <w:p w:rsidR="00FF47DA" w:rsidRDefault="00FF47DA" w:rsidP="00D10F29">
      <w:pPr>
        <w:pStyle w:val="ListParagraph"/>
        <w:rPr>
          <w:rFonts w:asciiTheme="minorHAnsi" w:hAnsiTheme="minorHAnsi" w:cstheme="minorHAnsi"/>
          <w:color w:val="535353"/>
          <w:sz w:val="22"/>
          <w:szCs w:val="22"/>
          <w:shd w:val="clear" w:color="auto" w:fill="FFFFFF"/>
        </w:rPr>
      </w:pPr>
      <w:proofErr w:type="gramStart"/>
      <w:r w:rsidRPr="00C241EC">
        <w:rPr>
          <w:rFonts w:asciiTheme="minorHAnsi" w:hAnsiTheme="minorHAnsi" w:cstheme="minorHAnsi"/>
          <w:color w:val="535353"/>
          <w:sz w:val="22"/>
          <w:szCs w:val="22"/>
          <w:shd w:val="clear" w:color="auto" w:fill="FFFFFF"/>
        </w:rPr>
        <w:t>as</w:t>
      </w:r>
      <w:proofErr w:type="gramEnd"/>
      <w:r w:rsidRPr="00C241EC">
        <w:rPr>
          <w:rFonts w:asciiTheme="minorHAnsi" w:hAnsiTheme="minorHAnsi" w:cstheme="minorHAnsi"/>
          <w:color w:val="535353"/>
          <w:sz w:val="22"/>
          <w:szCs w:val="22"/>
          <w:shd w:val="clear" w:color="auto" w:fill="FFFFFF"/>
        </w:rPr>
        <w:t xml:space="preserve"> it consumes a lot of memory and can result in the console freezing or </w:t>
      </w:r>
      <w:proofErr w:type="spellStart"/>
      <w:r w:rsidRPr="00C241EC">
        <w:rPr>
          <w:rFonts w:asciiTheme="minorHAnsi" w:hAnsiTheme="minorHAnsi" w:cstheme="minorHAnsi"/>
          <w:color w:val="535353"/>
          <w:sz w:val="22"/>
          <w:szCs w:val="22"/>
          <w:shd w:val="clear" w:color="auto" w:fill="FFFFFF"/>
        </w:rPr>
        <w:t>JMeter</w:t>
      </w:r>
      <w:proofErr w:type="spellEnd"/>
      <w:r w:rsidRPr="00C241EC">
        <w:rPr>
          <w:rFonts w:asciiTheme="minorHAnsi" w:hAnsiTheme="minorHAnsi" w:cstheme="minorHAnsi"/>
          <w:color w:val="535353"/>
          <w:sz w:val="22"/>
          <w:szCs w:val="22"/>
          <w:shd w:val="clear" w:color="auto" w:fill="FFFFFF"/>
        </w:rPr>
        <w:t xml:space="preserve"> running out of memory. It is, however, safe to use the “View Result Tree” listener with only “Errors” checked. </w:t>
      </w:r>
    </w:p>
    <w:p w:rsidR="000E4ED8" w:rsidRPr="00C241EC" w:rsidRDefault="000E4ED8" w:rsidP="00D10F29">
      <w:pPr>
        <w:pStyle w:val="ListParagraph"/>
        <w:rPr>
          <w:rFonts w:asciiTheme="minorHAnsi" w:hAnsiTheme="minorHAnsi" w:cstheme="minorHAnsi"/>
          <w:color w:val="535353"/>
          <w:sz w:val="22"/>
          <w:szCs w:val="22"/>
          <w:shd w:val="clear" w:color="auto" w:fill="FFFFFF"/>
        </w:rPr>
      </w:pPr>
      <w:r>
        <w:rPr>
          <w:noProof/>
          <w:lang w:bidi="ar-SA"/>
        </w:rPr>
        <w:drawing>
          <wp:inline distT="0" distB="0" distL="0" distR="0" wp14:anchorId="0247A7DD" wp14:editId="11FF744A">
            <wp:extent cx="5953125" cy="2570769"/>
            <wp:effectExtent l="0" t="0" r="0" b="1270"/>
            <wp:docPr id="2" name="Picture 2" descr="http://files.cloud-intelligence.com/images/UserGuide/v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cloud-intelligence.com/images/UserGuide/vrt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2570769"/>
                    </a:xfrm>
                    <a:prstGeom prst="rect">
                      <a:avLst/>
                    </a:prstGeom>
                    <a:noFill/>
                    <a:ln>
                      <a:noFill/>
                    </a:ln>
                  </pic:spPr>
                </pic:pic>
              </a:graphicData>
            </a:graphic>
          </wp:inline>
        </w:drawing>
      </w:r>
    </w:p>
    <w:p w:rsidR="00FF47DA" w:rsidRPr="00C241EC" w:rsidRDefault="00FF47DA" w:rsidP="00FF47DA">
      <w:pPr>
        <w:pStyle w:val="ListParagraph"/>
        <w:spacing w:before="0"/>
        <w:rPr>
          <w:rFonts w:asciiTheme="minorHAnsi" w:hAnsiTheme="minorHAnsi" w:cstheme="minorHAnsi"/>
          <w:b/>
          <w:bCs/>
          <w:color w:val="535353"/>
          <w:sz w:val="22"/>
          <w:szCs w:val="22"/>
          <w:shd w:val="clear" w:color="auto" w:fill="FFFFFF"/>
        </w:rPr>
      </w:pPr>
    </w:p>
    <w:p w:rsidR="00625A2D" w:rsidRDefault="00625A2D" w:rsidP="00625A2D">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b/>
          <w:bCs/>
          <w:color w:val="535353"/>
          <w:sz w:val="22"/>
          <w:szCs w:val="22"/>
          <w:shd w:val="clear" w:color="auto" w:fill="FFFFFF"/>
        </w:rPr>
        <w:t xml:space="preserve">Disable all </w:t>
      </w:r>
      <w:proofErr w:type="spellStart"/>
      <w:r w:rsidRPr="00C241EC">
        <w:rPr>
          <w:rFonts w:asciiTheme="minorHAnsi" w:hAnsiTheme="minorHAnsi" w:cstheme="minorHAnsi"/>
          <w:b/>
          <w:bCs/>
          <w:color w:val="535353"/>
          <w:sz w:val="22"/>
          <w:szCs w:val="22"/>
          <w:shd w:val="clear" w:color="auto" w:fill="FFFFFF"/>
        </w:rPr>
        <w:t>JMeter</w:t>
      </w:r>
      <w:proofErr w:type="spellEnd"/>
      <w:r w:rsidRPr="00C241EC">
        <w:rPr>
          <w:rFonts w:asciiTheme="minorHAnsi" w:hAnsiTheme="minorHAnsi" w:cstheme="minorHAnsi"/>
          <w:b/>
          <w:bCs/>
          <w:color w:val="535353"/>
          <w:sz w:val="22"/>
          <w:szCs w:val="22"/>
          <w:shd w:val="clear" w:color="auto" w:fill="FFFFFF"/>
        </w:rPr>
        <w:t xml:space="preserve"> graphs :</w:t>
      </w:r>
    </w:p>
    <w:p w:rsidR="00A71988" w:rsidRPr="00C241EC" w:rsidRDefault="00A71988" w:rsidP="00A71988">
      <w:pPr>
        <w:pStyle w:val="ListParagraph"/>
        <w:rPr>
          <w:rFonts w:asciiTheme="minorHAnsi" w:hAnsiTheme="minorHAnsi" w:cstheme="minorHAnsi"/>
          <w:color w:val="535353"/>
          <w:sz w:val="22"/>
          <w:szCs w:val="22"/>
          <w:shd w:val="clear" w:color="auto" w:fill="FFFFFF"/>
        </w:rPr>
      </w:pPr>
      <w:proofErr w:type="gramStart"/>
      <w:r w:rsidRPr="00C241EC">
        <w:rPr>
          <w:rFonts w:asciiTheme="minorHAnsi" w:hAnsiTheme="minorHAnsi" w:cstheme="minorHAnsi"/>
          <w:color w:val="535353"/>
          <w:sz w:val="22"/>
          <w:szCs w:val="22"/>
          <w:shd w:val="clear" w:color="auto" w:fill="FFFFFF"/>
        </w:rPr>
        <w:t>as</w:t>
      </w:r>
      <w:proofErr w:type="gramEnd"/>
      <w:r w:rsidRPr="00C241EC">
        <w:rPr>
          <w:rFonts w:asciiTheme="minorHAnsi" w:hAnsiTheme="minorHAnsi" w:cstheme="minorHAnsi"/>
          <w:color w:val="535353"/>
          <w:sz w:val="22"/>
          <w:szCs w:val="22"/>
          <w:shd w:val="clear" w:color="auto" w:fill="FFFFFF"/>
        </w:rPr>
        <w:t xml:space="preserve"> they consume a lot of memory. You can view all of the real time graphs using the </w:t>
      </w:r>
      <w:r w:rsidRPr="00C241EC">
        <w:rPr>
          <w:rFonts w:asciiTheme="minorHAnsi" w:hAnsiTheme="minorHAnsi" w:cstheme="minorHAnsi"/>
          <w:b/>
          <w:bCs/>
          <w:color w:val="535353"/>
          <w:sz w:val="22"/>
          <w:szCs w:val="22"/>
          <w:bdr w:val="none" w:sz="0" w:space="0" w:color="auto" w:frame="1"/>
          <w:shd w:val="clear" w:color="auto" w:fill="FFFFFF"/>
        </w:rPr>
        <w:t>JTLs</w:t>
      </w:r>
      <w:r w:rsidRPr="00C241EC">
        <w:rPr>
          <w:rFonts w:asciiTheme="minorHAnsi" w:hAnsiTheme="minorHAnsi" w:cstheme="minorHAnsi"/>
          <w:color w:val="535353"/>
          <w:sz w:val="22"/>
          <w:szCs w:val="22"/>
          <w:shd w:val="clear" w:color="auto" w:fill="FFFFFF"/>
        </w:rPr>
        <w:t> tab in your web interface.</w:t>
      </w:r>
    </w:p>
    <w:p w:rsidR="007B4222" w:rsidRPr="00C241EC" w:rsidRDefault="007B4222" w:rsidP="007B4222">
      <w:pPr>
        <w:pStyle w:val="ListParagraph"/>
        <w:spacing w:before="0"/>
        <w:rPr>
          <w:rFonts w:asciiTheme="minorHAnsi" w:hAnsiTheme="minorHAnsi" w:cstheme="minorHAnsi"/>
          <w:b/>
          <w:bCs/>
          <w:color w:val="535353"/>
          <w:sz w:val="22"/>
          <w:szCs w:val="22"/>
          <w:shd w:val="clear" w:color="auto" w:fill="FFFFFF"/>
        </w:rPr>
      </w:pPr>
    </w:p>
    <w:p w:rsidR="00EB0867" w:rsidRDefault="00EB0867" w:rsidP="00EB0867">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b/>
          <w:bCs/>
          <w:color w:val="535353"/>
          <w:sz w:val="22"/>
          <w:szCs w:val="22"/>
          <w:shd w:val="clear" w:color="auto" w:fill="FFFFFF"/>
        </w:rPr>
        <w:lastRenderedPageBreak/>
        <w:t>Monitor the logs :</w:t>
      </w:r>
    </w:p>
    <w:p w:rsidR="00FC4462" w:rsidRPr="00C241EC" w:rsidRDefault="00FC4462" w:rsidP="00FC4462">
      <w:pPr>
        <w:pStyle w:val="ListParagraph"/>
        <w:rPr>
          <w:rFonts w:asciiTheme="minorHAnsi" w:hAnsiTheme="minorHAnsi" w:cstheme="minorHAnsi"/>
          <w:color w:val="535353"/>
          <w:sz w:val="22"/>
          <w:szCs w:val="22"/>
          <w:shd w:val="clear" w:color="auto" w:fill="FFFFFF"/>
        </w:rPr>
      </w:pPr>
      <w:r w:rsidRPr="00C241EC">
        <w:rPr>
          <w:rFonts w:asciiTheme="minorHAnsi" w:hAnsiTheme="minorHAnsi" w:cstheme="minorHAnsi"/>
          <w:color w:val="535353"/>
          <w:sz w:val="22"/>
          <w:szCs w:val="22"/>
          <w:shd w:val="clear" w:color="auto" w:fill="FFFFFF"/>
        </w:rPr>
        <w:t>Any errors in the test plan or the test itself will appear in the log files that are available online under the </w:t>
      </w:r>
      <w:r w:rsidRPr="00C241EC">
        <w:rPr>
          <w:rFonts w:asciiTheme="minorHAnsi" w:hAnsiTheme="minorHAnsi" w:cstheme="minorHAnsi"/>
          <w:b/>
          <w:bCs/>
          <w:color w:val="535353"/>
          <w:sz w:val="22"/>
          <w:szCs w:val="22"/>
          <w:bdr w:val="none" w:sz="0" w:space="0" w:color="auto" w:frame="1"/>
          <w:shd w:val="clear" w:color="auto" w:fill="FFFFFF"/>
        </w:rPr>
        <w:t>Logs</w:t>
      </w:r>
      <w:r w:rsidRPr="00C241EC">
        <w:rPr>
          <w:rFonts w:asciiTheme="minorHAnsi" w:hAnsiTheme="minorHAnsi" w:cstheme="minorHAnsi"/>
          <w:color w:val="535353"/>
          <w:sz w:val="22"/>
          <w:szCs w:val="22"/>
          <w:shd w:val="clear" w:color="auto" w:fill="FFFFFF"/>
        </w:rPr>
        <w:t xml:space="preserve"> tab. For example: Out of Memory, disconnections </w:t>
      </w:r>
      <w:proofErr w:type="spellStart"/>
      <w:r w:rsidRPr="00C241EC">
        <w:rPr>
          <w:rFonts w:asciiTheme="minorHAnsi" w:hAnsiTheme="minorHAnsi" w:cstheme="minorHAnsi"/>
          <w:color w:val="535353"/>
          <w:sz w:val="22"/>
          <w:szCs w:val="22"/>
          <w:shd w:val="clear" w:color="auto" w:fill="FFFFFF"/>
        </w:rPr>
        <w:t>etc</w:t>
      </w:r>
      <w:proofErr w:type="spellEnd"/>
    </w:p>
    <w:p w:rsidR="00FC4462" w:rsidRPr="00C241EC" w:rsidRDefault="00FC4462" w:rsidP="00FC4462">
      <w:pPr>
        <w:pStyle w:val="ListParagraph"/>
        <w:spacing w:before="0"/>
        <w:rPr>
          <w:rFonts w:asciiTheme="minorHAnsi" w:hAnsiTheme="minorHAnsi" w:cstheme="minorHAnsi"/>
          <w:b/>
          <w:bCs/>
          <w:color w:val="535353"/>
          <w:sz w:val="22"/>
          <w:szCs w:val="22"/>
          <w:shd w:val="clear" w:color="auto" w:fill="FFFFFF"/>
        </w:rPr>
      </w:pPr>
    </w:p>
    <w:p w:rsidR="00E405BE" w:rsidRDefault="00E405BE" w:rsidP="00E405BE">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b/>
          <w:bCs/>
          <w:color w:val="535353"/>
          <w:sz w:val="22"/>
          <w:szCs w:val="22"/>
          <w:shd w:val="clear" w:color="auto" w:fill="FFFFFF"/>
        </w:rPr>
        <w:t>Reducing resource requirement :</w:t>
      </w:r>
    </w:p>
    <w:p w:rsidR="00401EB6" w:rsidRPr="00C241EC" w:rsidRDefault="001B39B5" w:rsidP="00401EB6">
      <w:pPr>
        <w:spacing w:before="100" w:beforeAutospacing="1" w:after="100" w:afterAutospacing="1"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sidR="00401EB6" w:rsidRPr="00C241EC">
        <w:rPr>
          <w:rFonts w:asciiTheme="minorHAnsi" w:hAnsiTheme="minorHAnsi" w:cstheme="minorHAnsi"/>
          <w:color w:val="000000"/>
          <w:sz w:val="22"/>
          <w:szCs w:val="22"/>
        </w:rPr>
        <w:t>Some suggestions on reducing resource usage.</w:t>
      </w:r>
      <w:proofErr w:type="gramEnd"/>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 xml:space="preserve">Use non-GUI mode: </w:t>
      </w:r>
      <w:proofErr w:type="spellStart"/>
      <w:r w:rsidRPr="00C241EC">
        <w:rPr>
          <w:rFonts w:asciiTheme="minorHAnsi" w:hAnsiTheme="minorHAnsi" w:cstheme="minorHAnsi"/>
          <w:color w:val="000000"/>
          <w:sz w:val="22"/>
          <w:szCs w:val="22"/>
        </w:rPr>
        <w:t>jmeter</w:t>
      </w:r>
      <w:proofErr w:type="spellEnd"/>
      <w:r w:rsidRPr="00C241EC">
        <w:rPr>
          <w:rFonts w:asciiTheme="minorHAnsi" w:hAnsiTheme="minorHAnsi" w:cstheme="minorHAnsi"/>
          <w:color w:val="000000"/>
          <w:sz w:val="22"/>
          <w:szCs w:val="22"/>
        </w:rPr>
        <w:t xml:space="preserve"> -n -t </w:t>
      </w:r>
      <w:proofErr w:type="spellStart"/>
      <w:r w:rsidRPr="00C241EC">
        <w:rPr>
          <w:rFonts w:asciiTheme="minorHAnsi" w:hAnsiTheme="minorHAnsi" w:cstheme="minorHAnsi"/>
          <w:color w:val="000000"/>
          <w:sz w:val="22"/>
          <w:szCs w:val="22"/>
        </w:rPr>
        <w:t>test.jmx</w:t>
      </w:r>
      <w:proofErr w:type="spellEnd"/>
      <w:r w:rsidRPr="00C241EC">
        <w:rPr>
          <w:rFonts w:asciiTheme="minorHAnsi" w:hAnsiTheme="minorHAnsi" w:cstheme="minorHAnsi"/>
          <w:color w:val="000000"/>
          <w:sz w:val="22"/>
          <w:szCs w:val="22"/>
        </w:rPr>
        <w:t xml:space="preserve"> -l </w:t>
      </w:r>
      <w:proofErr w:type="spellStart"/>
      <w:r w:rsidRPr="00C241EC">
        <w:rPr>
          <w:rFonts w:asciiTheme="minorHAnsi" w:hAnsiTheme="minorHAnsi" w:cstheme="minorHAnsi"/>
          <w:color w:val="000000"/>
          <w:sz w:val="22"/>
          <w:szCs w:val="22"/>
        </w:rPr>
        <w:t>test.jtl</w:t>
      </w:r>
      <w:proofErr w:type="spellEnd"/>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Use as few Listeners as possible; if using the -l flag as above they can all be deleted or disabled.</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 xml:space="preserve">Don't use "View Results Tree" or "View Results in Table" listeners during the load </w:t>
      </w:r>
      <w:proofErr w:type="gramStart"/>
      <w:r w:rsidRPr="00C241EC">
        <w:rPr>
          <w:rFonts w:asciiTheme="minorHAnsi" w:hAnsiTheme="minorHAnsi" w:cstheme="minorHAnsi"/>
          <w:color w:val="000000"/>
          <w:sz w:val="22"/>
          <w:szCs w:val="22"/>
        </w:rPr>
        <w:t>test,</w:t>
      </w:r>
      <w:proofErr w:type="gramEnd"/>
      <w:r w:rsidRPr="00C241EC">
        <w:rPr>
          <w:rFonts w:asciiTheme="minorHAnsi" w:hAnsiTheme="minorHAnsi" w:cstheme="minorHAnsi"/>
          <w:color w:val="000000"/>
          <w:sz w:val="22"/>
          <w:szCs w:val="22"/>
        </w:rPr>
        <w:t xml:space="preserve"> use them only during scripting phase to debug your scripts.</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Rather than using lots of similar samplers, use the same sampler in a loop, and use variables (CSV Data Set) to vary the sample. [The Include Controller does not help here, as it adds all the test elements in the file to the test plan.]</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Don't use functional mode</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Use CSV output rather than XML</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Only save the data that you need</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Use as few Assertions as possible</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Use the most performing scripting language (</w:t>
      </w:r>
      <w:proofErr w:type="gramStart"/>
      <w:r w:rsidRPr="00C241EC">
        <w:rPr>
          <w:rFonts w:asciiTheme="minorHAnsi" w:hAnsiTheme="minorHAnsi" w:cstheme="minorHAnsi"/>
          <w:color w:val="000000"/>
          <w:sz w:val="22"/>
          <w:szCs w:val="22"/>
        </w:rPr>
        <w:t>example :</w:t>
      </w:r>
      <w:proofErr w:type="gramEnd"/>
      <w:r w:rsidRPr="00C241EC">
        <w:rPr>
          <w:rFonts w:asciiTheme="minorHAnsi" w:hAnsiTheme="minorHAnsi" w:cstheme="minorHAnsi"/>
          <w:color w:val="000000"/>
          <w:sz w:val="22"/>
          <w:szCs w:val="22"/>
        </w:rPr>
        <w:t xml:space="preserve"> JSR223  </w:t>
      </w:r>
      <w:r w:rsidRPr="00C241EC">
        <w:rPr>
          <w:rFonts w:asciiTheme="minorHAnsi" w:hAnsiTheme="minorHAnsi" w:cstheme="minorHAnsi"/>
          <w:color w:val="000000" w:themeColor="text1"/>
          <w:sz w:val="22"/>
          <w:szCs w:val="22"/>
          <w:shd w:val="clear" w:color="auto" w:fill="FFFFFF"/>
        </w:rPr>
        <w:t>we recommended using  JSR 223 + Groovy for Scripting. It’s the best option as Groovy scripts can be compiled into native Java code (assuming some requirements are met) so Groovy script execution performance can be almost as fast as Java code</w:t>
      </w:r>
      <w:r w:rsidRPr="00C241EC">
        <w:rPr>
          <w:rFonts w:asciiTheme="minorHAnsi" w:hAnsiTheme="minorHAnsi" w:cstheme="minorHAnsi"/>
          <w:color w:val="5F6F81"/>
          <w:sz w:val="22"/>
          <w:szCs w:val="22"/>
          <w:shd w:val="clear" w:color="auto" w:fill="FFFFFF"/>
        </w:rPr>
        <w:t>. </w:t>
      </w:r>
      <w:r w:rsidRPr="00C241EC">
        <w:rPr>
          <w:rFonts w:asciiTheme="minorHAnsi" w:hAnsiTheme="minorHAnsi" w:cstheme="minorHAnsi"/>
          <w:color w:val="000000"/>
          <w:sz w:val="22"/>
          <w:szCs w:val="22"/>
        </w:rPr>
        <w:t>)</w:t>
      </w:r>
    </w:p>
    <w:p w:rsidR="00401EB6" w:rsidRPr="00C241EC" w:rsidRDefault="00401EB6" w:rsidP="00401EB6">
      <w:pPr>
        <w:numPr>
          <w:ilvl w:val="0"/>
          <w:numId w:val="18"/>
        </w:numPr>
        <w:spacing w:before="100" w:beforeAutospacing="1" w:after="100" w:afterAutospacing="1" w:line="240" w:lineRule="auto"/>
        <w:rPr>
          <w:rFonts w:asciiTheme="minorHAnsi" w:hAnsiTheme="minorHAnsi" w:cstheme="minorHAnsi"/>
          <w:color w:val="000000"/>
          <w:sz w:val="22"/>
          <w:szCs w:val="22"/>
        </w:rPr>
      </w:pPr>
      <w:r w:rsidRPr="00C241EC">
        <w:rPr>
          <w:rFonts w:asciiTheme="minorHAnsi" w:hAnsiTheme="minorHAnsi" w:cstheme="minorHAnsi"/>
          <w:color w:val="000000"/>
          <w:sz w:val="22"/>
          <w:szCs w:val="22"/>
        </w:rPr>
        <w:t xml:space="preserve"> If your test needs large amounts of data - particularly if it needs to be </w:t>
      </w:r>
      <w:proofErr w:type="spellStart"/>
      <w:r w:rsidRPr="00C241EC">
        <w:rPr>
          <w:rFonts w:asciiTheme="minorHAnsi" w:hAnsiTheme="minorHAnsi" w:cstheme="minorHAnsi"/>
          <w:color w:val="000000"/>
          <w:sz w:val="22"/>
          <w:szCs w:val="22"/>
        </w:rPr>
        <w:t>randomised</w:t>
      </w:r>
      <w:proofErr w:type="spellEnd"/>
      <w:r w:rsidRPr="00C241EC">
        <w:rPr>
          <w:rFonts w:asciiTheme="minorHAnsi" w:hAnsiTheme="minorHAnsi" w:cstheme="minorHAnsi"/>
          <w:color w:val="000000"/>
          <w:sz w:val="22"/>
          <w:szCs w:val="22"/>
        </w:rPr>
        <w:t xml:space="preserve"> - create the test data in a file that </w:t>
      </w:r>
      <w:proofErr w:type="gramStart"/>
      <w:r w:rsidRPr="00C241EC">
        <w:rPr>
          <w:rFonts w:asciiTheme="minorHAnsi" w:hAnsiTheme="minorHAnsi" w:cstheme="minorHAnsi"/>
          <w:color w:val="000000"/>
          <w:sz w:val="22"/>
          <w:szCs w:val="22"/>
        </w:rPr>
        <w:t>can  be</w:t>
      </w:r>
      <w:proofErr w:type="gramEnd"/>
      <w:r w:rsidRPr="00C241EC">
        <w:rPr>
          <w:rFonts w:asciiTheme="minorHAnsi" w:hAnsiTheme="minorHAnsi" w:cstheme="minorHAnsi"/>
          <w:color w:val="000000"/>
          <w:sz w:val="22"/>
          <w:szCs w:val="22"/>
        </w:rPr>
        <w:t xml:space="preserve"> read with CSV Dataset. This avoids wasting resources at run-time.</w:t>
      </w:r>
    </w:p>
    <w:p w:rsidR="00401EB6" w:rsidRPr="00C241EC" w:rsidRDefault="00401EB6" w:rsidP="00401EB6">
      <w:pPr>
        <w:pStyle w:val="ListParagraph"/>
        <w:spacing w:before="0"/>
        <w:rPr>
          <w:rFonts w:asciiTheme="minorHAnsi" w:hAnsiTheme="minorHAnsi" w:cstheme="minorHAnsi"/>
          <w:b/>
          <w:bCs/>
          <w:color w:val="535353"/>
          <w:sz w:val="22"/>
          <w:szCs w:val="22"/>
          <w:shd w:val="clear" w:color="auto" w:fill="FFFFFF"/>
        </w:rPr>
      </w:pPr>
    </w:p>
    <w:p w:rsidR="002C71DB" w:rsidRDefault="002C71DB" w:rsidP="002C71DB">
      <w:pPr>
        <w:pStyle w:val="ListParagraph"/>
        <w:numPr>
          <w:ilvl w:val="0"/>
          <w:numId w:val="9"/>
        </w:numPr>
        <w:spacing w:before="100" w:beforeAutospacing="1" w:after="100" w:afterAutospacing="1" w:line="240" w:lineRule="auto"/>
        <w:rPr>
          <w:rFonts w:asciiTheme="minorHAnsi" w:hAnsiTheme="minorHAnsi" w:cstheme="minorHAnsi"/>
          <w:b/>
          <w:color w:val="000000"/>
          <w:sz w:val="22"/>
          <w:szCs w:val="22"/>
        </w:rPr>
      </w:pPr>
      <w:r w:rsidRPr="00C241EC">
        <w:rPr>
          <w:rFonts w:asciiTheme="minorHAnsi" w:hAnsiTheme="minorHAnsi" w:cstheme="minorHAnsi"/>
          <w:b/>
          <w:color w:val="000000"/>
          <w:sz w:val="22"/>
          <w:szCs w:val="22"/>
        </w:rPr>
        <w:t>Managing Properties</w:t>
      </w:r>
    </w:p>
    <w:p w:rsidR="00544DD9" w:rsidRPr="00C241EC" w:rsidRDefault="00544DD9" w:rsidP="00544DD9">
      <w:pPr>
        <w:pStyle w:val="ListParagraph"/>
        <w:spacing w:before="100" w:beforeAutospacing="1" w:after="100" w:afterAutospacing="1" w:line="240" w:lineRule="auto"/>
        <w:rPr>
          <w:rStyle w:val="apple-converted-space"/>
          <w:rFonts w:asciiTheme="minorHAnsi" w:hAnsiTheme="minorHAnsi" w:cstheme="minorHAnsi"/>
          <w:color w:val="000000"/>
          <w:sz w:val="22"/>
          <w:szCs w:val="22"/>
        </w:rPr>
      </w:pPr>
      <w:r w:rsidRPr="00C241EC">
        <w:rPr>
          <w:rFonts w:asciiTheme="minorHAnsi" w:hAnsiTheme="minorHAnsi" w:cstheme="minorHAnsi"/>
          <w:color w:val="000000"/>
          <w:sz w:val="22"/>
          <w:szCs w:val="22"/>
        </w:rPr>
        <w:t xml:space="preserve">When you need to modify </w:t>
      </w:r>
      <w:proofErr w:type="spellStart"/>
      <w:r w:rsidRPr="00C241EC">
        <w:rPr>
          <w:rFonts w:asciiTheme="minorHAnsi" w:hAnsiTheme="minorHAnsi" w:cstheme="minorHAnsi"/>
          <w:color w:val="000000"/>
          <w:sz w:val="22"/>
          <w:szCs w:val="22"/>
        </w:rPr>
        <w:t>jmeter</w:t>
      </w:r>
      <w:proofErr w:type="spellEnd"/>
      <w:r w:rsidRPr="00C241EC">
        <w:rPr>
          <w:rFonts w:asciiTheme="minorHAnsi" w:hAnsiTheme="minorHAnsi" w:cstheme="minorHAnsi"/>
          <w:color w:val="000000"/>
          <w:sz w:val="22"/>
          <w:szCs w:val="22"/>
        </w:rPr>
        <w:t xml:space="preserve"> properties, ensure you don't modify </w:t>
      </w:r>
      <w:proofErr w:type="spellStart"/>
      <w:r w:rsidRPr="00C241EC">
        <w:rPr>
          <w:rFonts w:asciiTheme="minorHAnsi" w:hAnsiTheme="minorHAnsi" w:cstheme="minorHAnsi"/>
          <w:color w:val="000000"/>
          <w:sz w:val="22"/>
          <w:szCs w:val="22"/>
        </w:rPr>
        <w:t>jmeter.properties</w:t>
      </w:r>
      <w:proofErr w:type="spellEnd"/>
      <w:r w:rsidRPr="00C241EC">
        <w:rPr>
          <w:rFonts w:asciiTheme="minorHAnsi" w:hAnsiTheme="minorHAnsi" w:cstheme="minorHAnsi"/>
          <w:color w:val="000000"/>
          <w:sz w:val="22"/>
          <w:szCs w:val="22"/>
        </w:rPr>
        <w:t xml:space="preserve"> file,</w:t>
      </w:r>
      <w:r w:rsidRPr="00C241EC">
        <w:rPr>
          <w:rStyle w:val="apple-converted-space"/>
          <w:rFonts w:asciiTheme="minorHAnsi" w:hAnsiTheme="minorHAnsi" w:cstheme="minorHAnsi"/>
          <w:color w:val="000000"/>
          <w:sz w:val="22"/>
          <w:szCs w:val="22"/>
        </w:rPr>
        <w:t> </w:t>
      </w:r>
      <w:r w:rsidRPr="00C241EC">
        <w:rPr>
          <w:rFonts w:asciiTheme="minorHAnsi" w:hAnsiTheme="minorHAnsi" w:cstheme="minorHAnsi"/>
          <w:b/>
          <w:bCs/>
          <w:color w:val="000000"/>
          <w:sz w:val="22"/>
          <w:szCs w:val="22"/>
        </w:rPr>
        <w:t xml:space="preserve">instead copy the property from </w:t>
      </w:r>
      <w:proofErr w:type="spellStart"/>
      <w:r w:rsidRPr="00C241EC">
        <w:rPr>
          <w:rFonts w:asciiTheme="minorHAnsi" w:hAnsiTheme="minorHAnsi" w:cstheme="minorHAnsi"/>
          <w:b/>
          <w:bCs/>
          <w:color w:val="000000"/>
          <w:sz w:val="22"/>
          <w:szCs w:val="22"/>
        </w:rPr>
        <w:t>jmeter.properties</w:t>
      </w:r>
      <w:proofErr w:type="spellEnd"/>
      <w:r w:rsidRPr="00C241EC">
        <w:rPr>
          <w:rFonts w:asciiTheme="minorHAnsi" w:hAnsiTheme="minorHAnsi" w:cstheme="minorHAnsi"/>
          <w:b/>
          <w:bCs/>
          <w:color w:val="000000"/>
          <w:sz w:val="22"/>
          <w:szCs w:val="22"/>
        </w:rPr>
        <w:t xml:space="preserve"> and modify its value in </w:t>
      </w:r>
      <w:proofErr w:type="spellStart"/>
      <w:r w:rsidRPr="00C241EC">
        <w:rPr>
          <w:rFonts w:asciiTheme="minorHAnsi" w:hAnsiTheme="minorHAnsi" w:cstheme="minorHAnsi"/>
          <w:b/>
          <w:bCs/>
          <w:color w:val="000000"/>
          <w:sz w:val="22"/>
          <w:szCs w:val="22"/>
        </w:rPr>
        <w:t>user.properties</w:t>
      </w:r>
      <w:proofErr w:type="spellEnd"/>
      <w:r w:rsidRPr="00C241EC">
        <w:rPr>
          <w:rFonts w:asciiTheme="minorHAnsi" w:hAnsiTheme="minorHAnsi" w:cstheme="minorHAnsi"/>
          <w:b/>
          <w:bCs/>
          <w:color w:val="000000"/>
          <w:sz w:val="22"/>
          <w:szCs w:val="22"/>
        </w:rPr>
        <w:t xml:space="preserve"> file</w:t>
      </w:r>
      <w:r w:rsidRPr="00C241EC">
        <w:rPr>
          <w:rFonts w:asciiTheme="minorHAnsi" w:hAnsiTheme="minorHAnsi" w:cstheme="minorHAnsi"/>
          <w:color w:val="000000"/>
          <w:sz w:val="22"/>
          <w:szCs w:val="22"/>
        </w:rPr>
        <w:t>.</w:t>
      </w:r>
      <w:r w:rsidRPr="00C241EC">
        <w:rPr>
          <w:rFonts w:asciiTheme="minorHAnsi" w:hAnsiTheme="minorHAnsi" w:cstheme="minorHAnsi"/>
          <w:color w:val="000000"/>
          <w:sz w:val="22"/>
          <w:szCs w:val="22"/>
        </w:rPr>
        <w:br/>
        <w:t xml:space="preserve">Doing so will ease you migration to the next version of </w:t>
      </w:r>
      <w:proofErr w:type="spellStart"/>
      <w:r w:rsidRPr="00C241EC">
        <w:rPr>
          <w:rFonts w:asciiTheme="minorHAnsi" w:hAnsiTheme="minorHAnsi" w:cstheme="minorHAnsi"/>
          <w:color w:val="000000"/>
          <w:sz w:val="22"/>
          <w:szCs w:val="22"/>
        </w:rPr>
        <w:t>JMeter</w:t>
      </w:r>
      <w:proofErr w:type="spellEnd"/>
      <w:r w:rsidRPr="00C241EC">
        <w:rPr>
          <w:rFonts w:asciiTheme="minorHAnsi" w:hAnsiTheme="minorHAnsi" w:cstheme="minorHAnsi"/>
          <w:color w:val="000000"/>
          <w:sz w:val="22"/>
          <w:szCs w:val="22"/>
        </w:rPr>
        <w:t>.</w:t>
      </w:r>
      <w:r w:rsidRPr="00C241EC">
        <w:rPr>
          <w:rStyle w:val="apple-converted-space"/>
          <w:rFonts w:asciiTheme="minorHAnsi" w:hAnsiTheme="minorHAnsi" w:cstheme="minorHAnsi"/>
          <w:color w:val="000000"/>
          <w:sz w:val="22"/>
          <w:szCs w:val="22"/>
        </w:rPr>
        <w:t> </w:t>
      </w:r>
    </w:p>
    <w:p w:rsidR="002C71DB" w:rsidRPr="00C241EC" w:rsidRDefault="002C71DB" w:rsidP="002C71DB">
      <w:pPr>
        <w:pStyle w:val="ListParagraph"/>
        <w:spacing w:before="100" w:beforeAutospacing="1" w:after="100" w:afterAutospacing="1" w:line="240" w:lineRule="auto"/>
        <w:rPr>
          <w:rFonts w:asciiTheme="minorHAnsi" w:hAnsiTheme="minorHAnsi" w:cstheme="minorHAnsi"/>
          <w:b/>
          <w:color w:val="000000"/>
          <w:sz w:val="22"/>
          <w:szCs w:val="22"/>
        </w:rPr>
      </w:pPr>
    </w:p>
    <w:p w:rsidR="008A4CC1" w:rsidRPr="008A4CC1" w:rsidRDefault="008A4CC1" w:rsidP="008A4CC1">
      <w:pPr>
        <w:pStyle w:val="ListParagraph"/>
        <w:numPr>
          <w:ilvl w:val="0"/>
          <w:numId w:val="9"/>
        </w:numPr>
        <w:spacing w:before="100" w:beforeAutospacing="1" w:after="100" w:afterAutospacing="1" w:line="240" w:lineRule="auto"/>
        <w:rPr>
          <w:rFonts w:asciiTheme="minorHAnsi" w:hAnsiTheme="minorHAnsi" w:cstheme="minorHAnsi"/>
          <w:b/>
          <w:color w:val="000000"/>
          <w:sz w:val="22"/>
          <w:szCs w:val="22"/>
        </w:rPr>
      </w:pPr>
      <w:r w:rsidRPr="00C241EC">
        <w:rPr>
          <w:rFonts w:asciiTheme="minorHAnsi" w:hAnsiTheme="minorHAnsi" w:cstheme="minorHAnsi"/>
          <w:b/>
          <w:color w:val="000000"/>
          <w:sz w:val="22"/>
          <w:szCs w:val="22"/>
          <w:shd w:val="clear" w:color="auto" w:fill="FFFFFF"/>
        </w:rPr>
        <w:t>Use a proxy server</w:t>
      </w:r>
    </w:p>
    <w:p w:rsidR="00A26033" w:rsidRPr="00C241EC" w:rsidRDefault="00A26033" w:rsidP="00A26033">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rPr>
      </w:pPr>
      <w:r w:rsidRPr="00C241EC">
        <w:rPr>
          <w:rFonts w:asciiTheme="minorHAnsi" w:hAnsiTheme="minorHAnsi" w:cstheme="minorHAnsi"/>
          <w:color w:val="000000"/>
          <w:sz w:val="22"/>
          <w:szCs w:val="22"/>
          <w:shd w:val="clear" w:color="auto" w:fill="FFFFFF"/>
        </w:rPr>
        <w:t xml:space="preserve">The Proxy server benefits you to take out definite common elements from the recorded samples. Furthermore, it is beneficial features to record your testing </w:t>
      </w:r>
    </w:p>
    <w:p w:rsidR="008A4CC1" w:rsidRPr="00C241EC" w:rsidRDefault="008A4CC1" w:rsidP="008A4CC1">
      <w:pPr>
        <w:pStyle w:val="ListParagraph"/>
        <w:spacing w:before="100" w:beforeAutospacing="1" w:after="100" w:afterAutospacing="1" w:line="240" w:lineRule="auto"/>
        <w:rPr>
          <w:rFonts w:asciiTheme="minorHAnsi" w:hAnsiTheme="minorHAnsi" w:cstheme="minorHAnsi"/>
          <w:b/>
          <w:color w:val="000000"/>
          <w:sz w:val="22"/>
          <w:szCs w:val="22"/>
        </w:rPr>
      </w:pPr>
    </w:p>
    <w:p w:rsidR="008D4A04" w:rsidRPr="00C241EC" w:rsidRDefault="008D4A04" w:rsidP="008D4A04">
      <w:pPr>
        <w:pStyle w:val="ListParagraph"/>
        <w:numPr>
          <w:ilvl w:val="0"/>
          <w:numId w:val="9"/>
        </w:numPr>
        <w:spacing w:before="0"/>
        <w:rPr>
          <w:rFonts w:asciiTheme="minorHAnsi" w:hAnsiTheme="minorHAnsi" w:cstheme="minorHAnsi"/>
          <w:b/>
          <w:bCs/>
          <w:color w:val="535353"/>
          <w:sz w:val="22"/>
          <w:szCs w:val="22"/>
          <w:shd w:val="clear" w:color="auto" w:fill="FFFFFF"/>
        </w:rPr>
      </w:pPr>
      <w:r w:rsidRPr="00C241EC">
        <w:rPr>
          <w:rFonts w:asciiTheme="minorHAnsi" w:hAnsiTheme="minorHAnsi" w:cstheme="minorHAnsi"/>
          <w:color w:val="535353"/>
          <w:sz w:val="22"/>
          <w:szCs w:val="22"/>
          <w:shd w:val="clear" w:color="auto" w:fill="FFFFFF"/>
        </w:rPr>
        <w:t>File names should include </w:t>
      </w:r>
      <w:r w:rsidRPr="00C241EC">
        <w:rPr>
          <w:rFonts w:asciiTheme="minorHAnsi" w:hAnsiTheme="minorHAnsi" w:cstheme="minorHAnsi"/>
          <w:b/>
          <w:bCs/>
          <w:color w:val="535353"/>
          <w:sz w:val="22"/>
          <w:szCs w:val="22"/>
          <w:bdr w:val="none" w:sz="0" w:space="0" w:color="auto" w:frame="1"/>
          <w:shd w:val="clear" w:color="auto" w:fill="FFFFFF"/>
        </w:rPr>
        <w:t>only alphanumeric</w:t>
      </w:r>
      <w:r w:rsidRPr="00C241EC">
        <w:rPr>
          <w:rFonts w:asciiTheme="minorHAnsi" w:hAnsiTheme="minorHAnsi" w:cstheme="minorHAnsi"/>
          <w:color w:val="535353"/>
          <w:sz w:val="22"/>
          <w:szCs w:val="22"/>
          <w:shd w:val="clear" w:color="auto" w:fill="FFFFFF"/>
        </w:rPr>
        <w:t xml:space="preserve"> characters, underscores or hyphens: </w:t>
      </w:r>
    </w:p>
    <w:p w:rsidR="008D4A04" w:rsidRDefault="008D4A04" w:rsidP="008D4A04">
      <w:pPr>
        <w:pStyle w:val="ListParagraph"/>
        <w:spacing w:before="120" w:after="0"/>
        <w:rPr>
          <w:rFonts w:asciiTheme="minorHAnsi" w:hAnsiTheme="minorHAnsi" w:cstheme="minorHAnsi"/>
          <w:b/>
          <w:bCs/>
          <w:color w:val="535353"/>
          <w:sz w:val="22"/>
          <w:szCs w:val="22"/>
          <w:bdr w:val="none" w:sz="0" w:space="0" w:color="auto" w:frame="1"/>
          <w:shd w:val="clear" w:color="auto" w:fill="FFFFFF"/>
        </w:rPr>
      </w:pPr>
      <w:r w:rsidRPr="00C241EC">
        <w:rPr>
          <w:rFonts w:asciiTheme="minorHAnsi" w:hAnsiTheme="minorHAnsi" w:cstheme="minorHAnsi"/>
          <w:color w:val="535353"/>
          <w:sz w:val="22"/>
          <w:szCs w:val="22"/>
          <w:shd w:val="clear" w:color="auto" w:fill="FFFFFF"/>
        </w:rPr>
        <w:t>[0-9]</w:t>
      </w:r>
      <w:proofErr w:type="gramStart"/>
      <w:r w:rsidRPr="00C241EC">
        <w:rPr>
          <w:rFonts w:asciiTheme="minorHAnsi" w:hAnsiTheme="minorHAnsi" w:cstheme="minorHAnsi"/>
          <w:color w:val="535353"/>
          <w:sz w:val="22"/>
          <w:szCs w:val="22"/>
          <w:shd w:val="clear" w:color="auto" w:fill="FFFFFF"/>
        </w:rPr>
        <w:t>,[</w:t>
      </w:r>
      <w:proofErr w:type="spellStart"/>
      <w:proofErr w:type="gramEnd"/>
      <w:r w:rsidRPr="00C241EC">
        <w:rPr>
          <w:rFonts w:asciiTheme="minorHAnsi" w:hAnsiTheme="minorHAnsi" w:cstheme="minorHAnsi"/>
          <w:color w:val="535353"/>
          <w:sz w:val="22"/>
          <w:szCs w:val="22"/>
          <w:shd w:val="clear" w:color="auto" w:fill="FFFFFF"/>
        </w:rPr>
        <w:t>aA-zZ</w:t>
      </w:r>
      <w:proofErr w:type="spellEnd"/>
      <w:r w:rsidRPr="00C241EC">
        <w:rPr>
          <w:rFonts w:asciiTheme="minorHAnsi" w:hAnsiTheme="minorHAnsi" w:cstheme="minorHAnsi"/>
          <w:color w:val="535353"/>
          <w:sz w:val="22"/>
          <w:szCs w:val="22"/>
          <w:shd w:val="clear" w:color="auto" w:fill="FFFFFF"/>
        </w:rPr>
        <w:t>],[_-]. File names should always </w:t>
      </w:r>
      <w:r w:rsidRPr="00C241EC">
        <w:rPr>
          <w:rFonts w:asciiTheme="minorHAnsi" w:hAnsiTheme="minorHAnsi" w:cstheme="minorHAnsi"/>
          <w:b/>
          <w:bCs/>
          <w:color w:val="535353"/>
          <w:sz w:val="22"/>
          <w:szCs w:val="22"/>
          <w:bdr w:val="none" w:sz="0" w:space="0" w:color="auto" w:frame="1"/>
          <w:shd w:val="clear" w:color="auto" w:fill="FFFFFF"/>
        </w:rPr>
        <w:t>include an extension</w:t>
      </w:r>
      <w:r>
        <w:rPr>
          <w:rFonts w:asciiTheme="minorHAnsi" w:hAnsiTheme="minorHAnsi" w:cstheme="minorHAnsi"/>
          <w:b/>
          <w:bCs/>
          <w:color w:val="535353"/>
          <w:sz w:val="22"/>
          <w:szCs w:val="22"/>
          <w:bdr w:val="none" w:sz="0" w:space="0" w:color="auto" w:frame="1"/>
          <w:shd w:val="clear" w:color="auto" w:fill="FFFFFF"/>
        </w:rPr>
        <w:t>.</w:t>
      </w:r>
    </w:p>
    <w:p w:rsidR="00C74E1A" w:rsidRPr="008D4A04" w:rsidRDefault="00C74E1A" w:rsidP="008D4A04">
      <w:pPr>
        <w:pStyle w:val="ListParagraph"/>
        <w:spacing w:before="120" w:after="0"/>
        <w:rPr>
          <w:rFonts w:asciiTheme="minorHAnsi" w:hAnsiTheme="minorHAnsi" w:cstheme="minorHAnsi"/>
          <w:b/>
          <w:bCs/>
          <w:color w:val="535353"/>
          <w:sz w:val="22"/>
          <w:szCs w:val="22"/>
          <w:bdr w:val="none" w:sz="0" w:space="0" w:color="auto" w:frame="1"/>
          <w:shd w:val="clear" w:color="auto" w:fill="FFFFFF"/>
        </w:rPr>
      </w:pPr>
    </w:p>
    <w:p w:rsidR="008D4A04" w:rsidRPr="007F4987" w:rsidRDefault="0050705B" w:rsidP="00600F40">
      <w:pPr>
        <w:pStyle w:val="ListParagraph"/>
        <w:numPr>
          <w:ilvl w:val="0"/>
          <w:numId w:val="9"/>
        </w:numPr>
        <w:spacing w:before="120" w:after="0"/>
        <w:rPr>
          <w:rFonts w:asciiTheme="minorHAnsi" w:hAnsiTheme="minorHAnsi"/>
          <w:b/>
          <w:color w:val="262626" w:themeColor="text1" w:themeTint="D9"/>
          <w:sz w:val="24"/>
          <w:szCs w:val="24"/>
        </w:rPr>
      </w:pPr>
      <w:r w:rsidRPr="00C241EC">
        <w:rPr>
          <w:rFonts w:asciiTheme="minorHAnsi" w:hAnsiTheme="minorHAnsi" w:cstheme="minorHAnsi"/>
          <w:b/>
          <w:bCs/>
          <w:color w:val="535353"/>
          <w:sz w:val="22"/>
          <w:szCs w:val="22"/>
          <w:bdr w:val="none" w:sz="0" w:space="0" w:color="auto" w:frame="1"/>
          <w:shd w:val="clear" w:color="auto" w:fill="FFFFFF"/>
        </w:rPr>
        <w:t>Clean</w:t>
      </w:r>
      <w:r w:rsidRPr="00C241EC">
        <w:rPr>
          <w:rFonts w:asciiTheme="minorHAnsi" w:hAnsiTheme="minorHAnsi" w:cstheme="minorHAnsi"/>
          <w:color w:val="535353"/>
          <w:sz w:val="22"/>
          <w:szCs w:val="22"/>
          <w:shd w:val="clear" w:color="auto" w:fill="FFFFFF"/>
        </w:rPr>
        <w:t> the Files tab prior to every test run</w:t>
      </w:r>
      <w:r w:rsidR="007F4987">
        <w:rPr>
          <w:rFonts w:asciiTheme="minorHAnsi" w:hAnsiTheme="minorHAnsi" w:cstheme="minorHAnsi"/>
          <w:color w:val="535353"/>
          <w:sz w:val="22"/>
          <w:szCs w:val="22"/>
          <w:shd w:val="clear" w:color="auto" w:fill="FFFFFF"/>
        </w:rPr>
        <w:t>.</w:t>
      </w:r>
    </w:p>
    <w:p w:rsidR="007F4987" w:rsidRDefault="007F4987" w:rsidP="007F4987">
      <w:pPr>
        <w:spacing w:before="120" w:after="0"/>
        <w:rPr>
          <w:rFonts w:asciiTheme="minorHAnsi" w:hAnsiTheme="minorHAnsi"/>
          <w:b/>
          <w:color w:val="262626" w:themeColor="text1" w:themeTint="D9"/>
          <w:sz w:val="24"/>
          <w:szCs w:val="24"/>
        </w:rPr>
      </w:pPr>
    </w:p>
    <w:p w:rsidR="007F4987" w:rsidRDefault="007F4987" w:rsidP="007F4987">
      <w:pPr>
        <w:spacing w:before="120" w:after="0"/>
        <w:rPr>
          <w:rFonts w:asciiTheme="minorHAnsi" w:hAnsiTheme="minorHAnsi"/>
          <w:b/>
          <w:color w:val="262626" w:themeColor="text1" w:themeTint="D9"/>
          <w:sz w:val="24"/>
          <w:szCs w:val="24"/>
        </w:rPr>
      </w:pPr>
    </w:p>
    <w:p w:rsidR="00354447" w:rsidRDefault="00354447" w:rsidP="007F4987">
      <w:pPr>
        <w:spacing w:before="120" w:after="0"/>
        <w:rPr>
          <w:rFonts w:asciiTheme="minorHAnsi" w:hAnsiTheme="minorHAnsi"/>
          <w:b/>
          <w:color w:val="262626" w:themeColor="text1" w:themeTint="D9"/>
          <w:sz w:val="24"/>
          <w:szCs w:val="24"/>
        </w:rPr>
      </w:pPr>
    </w:p>
    <w:p w:rsidR="00354447" w:rsidRDefault="00354447" w:rsidP="007F4987">
      <w:pPr>
        <w:spacing w:before="120" w:after="0"/>
        <w:rPr>
          <w:rFonts w:asciiTheme="minorHAnsi" w:hAnsiTheme="minorHAnsi"/>
          <w:b/>
          <w:color w:val="262626" w:themeColor="text1" w:themeTint="D9"/>
          <w:sz w:val="24"/>
          <w:szCs w:val="24"/>
        </w:rPr>
      </w:pPr>
    </w:p>
    <w:p w:rsidR="00354447" w:rsidRDefault="00354447" w:rsidP="007F4987">
      <w:pPr>
        <w:spacing w:before="120" w:after="0"/>
        <w:rPr>
          <w:rFonts w:asciiTheme="minorHAnsi" w:hAnsiTheme="minorHAnsi"/>
          <w:b/>
          <w:color w:val="262626" w:themeColor="text1" w:themeTint="D9"/>
          <w:sz w:val="24"/>
          <w:szCs w:val="24"/>
        </w:rPr>
      </w:pPr>
    </w:p>
    <w:p w:rsidR="004B7840" w:rsidRDefault="004B7840" w:rsidP="007F4987">
      <w:pPr>
        <w:spacing w:before="120" w:after="0"/>
        <w:rPr>
          <w:rFonts w:asciiTheme="minorHAnsi" w:hAnsiTheme="minorHAnsi"/>
          <w:b/>
          <w:color w:val="262626" w:themeColor="text1" w:themeTint="D9"/>
          <w:sz w:val="22"/>
          <w:szCs w:val="22"/>
          <w:u w:val="single"/>
        </w:rPr>
      </w:pPr>
    </w:p>
    <w:p w:rsidR="005C6521" w:rsidRDefault="00D972FF" w:rsidP="007F4987">
      <w:pPr>
        <w:spacing w:before="120" w:after="0"/>
        <w:rPr>
          <w:rFonts w:asciiTheme="minorHAnsi" w:hAnsiTheme="minorHAnsi"/>
          <w:b/>
          <w:color w:val="262626" w:themeColor="text1" w:themeTint="D9"/>
          <w:sz w:val="22"/>
          <w:szCs w:val="22"/>
        </w:rPr>
      </w:pPr>
      <w:r w:rsidRPr="00D972FF">
        <w:rPr>
          <w:rFonts w:asciiTheme="minorHAnsi" w:hAnsiTheme="minorHAnsi"/>
          <w:b/>
          <w:color w:val="262626" w:themeColor="text1" w:themeTint="D9"/>
          <w:sz w:val="22"/>
          <w:szCs w:val="22"/>
          <w:u w:val="single"/>
        </w:rPr>
        <w:t>Best Practices for JTL file</w:t>
      </w:r>
      <w:r w:rsidR="005C6521">
        <w:rPr>
          <w:rFonts w:asciiTheme="minorHAnsi" w:hAnsiTheme="minorHAnsi"/>
          <w:b/>
          <w:color w:val="262626" w:themeColor="text1" w:themeTint="D9"/>
          <w:sz w:val="22"/>
          <w:szCs w:val="22"/>
        </w:rPr>
        <w:t xml:space="preserve">   </w:t>
      </w:r>
    </w:p>
    <w:p w:rsidR="00173982" w:rsidRPr="00173982" w:rsidRDefault="004539E3" w:rsidP="00173982">
      <w:pPr>
        <w:pStyle w:val="ListParagraph"/>
        <w:numPr>
          <w:ilvl w:val="1"/>
          <w:numId w:val="18"/>
        </w:numPr>
        <w:spacing w:before="120" w:after="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rPr>
        <w:t>Assign a meaningful JTL file name</w:t>
      </w:r>
    </w:p>
    <w:p w:rsidR="005C34EC" w:rsidRDefault="005C34EC" w:rsidP="00173982">
      <w:pPr>
        <w:pStyle w:val="ListParagraph"/>
        <w:spacing w:before="120" w:after="0"/>
        <w:ind w:left="900"/>
        <w:rPr>
          <w:rFonts w:asciiTheme="minorHAnsi" w:hAnsiTheme="minorHAnsi" w:cstheme="minorHAnsi"/>
          <w:color w:val="535353"/>
          <w:sz w:val="22"/>
          <w:szCs w:val="22"/>
          <w:shd w:val="clear" w:color="auto" w:fill="FFFFFF"/>
        </w:rPr>
      </w:pPr>
      <w:r w:rsidRPr="00173982">
        <w:rPr>
          <w:rFonts w:asciiTheme="minorHAnsi" w:hAnsiTheme="minorHAnsi" w:cstheme="minorHAnsi"/>
          <w:color w:val="535353"/>
          <w:sz w:val="22"/>
          <w:szCs w:val="22"/>
          <w:shd w:val="clear" w:color="auto" w:fill="FFFFFF"/>
        </w:rPr>
        <w:t>For example: 150210-4000t-1.jtl. Do not use spaces in the </w:t>
      </w:r>
      <w:r w:rsidRPr="00173982">
        <w:rPr>
          <w:rStyle w:val="caps"/>
          <w:rFonts w:asciiTheme="minorHAnsi" w:hAnsiTheme="minorHAnsi" w:cstheme="minorHAnsi"/>
          <w:color w:val="535353"/>
          <w:sz w:val="22"/>
          <w:szCs w:val="22"/>
          <w:bdr w:val="none" w:sz="0" w:space="0" w:color="auto" w:frame="1"/>
          <w:shd w:val="clear" w:color="auto" w:fill="FFFFFF"/>
        </w:rPr>
        <w:t>JTL</w:t>
      </w:r>
      <w:r w:rsidRPr="00173982">
        <w:rPr>
          <w:rFonts w:asciiTheme="minorHAnsi" w:hAnsiTheme="minorHAnsi" w:cstheme="minorHAnsi"/>
          <w:color w:val="535353"/>
          <w:sz w:val="22"/>
          <w:szCs w:val="22"/>
          <w:shd w:val="clear" w:color="auto" w:fill="FFFFFF"/>
        </w:rPr>
        <w:t> file name.</w:t>
      </w:r>
    </w:p>
    <w:p w:rsidR="00B63F15" w:rsidRDefault="00B63F15" w:rsidP="00173982">
      <w:pPr>
        <w:pStyle w:val="ListParagraph"/>
        <w:spacing w:before="120" w:after="0"/>
        <w:ind w:left="900"/>
        <w:rPr>
          <w:rFonts w:asciiTheme="minorHAnsi" w:hAnsiTheme="minorHAnsi" w:cstheme="minorHAnsi"/>
          <w:color w:val="535353"/>
          <w:sz w:val="22"/>
          <w:szCs w:val="22"/>
          <w:shd w:val="clear" w:color="auto" w:fill="FFFFFF"/>
        </w:rPr>
      </w:pPr>
    </w:p>
    <w:p w:rsidR="00377613" w:rsidRPr="00D9014A" w:rsidRDefault="00D9014A" w:rsidP="00377613">
      <w:pPr>
        <w:pStyle w:val="ListParagraph"/>
        <w:numPr>
          <w:ilvl w:val="1"/>
          <w:numId w:val="18"/>
        </w:numPr>
        <w:spacing w:before="120" w:after="0"/>
        <w:rPr>
          <w:rStyle w:val="caps"/>
          <w:rFonts w:asciiTheme="minorHAnsi" w:hAnsiTheme="minorHAnsi"/>
          <w:b/>
          <w:color w:val="262626" w:themeColor="text1" w:themeTint="D9"/>
          <w:sz w:val="22"/>
          <w:szCs w:val="22"/>
        </w:rPr>
      </w:pPr>
      <w:r w:rsidRPr="00C241EC">
        <w:rPr>
          <w:rFonts w:asciiTheme="minorHAnsi" w:hAnsiTheme="minorHAnsi" w:cstheme="minorHAnsi"/>
          <w:color w:val="535353"/>
          <w:sz w:val="22"/>
          <w:szCs w:val="22"/>
          <w:shd w:val="clear" w:color="auto" w:fill="FFFFFF"/>
        </w:rPr>
        <w:t>Make sure that the </w:t>
      </w:r>
      <w:r w:rsidRPr="00C241EC">
        <w:rPr>
          <w:rStyle w:val="caps"/>
          <w:rFonts w:asciiTheme="minorHAnsi" w:hAnsiTheme="minorHAnsi" w:cstheme="minorHAnsi"/>
          <w:color w:val="535353"/>
          <w:sz w:val="22"/>
          <w:szCs w:val="22"/>
          <w:bdr w:val="none" w:sz="0" w:space="0" w:color="auto" w:frame="1"/>
          <w:shd w:val="clear" w:color="auto" w:fill="FFFFFF"/>
        </w:rPr>
        <w:t>JTL</w:t>
      </w:r>
      <w:r w:rsidRPr="00C241EC">
        <w:rPr>
          <w:rFonts w:asciiTheme="minorHAnsi" w:hAnsiTheme="minorHAnsi" w:cstheme="minorHAnsi"/>
          <w:b/>
          <w:bCs/>
          <w:color w:val="535353"/>
          <w:sz w:val="22"/>
          <w:szCs w:val="22"/>
          <w:bdr w:val="none" w:sz="0" w:space="0" w:color="auto" w:frame="1"/>
          <w:shd w:val="clear" w:color="auto" w:fill="FFFFFF"/>
        </w:rPr>
        <w:t> file is saved in </w:t>
      </w:r>
      <w:r w:rsidRPr="00C241EC">
        <w:rPr>
          <w:rStyle w:val="caps"/>
          <w:rFonts w:asciiTheme="minorHAnsi" w:hAnsiTheme="minorHAnsi" w:cstheme="minorHAnsi"/>
          <w:color w:val="535353"/>
          <w:sz w:val="22"/>
          <w:szCs w:val="22"/>
          <w:bdr w:val="none" w:sz="0" w:space="0" w:color="auto" w:frame="1"/>
          <w:shd w:val="clear" w:color="auto" w:fill="FFFFFF"/>
        </w:rPr>
        <w:t>XML</w:t>
      </w:r>
      <w:r w:rsidRPr="00C241EC">
        <w:rPr>
          <w:rFonts w:asciiTheme="minorHAnsi" w:hAnsiTheme="minorHAnsi" w:cstheme="minorHAnsi"/>
          <w:b/>
          <w:bCs/>
          <w:color w:val="535353"/>
          <w:sz w:val="22"/>
          <w:szCs w:val="22"/>
          <w:bdr w:val="none" w:sz="0" w:space="0" w:color="auto" w:frame="1"/>
          <w:shd w:val="clear" w:color="auto" w:fill="FFFFFF"/>
        </w:rPr>
        <w:t> format</w:t>
      </w:r>
      <w:r w:rsidRPr="00C241EC">
        <w:rPr>
          <w:rFonts w:asciiTheme="minorHAnsi" w:hAnsiTheme="minorHAnsi" w:cstheme="minorHAnsi"/>
          <w:color w:val="535353"/>
          <w:sz w:val="22"/>
          <w:szCs w:val="22"/>
          <w:shd w:val="clear" w:color="auto" w:fill="FFFFFF"/>
        </w:rPr>
        <w:t> and not </w:t>
      </w:r>
      <w:r w:rsidRPr="00C241EC">
        <w:rPr>
          <w:rStyle w:val="caps"/>
          <w:rFonts w:asciiTheme="minorHAnsi" w:hAnsiTheme="minorHAnsi" w:cstheme="minorHAnsi"/>
          <w:color w:val="535353"/>
          <w:sz w:val="22"/>
          <w:szCs w:val="22"/>
          <w:bdr w:val="none" w:sz="0" w:space="0" w:color="auto" w:frame="1"/>
          <w:shd w:val="clear" w:color="auto" w:fill="FFFFFF"/>
        </w:rPr>
        <w:t>CSV</w:t>
      </w:r>
      <w:r>
        <w:rPr>
          <w:rStyle w:val="caps"/>
          <w:rFonts w:asciiTheme="minorHAnsi" w:hAnsiTheme="minorHAnsi" w:cstheme="minorHAnsi"/>
          <w:color w:val="535353"/>
          <w:sz w:val="22"/>
          <w:szCs w:val="22"/>
          <w:bdr w:val="none" w:sz="0" w:space="0" w:color="auto" w:frame="1"/>
          <w:shd w:val="clear" w:color="auto" w:fill="FFFFFF"/>
        </w:rPr>
        <w:t>.</w:t>
      </w:r>
    </w:p>
    <w:p w:rsidR="00D9014A" w:rsidRPr="00D9014A" w:rsidRDefault="00D9014A" w:rsidP="00D9014A">
      <w:pPr>
        <w:pStyle w:val="ListParagraph"/>
        <w:spacing w:before="120" w:after="0"/>
        <w:ind w:left="900"/>
        <w:rPr>
          <w:rStyle w:val="caps"/>
          <w:rFonts w:asciiTheme="minorHAnsi" w:hAnsiTheme="minorHAnsi"/>
          <w:b/>
          <w:color w:val="262626" w:themeColor="text1" w:themeTint="D9"/>
          <w:sz w:val="22"/>
          <w:szCs w:val="22"/>
        </w:rPr>
      </w:pPr>
    </w:p>
    <w:p w:rsidR="00D9014A" w:rsidRPr="009D3ED5" w:rsidRDefault="009D3ED5" w:rsidP="00377613">
      <w:pPr>
        <w:pStyle w:val="ListParagraph"/>
        <w:numPr>
          <w:ilvl w:val="1"/>
          <w:numId w:val="18"/>
        </w:numPr>
        <w:spacing w:before="120" w:after="0"/>
        <w:rPr>
          <w:rFonts w:asciiTheme="minorHAnsi" w:hAnsiTheme="minorHAnsi"/>
          <w:b/>
          <w:color w:val="262626" w:themeColor="text1" w:themeTint="D9"/>
          <w:sz w:val="22"/>
          <w:szCs w:val="22"/>
        </w:rPr>
      </w:pPr>
      <w:r w:rsidRPr="00C241EC">
        <w:rPr>
          <w:rFonts w:asciiTheme="minorHAnsi" w:hAnsiTheme="minorHAnsi" w:cstheme="minorHAnsi"/>
          <w:b/>
          <w:bCs/>
          <w:color w:val="535353"/>
          <w:sz w:val="22"/>
          <w:szCs w:val="22"/>
          <w:bdr w:val="none" w:sz="0" w:space="0" w:color="auto" w:frame="1"/>
        </w:rPr>
        <w:t>Visit the JTLs tab at least once</w:t>
      </w:r>
      <w:r w:rsidRPr="00C241EC">
        <w:rPr>
          <w:rFonts w:asciiTheme="minorHAnsi" w:hAnsiTheme="minorHAnsi" w:cstheme="minorHAnsi"/>
          <w:color w:val="535353"/>
          <w:sz w:val="22"/>
          <w:szCs w:val="22"/>
        </w:rPr>
        <w:t> to generate the real-time reports</w:t>
      </w:r>
      <w:r>
        <w:rPr>
          <w:rFonts w:asciiTheme="minorHAnsi" w:hAnsiTheme="minorHAnsi" w:cstheme="minorHAnsi"/>
          <w:color w:val="535353"/>
          <w:sz w:val="22"/>
          <w:szCs w:val="22"/>
        </w:rPr>
        <w:t>.</w:t>
      </w:r>
    </w:p>
    <w:p w:rsidR="009D3ED5" w:rsidRPr="009D3ED5" w:rsidRDefault="009D3ED5" w:rsidP="009D3ED5">
      <w:pPr>
        <w:pStyle w:val="ListParagraph"/>
        <w:rPr>
          <w:rFonts w:asciiTheme="minorHAnsi" w:hAnsiTheme="minorHAnsi"/>
          <w:b/>
          <w:color w:val="262626" w:themeColor="text1" w:themeTint="D9"/>
          <w:sz w:val="22"/>
          <w:szCs w:val="22"/>
        </w:rPr>
      </w:pPr>
    </w:p>
    <w:p w:rsidR="00DA113D" w:rsidRPr="00FB78A3" w:rsidRDefault="00BB41FD" w:rsidP="00FB78A3">
      <w:pPr>
        <w:pStyle w:val="ListParagraph"/>
        <w:numPr>
          <w:ilvl w:val="1"/>
          <w:numId w:val="18"/>
        </w:numPr>
        <w:spacing w:before="120" w:after="0"/>
        <w:rPr>
          <w:rFonts w:asciiTheme="minorHAnsi" w:hAnsiTheme="minorHAnsi"/>
          <w:b/>
          <w:color w:val="262626" w:themeColor="text1" w:themeTint="D9"/>
          <w:sz w:val="22"/>
          <w:szCs w:val="22"/>
        </w:rPr>
      </w:pPr>
      <w:r w:rsidRPr="00C241EC">
        <w:rPr>
          <w:rFonts w:asciiTheme="minorHAnsi" w:hAnsiTheme="minorHAnsi" w:cstheme="minorHAnsi"/>
          <w:b/>
          <w:bCs/>
          <w:color w:val="535353"/>
          <w:sz w:val="22"/>
          <w:szCs w:val="22"/>
          <w:bdr w:val="none" w:sz="0" w:space="0" w:color="auto" w:frame="1"/>
        </w:rPr>
        <w:t>Use short and meaningful names</w:t>
      </w:r>
      <w:r w:rsidRPr="00C241EC">
        <w:rPr>
          <w:rFonts w:asciiTheme="minorHAnsi" w:hAnsiTheme="minorHAnsi" w:cstheme="minorHAnsi"/>
          <w:color w:val="535353"/>
          <w:sz w:val="22"/>
          <w:szCs w:val="22"/>
        </w:rPr>
        <w:t> for labels identifying controllers and samplers (for example </w:t>
      </w:r>
      <w:r w:rsidRPr="00C241EC">
        <w:rPr>
          <w:rFonts w:asciiTheme="minorHAnsi" w:hAnsiTheme="minorHAnsi" w:cstheme="minorHAnsi"/>
          <w:color w:val="535353"/>
          <w:sz w:val="22"/>
          <w:szCs w:val="22"/>
          <w:bdr w:val="none" w:sz="0" w:space="0" w:color="auto" w:frame="1"/>
        </w:rPr>
        <w:t>HTTP</w:t>
      </w:r>
      <w:r w:rsidRPr="00C241EC">
        <w:rPr>
          <w:rFonts w:asciiTheme="minorHAnsi" w:hAnsiTheme="minorHAnsi" w:cstheme="minorHAnsi"/>
          <w:color w:val="535353"/>
          <w:sz w:val="22"/>
          <w:szCs w:val="22"/>
        </w:rPr>
        <w:t> requests). If you use long names, the names themselves will take the better part of the graphs generated using the </w:t>
      </w:r>
      <w:r w:rsidRPr="00C241EC">
        <w:rPr>
          <w:rFonts w:asciiTheme="minorHAnsi" w:hAnsiTheme="minorHAnsi" w:cstheme="minorHAnsi"/>
          <w:b/>
          <w:bCs/>
          <w:color w:val="535353"/>
          <w:sz w:val="22"/>
          <w:szCs w:val="22"/>
          <w:bdr w:val="none" w:sz="0" w:space="0" w:color="auto" w:frame="1"/>
        </w:rPr>
        <w:t>JTLs</w:t>
      </w:r>
      <w:r w:rsidRPr="00C241EC">
        <w:rPr>
          <w:rFonts w:asciiTheme="minorHAnsi" w:hAnsiTheme="minorHAnsi" w:cstheme="minorHAnsi"/>
          <w:color w:val="535353"/>
          <w:sz w:val="22"/>
          <w:szCs w:val="22"/>
        </w:rPr>
        <w:t> tab</w:t>
      </w:r>
      <w:bookmarkEnd w:id="64"/>
      <w:bookmarkEnd w:id="65"/>
      <w:bookmarkEnd w:id="66"/>
      <w:bookmarkEnd w:id="68"/>
      <w:bookmarkEnd w:id="69"/>
      <w:bookmarkEnd w:id="70"/>
      <w:bookmarkEnd w:id="71"/>
      <w:bookmarkEnd w:id="72"/>
      <w:bookmarkEnd w:id="73"/>
      <w:bookmarkEnd w:id="74"/>
      <w:bookmarkEnd w:id="75"/>
      <w:bookmarkEnd w:id="76"/>
      <w:bookmarkEnd w:id="77"/>
      <w:bookmarkEnd w:id="78"/>
      <w:r w:rsidR="00FB78A3">
        <w:rPr>
          <w:rFonts w:asciiTheme="minorHAnsi" w:hAnsiTheme="minorHAnsi" w:cstheme="minorHAnsi"/>
          <w:color w:val="535353"/>
          <w:sz w:val="22"/>
          <w:szCs w:val="22"/>
        </w:rPr>
        <w:t>.</w:t>
      </w:r>
    </w:p>
    <w:sectPr w:rsidR="00DA113D" w:rsidRPr="00FB78A3" w:rsidSect="00496185">
      <w:headerReference w:type="default" r:id="rId15"/>
      <w:footerReference w:type="default" r:id="rId16"/>
      <w:footerReference w:type="first" r:id="rId17"/>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117" w:rsidRDefault="00815117">
      <w:pPr>
        <w:spacing w:before="0" w:after="0" w:line="240" w:lineRule="auto"/>
      </w:pPr>
      <w:r>
        <w:separator/>
      </w:r>
    </w:p>
  </w:endnote>
  <w:endnote w:type="continuationSeparator" w:id="0">
    <w:p w:rsidR="00815117" w:rsidRDefault="008151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CA0911">
      <w:rPr>
        <w:noProof/>
      </w:rPr>
      <w:t>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BD17E1">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117" w:rsidRDefault="00815117">
      <w:pPr>
        <w:spacing w:before="0" w:after="0" w:line="240" w:lineRule="auto"/>
      </w:pPr>
      <w:r>
        <w:separator/>
      </w:r>
    </w:p>
  </w:footnote>
  <w:footnote w:type="continuationSeparator" w:id="0">
    <w:p w:rsidR="00815117" w:rsidRDefault="0081511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219FEE74" wp14:editId="0F8B9AAE">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r w:rsidR="00157536">
      <w:rPr>
        <w:rFonts w:cstheme="minorHAnsi"/>
        <w:b/>
        <w:color w:val="1F497D" w:themeColor="text2"/>
        <w:sz w:val="28"/>
        <w:szCs w:val="22"/>
      </w:rPr>
      <w:t>ALM_Toolname</w:t>
    </w:r>
    <w:proofErr w:type="spellEnd"/>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6574985"/>
    <w:multiLevelType w:val="hybridMultilevel"/>
    <w:tmpl w:val="7C6242B2"/>
    <w:lvl w:ilvl="0" w:tplc="0A20A966">
      <w:start w:val="1"/>
      <w:numFmt w:val="decimal"/>
      <w:lvlText w:val="%1."/>
      <w:lvlJc w:val="left"/>
      <w:pPr>
        <w:ind w:left="81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16CB1"/>
    <w:multiLevelType w:val="hybridMultilevel"/>
    <w:tmpl w:val="0790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A57F5"/>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nsid w:val="64526A99"/>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24">
    <w:nsid w:val="65316467"/>
    <w:multiLevelType w:val="multilevel"/>
    <w:tmpl w:val="F97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EE79A0"/>
    <w:multiLevelType w:val="hybridMultilevel"/>
    <w:tmpl w:val="BCCA024C"/>
    <w:lvl w:ilvl="0" w:tplc="18502D50">
      <w:start w:val="1"/>
      <w:numFmt w:val="decimal"/>
      <w:lvlText w:val="%1."/>
      <w:lvlJc w:val="left"/>
      <w:pPr>
        <w:ind w:left="36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2"/>
  </w:num>
  <w:num w:numId="2">
    <w:abstractNumId w:val="7"/>
  </w:num>
  <w:num w:numId="3">
    <w:abstractNumId w:val="10"/>
  </w:num>
  <w:num w:numId="4">
    <w:abstractNumId w:val="2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8"/>
  </w:num>
  <w:num w:numId="10">
    <w:abstractNumId w:val="19"/>
  </w:num>
  <w:num w:numId="11">
    <w:abstractNumId w:val="26"/>
  </w:num>
  <w:num w:numId="12">
    <w:abstractNumId w:val="14"/>
  </w:num>
  <w:num w:numId="13">
    <w:abstractNumId w:val="21"/>
  </w:num>
  <w:num w:numId="14">
    <w:abstractNumId w:val="20"/>
  </w:num>
  <w:num w:numId="15">
    <w:abstractNumId w:val="16"/>
  </w:num>
  <w:num w:numId="16">
    <w:abstractNumId w:val="9"/>
  </w:num>
  <w:num w:numId="17">
    <w:abstractNumId w:val="13"/>
  </w:num>
  <w:num w:numId="18">
    <w:abstractNumId w:val="17"/>
  </w:num>
  <w:num w:numId="19">
    <w:abstractNumId w:val="24"/>
  </w:num>
  <w:num w:numId="20">
    <w:abstractNumId w:val="23"/>
  </w:num>
  <w:num w:numId="21">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6EBE"/>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157"/>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4ED8"/>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3982"/>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39B5"/>
    <w:rsid w:val="001B4279"/>
    <w:rsid w:val="001B42DA"/>
    <w:rsid w:val="001B46FE"/>
    <w:rsid w:val="001B4A7E"/>
    <w:rsid w:val="001B6354"/>
    <w:rsid w:val="001B76B7"/>
    <w:rsid w:val="001B76B8"/>
    <w:rsid w:val="001B791C"/>
    <w:rsid w:val="001B7A29"/>
    <w:rsid w:val="001C0969"/>
    <w:rsid w:val="001C12C5"/>
    <w:rsid w:val="001C20C7"/>
    <w:rsid w:val="001C216D"/>
    <w:rsid w:val="001C3265"/>
    <w:rsid w:val="001C36CA"/>
    <w:rsid w:val="001C3CBC"/>
    <w:rsid w:val="001C4028"/>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1DB"/>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3089"/>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119"/>
    <w:rsid w:val="0034740D"/>
    <w:rsid w:val="00347995"/>
    <w:rsid w:val="00350277"/>
    <w:rsid w:val="00351653"/>
    <w:rsid w:val="00351666"/>
    <w:rsid w:val="00351B8D"/>
    <w:rsid w:val="003527AE"/>
    <w:rsid w:val="00353980"/>
    <w:rsid w:val="00353D14"/>
    <w:rsid w:val="00353E50"/>
    <w:rsid w:val="00354447"/>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77613"/>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47CE"/>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147"/>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E7B78"/>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9E3"/>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B7840"/>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4EC"/>
    <w:rsid w:val="005C3B8D"/>
    <w:rsid w:val="005C4FB9"/>
    <w:rsid w:val="005C5926"/>
    <w:rsid w:val="005C63B7"/>
    <w:rsid w:val="005C6521"/>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4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8B8"/>
    <w:rsid w:val="006A1C38"/>
    <w:rsid w:val="006A1D6E"/>
    <w:rsid w:val="006A383C"/>
    <w:rsid w:val="006A3F9E"/>
    <w:rsid w:val="006A4E53"/>
    <w:rsid w:val="006A5500"/>
    <w:rsid w:val="006B0397"/>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222"/>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2BD8"/>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117"/>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2FA"/>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3D0"/>
    <w:rsid w:val="00895D7C"/>
    <w:rsid w:val="00896178"/>
    <w:rsid w:val="008A0EC4"/>
    <w:rsid w:val="008A144A"/>
    <w:rsid w:val="008A20DF"/>
    <w:rsid w:val="008A218C"/>
    <w:rsid w:val="008A4CC1"/>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4A04"/>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39"/>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2A6D"/>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ED5"/>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033"/>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198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498A"/>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3F15"/>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4AA"/>
    <w:rsid w:val="00B95CA8"/>
    <w:rsid w:val="00B96499"/>
    <w:rsid w:val="00B967E4"/>
    <w:rsid w:val="00B96997"/>
    <w:rsid w:val="00BA0DD6"/>
    <w:rsid w:val="00BA1AEB"/>
    <w:rsid w:val="00BA1FA8"/>
    <w:rsid w:val="00BA239D"/>
    <w:rsid w:val="00BA2D83"/>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17E1"/>
    <w:rsid w:val="00BD2CF1"/>
    <w:rsid w:val="00BD2E71"/>
    <w:rsid w:val="00BD2F4B"/>
    <w:rsid w:val="00BD3324"/>
    <w:rsid w:val="00BD390C"/>
    <w:rsid w:val="00BD42FC"/>
    <w:rsid w:val="00BD70A5"/>
    <w:rsid w:val="00BD7284"/>
    <w:rsid w:val="00BE013A"/>
    <w:rsid w:val="00BE16A1"/>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B48"/>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1A"/>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911"/>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B28"/>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132"/>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0F29"/>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014A"/>
    <w:rsid w:val="00D912FD"/>
    <w:rsid w:val="00D91D93"/>
    <w:rsid w:val="00D92400"/>
    <w:rsid w:val="00D928D2"/>
    <w:rsid w:val="00D92D8C"/>
    <w:rsid w:val="00D92E4A"/>
    <w:rsid w:val="00D956BF"/>
    <w:rsid w:val="00D966E7"/>
    <w:rsid w:val="00D972FF"/>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0725"/>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857"/>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0867"/>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D5"/>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57C8"/>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E77"/>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B78A3"/>
    <w:rsid w:val="00FC136C"/>
    <w:rsid w:val="00FC14E7"/>
    <w:rsid w:val="00FC1F33"/>
    <w:rsid w:val="00FC2E38"/>
    <w:rsid w:val="00FC3C24"/>
    <w:rsid w:val="00FC4462"/>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B41"/>
    <w:rsid w:val="00FF0FF8"/>
    <w:rsid w:val="00FF1CB9"/>
    <w:rsid w:val="00FF3D64"/>
    <w:rsid w:val="00FF47DA"/>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0ED2629-E689-416B-9C54-AB621801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4186</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Ritu Singh</cp:lastModifiedBy>
  <cp:revision>12</cp:revision>
  <cp:lastPrinted>2014-02-26T05:26:00Z</cp:lastPrinted>
  <dcterms:created xsi:type="dcterms:W3CDTF">2015-07-02T13:25:00Z</dcterms:created>
  <dcterms:modified xsi:type="dcterms:W3CDTF">2015-07-02T13:51:00Z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