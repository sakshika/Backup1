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Pr="00C74852" w:rsidRDefault="00F04C4D" w:rsidP="008859B4">
      <w:pPr>
        <w:tabs>
          <w:tab w:val="left" w:pos="2160"/>
        </w:tabs>
        <w:spacing w:before="0" w:after="0" w:line="240" w:lineRule="auto"/>
        <w:rPr>
          <w:rFonts w:asciiTheme="minorHAnsi" w:hAnsiTheme="minorHAnsi" w:cstheme="minorHAnsi"/>
          <w:noProof/>
          <w:sz w:val="22"/>
          <w:szCs w:val="22"/>
          <w:lang w:bidi="ar-SA"/>
        </w:rPr>
      </w:pPr>
    </w:p>
    <w:p w:rsidR="00731FB7" w:rsidRPr="00C74852" w:rsidRDefault="00054773" w:rsidP="008859B4">
      <w:pPr>
        <w:tabs>
          <w:tab w:val="left" w:pos="2160"/>
        </w:tabs>
        <w:spacing w:before="0" w:after="0" w:line="240" w:lineRule="auto"/>
        <w:jc w:val="center"/>
        <w:rPr>
          <w:rFonts w:asciiTheme="minorHAnsi" w:hAnsiTheme="minorHAnsi" w:cstheme="minorHAnsi"/>
          <w:noProof/>
          <w:sz w:val="22"/>
          <w:szCs w:val="22"/>
        </w:rPr>
      </w:pPr>
      <w:r w:rsidRPr="00C74852">
        <w:rPr>
          <w:rFonts w:asciiTheme="minorHAnsi" w:hAnsiTheme="minorHAnsi" w:cstheme="minorHAnsi"/>
          <w:noProof/>
          <w:sz w:val="22"/>
          <w:szCs w:val="22"/>
          <w:lang w:bidi="ar-SA"/>
        </w:rPr>
        <w:t xml:space="preserve">  </w:t>
      </w:r>
      <w:r w:rsidR="00BC362B" w:rsidRPr="00C74852">
        <w:rPr>
          <w:rFonts w:asciiTheme="minorHAnsi" w:hAnsiTheme="minorHAnsi" w:cstheme="minorHAnsi"/>
          <w:noProof/>
          <w:sz w:val="22"/>
          <w:szCs w:val="22"/>
          <w:lang w:bidi="ar-SA"/>
        </w:rPr>
        <w:drawing>
          <wp:inline distT="0" distB="0" distL="0" distR="0" wp14:anchorId="6831303B" wp14:editId="42144277">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C74852" w:rsidRDefault="00731FB7" w:rsidP="008859B4">
      <w:pPr>
        <w:tabs>
          <w:tab w:val="left" w:pos="2160"/>
        </w:tabs>
        <w:spacing w:before="0" w:after="0" w:line="240" w:lineRule="auto"/>
        <w:rPr>
          <w:rFonts w:asciiTheme="minorHAnsi" w:hAnsiTheme="minorHAnsi" w:cstheme="minorHAnsi"/>
          <w:b/>
          <w:sz w:val="22"/>
          <w:szCs w:val="22"/>
          <w:lang w:val="en-CA"/>
        </w:rPr>
      </w:pPr>
    </w:p>
    <w:p w:rsidR="00E83370" w:rsidRPr="00C74852" w:rsidRDefault="008A20DF" w:rsidP="008859B4">
      <w:pPr>
        <w:pStyle w:val="Title"/>
        <w:spacing w:before="0" w:after="0" w:line="240" w:lineRule="auto"/>
        <w:jc w:val="center"/>
        <w:rPr>
          <w:rStyle w:val="Emphasis"/>
          <w:rFonts w:asciiTheme="minorHAnsi" w:hAnsiTheme="minorHAnsi" w:cstheme="minorHAnsi"/>
          <w:b/>
          <w:caps/>
          <w:sz w:val="22"/>
          <w:szCs w:val="22"/>
        </w:rPr>
      </w:pPr>
      <w:r w:rsidRPr="00C74852">
        <w:rPr>
          <w:rFonts w:asciiTheme="minorHAnsi" w:hAnsiTheme="minorHAnsi" w:cstheme="minorHAnsi"/>
          <w:b/>
          <w:noProof/>
          <w:color w:val="1F497D"/>
          <w:sz w:val="22"/>
          <w:szCs w:val="22"/>
          <w:lang w:bidi="ar-SA"/>
        </w:rPr>
        <mc:AlternateContent>
          <mc:Choice Requires="wpg">
            <w:drawing>
              <wp:anchor distT="0" distB="0" distL="114300" distR="114300" simplePos="0" relativeHeight="251664384" behindDoc="0" locked="0" layoutInCell="1" allowOverlap="1" wp14:anchorId="1E46B2D0" wp14:editId="19469867">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A0E00"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Git</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A0E00"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Git</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C74852" w:rsidRDefault="000B21C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804E62" w:rsidRPr="00C74852" w:rsidRDefault="00804E62" w:rsidP="008859B4">
      <w:pPr>
        <w:spacing w:before="0" w:after="0" w:line="240" w:lineRule="auto"/>
        <w:rPr>
          <w:rFonts w:asciiTheme="minorHAnsi" w:hAnsiTheme="minorHAnsi" w:cstheme="minorHAnsi"/>
          <w:sz w:val="22"/>
          <w:szCs w:val="22"/>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111970" w:rsidRPr="00C74852" w:rsidRDefault="00111970" w:rsidP="008859B4">
      <w:pPr>
        <w:spacing w:before="0" w:after="0" w:line="240" w:lineRule="auto"/>
        <w:rPr>
          <w:rFonts w:asciiTheme="minorHAnsi" w:hAnsiTheme="minorHAnsi" w:cstheme="minorHAnsi"/>
          <w:sz w:val="22"/>
          <w:szCs w:val="22"/>
        </w:rPr>
      </w:pPr>
    </w:p>
    <w:p w:rsidR="00F04C4D" w:rsidRPr="00C74852" w:rsidRDefault="00F04C4D" w:rsidP="008859B4">
      <w:pPr>
        <w:spacing w:before="0" w:after="0" w:line="240" w:lineRule="auto"/>
        <w:rPr>
          <w:rFonts w:asciiTheme="minorHAnsi" w:hAnsiTheme="minorHAnsi" w:cstheme="minorHAnsi"/>
          <w:sz w:val="22"/>
          <w:szCs w:val="22"/>
        </w:rPr>
      </w:pPr>
    </w:p>
    <w:p w:rsidR="003035A9" w:rsidRPr="00C74852" w:rsidRDefault="003035A9"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157536" w:rsidRPr="00C74852" w:rsidRDefault="00111970" w:rsidP="004E4D9C">
      <w:pPr>
        <w:pStyle w:val="Heading1"/>
        <w:numPr>
          <w:ilvl w:val="0"/>
          <w:numId w:val="0"/>
        </w:numPr>
        <w:tabs>
          <w:tab w:val="left" w:pos="10260"/>
        </w:tabs>
        <w:spacing w:before="0" w:line="240" w:lineRule="auto"/>
        <w:contextualSpacing/>
        <w:jc w:val="center"/>
        <w:rPr>
          <w:rFonts w:asciiTheme="minorHAnsi" w:hAnsiTheme="minorHAnsi" w:cstheme="minorHAnsi"/>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C74852">
        <w:rPr>
          <w:rFonts w:asciiTheme="minorHAnsi" w:hAnsiTheme="minorHAnsi" w:cstheme="minorHAnsi"/>
          <w:color w:val="FFFFFF" w:themeColor="background1"/>
        </w:rPr>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C74852">
        <w:rPr>
          <w:rFonts w:asciiTheme="minorHAnsi" w:hAnsiTheme="minorHAnsi" w:cstheme="minorHAnsi"/>
          <w:color w:val="auto"/>
        </w:rPr>
        <w:fldChar w:fldCharType="begin"/>
      </w:r>
      <w:r w:rsidR="00A84022" w:rsidRPr="00C74852">
        <w:rPr>
          <w:rFonts w:asciiTheme="minorHAnsi" w:hAnsiTheme="minorHAnsi" w:cstheme="minorHAnsi"/>
          <w:color w:val="auto"/>
        </w:rPr>
        <w:instrText xml:space="preserve"> TOC \o "1-3" \h \z \u </w:instrText>
      </w:r>
      <w:r w:rsidR="00A84022" w:rsidRPr="00C74852">
        <w:rPr>
          <w:rFonts w:asciiTheme="minorHAnsi" w:hAnsiTheme="minorHAnsi" w:cstheme="minorHAnsi"/>
          <w:color w:val="auto"/>
        </w:rPr>
        <w:fldChar w:fldCharType="separate"/>
      </w:r>
    </w:p>
    <w:p w:rsidR="00157536" w:rsidRPr="00C74852" w:rsidRDefault="004E4D9C">
      <w:pPr>
        <w:pStyle w:val="TOC1"/>
        <w:rPr>
          <w:rFonts w:eastAsiaTheme="minorEastAsia"/>
          <w:b w:val="0"/>
          <w:caps w:val="0"/>
          <w:lang w:bidi="ar-SA"/>
        </w:rPr>
      </w:pPr>
      <w:r w:rsidRPr="00C74852">
        <w:t>1.    INTRODUCTION……………………………………………………………………………………………………………………………1</w:t>
      </w:r>
    </w:p>
    <w:p w:rsidR="00157536" w:rsidRPr="00C74852" w:rsidRDefault="00471400">
      <w:pPr>
        <w:pStyle w:val="TOC1"/>
        <w:rPr>
          <w:rFonts w:eastAsiaTheme="minorEastAsia"/>
          <w:b w:val="0"/>
          <w:caps w:val="0"/>
          <w:lang w:bidi="ar-SA"/>
        </w:rPr>
      </w:pPr>
      <w:r>
        <w:t>2.     BEST PRACTICE S OF GIT</w:t>
      </w:r>
      <w:r w:rsidR="004E4D9C" w:rsidRPr="00C74852">
        <w:t>…………………………………………………………………………………………………………..2</w:t>
      </w:r>
    </w:p>
    <w:p w:rsidR="00300813" w:rsidRPr="00C74852" w:rsidRDefault="00A84022" w:rsidP="00A84022">
      <w:pPr>
        <w:pStyle w:val="Heading1"/>
        <w:numPr>
          <w:ilvl w:val="0"/>
          <w:numId w:val="0"/>
        </w:numPr>
        <w:tabs>
          <w:tab w:val="left" w:pos="10260"/>
        </w:tabs>
        <w:spacing w:before="0" w:line="240" w:lineRule="auto"/>
        <w:contextualSpacing/>
        <w:jc w:val="center"/>
        <w:rPr>
          <w:rFonts w:asciiTheme="minorHAnsi" w:hAnsiTheme="minorHAnsi" w:cstheme="minorHAnsi"/>
          <w:noProof/>
        </w:rPr>
      </w:pPr>
      <w:r w:rsidRPr="00C74852">
        <w:rPr>
          <w:rFonts w:asciiTheme="minorHAnsi" w:hAnsiTheme="minorHAnsi" w:cstheme="minorHAnsi"/>
          <w:color w:val="auto"/>
        </w:rPr>
        <w:fldChar w:fldCharType="end"/>
      </w:r>
      <w:r w:rsidR="00300813" w:rsidRPr="00C74852">
        <w:rPr>
          <w:rFonts w:asciiTheme="minorHAnsi" w:hAnsiTheme="minorHAnsi" w:cstheme="minorHAnsi"/>
          <w:color w:val="FFFFFF" w:themeColor="background1"/>
        </w:rPr>
        <w:t xml:space="preserve"> </w:t>
      </w:r>
      <w:r w:rsidR="00300813" w:rsidRPr="00C74852">
        <w:rPr>
          <w:rFonts w:asciiTheme="minorHAnsi" w:hAnsiTheme="minorHAnsi" w:cstheme="minorHAnsi"/>
          <w:color w:val="auto"/>
        </w:rPr>
        <w:fldChar w:fldCharType="begin"/>
      </w:r>
      <w:r w:rsidR="00300813" w:rsidRPr="00C74852">
        <w:rPr>
          <w:rFonts w:asciiTheme="minorHAnsi" w:hAnsiTheme="minorHAnsi" w:cstheme="minorHAnsi"/>
          <w:color w:val="auto"/>
        </w:rPr>
        <w:instrText xml:space="preserve"> TOC \o "1-2" \h \z \u </w:instrText>
      </w:r>
      <w:r w:rsidR="00300813" w:rsidRPr="00C74852">
        <w:rPr>
          <w:rFonts w:asciiTheme="minorHAnsi" w:hAnsiTheme="minorHAnsi" w:cstheme="minorHAnsi"/>
          <w:color w:val="auto"/>
        </w:rPr>
        <w:fldChar w:fldCharType="separate"/>
      </w:r>
    </w:p>
    <w:p w:rsidR="00111970" w:rsidRPr="00C74852" w:rsidRDefault="00300813" w:rsidP="00D24017">
      <w:pPr>
        <w:pStyle w:val="TOC1"/>
      </w:pPr>
      <w:r w:rsidRPr="00C74852">
        <w:fldChar w:fldCharType="end"/>
      </w:r>
    </w:p>
    <w:p w:rsidR="00111970" w:rsidRPr="00C74852" w:rsidRDefault="00111970" w:rsidP="008859B4">
      <w:pPr>
        <w:spacing w:before="0" w:after="0" w:line="240" w:lineRule="auto"/>
        <w:contextualSpacing/>
        <w:rPr>
          <w:rFonts w:asciiTheme="minorHAnsi" w:hAnsiTheme="minorHAnsi" w:cstheme="minorHAnsi"/>
          <w:b/>
          <w:bCs/>
          <w:caps/>
          <w:spacing w:val="15"/>
          <w:sz w:val="22"/>
          <w:szCs w:val="22"/>
        </w:rPr>
      </w:pPr>
      <w:r w:rsidRPr="00C74852">
        <w:rPr>
          <w:rFonts w:asciiTheme="minorHAnsi" w:hAnsiTheme="minorHAnsi" w:cstheme="minorHAnsi"/>
          <w:sz w:val="22"/>
          <w:szCs w:val="22"/>
        </w:rPr>
        <w:br w:type="page"/>
      </w:r>
    </w:p>
    <w:p w:rsidR="00294F66" w:rsidRPr="00C74852" w:rsidRDefault="00C16AE5" w:rsidP="00191723">
      <w:pPr>
        <w:pStyle w:val="Heading1"/>
        <w:spacing w:before="0" w:line="240" w:lineRule="auto"/>
        <w:rPr>
          <w:rFonts w:asciiTheme="minorHAnsi" w:hAnsiTheme="minorHAnsi" w:cstheme="minorHAnsi"/>
        </w:rPr>
      </w:pPr>
      <w:bookmarkStart w:id="67" w:name="_Toc423524655"/>
      <w:r w:rsidRPr="00C74852">
        <w:rPr>
          <w:rFonts w:asciiTheme="minorHAnsi" w:hAnsiTheme="minorHAnsi" w:cstheme="minorHAnsi"/>
        </w:rPr>
        <w:lastRenderedPageBreak/>
        <w:t>Introduction</w:t>
      </w:r>
      <w:bookmarkEnd w:id="63"/>
      <w:bookmarkEnd w:id="67"/>
    </w:p>
    <w:p w:rsidR="008C1C32" w:rsidRPr="00C74852" w:rsidRDefault="000C1349" w:rsidP="001414E5">
      <w:pPr>
        <w:ind w:firstLine="720"/>
        <w:rPr>
          <w:rFonts w:asciiTheme="minorHAnsi" w:hAnsiTheme="minorHAnsi" w:cstheme="minorHAnsi"/>
          <w:color w:val="262626" w:themeColor="text1" w:themeTint="D9"/>
          <w:sz w:val="22"/>
          <w:szCs w:val="22"/>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r>
        <w:rPr>
          <w:rFonts w:asciiTheme="minorHAnsi" w:hAnsiTheme="minorHAnsi" w:cstheme="minorHAnsi"/>
          <w:color w:val="262626" w:themeColor="text1" w:themeTint="D9"/>
          <w:sz w:val="22"/>
          <w:szCs w:val="22"/>
        </w:rPr>
        <w:t>GIT is distributed version control system</w:t>
      </w:r>
      <w:r w:rsidR="0013443D">
        <w:rPr>
          <w:rFonts w:asciiTheme="minorHAnsi" w:hAnsiTheme="minorHAnsi" w:cstheme="minorHAnsi"/>
          <w:color w:val="262626" w:themeColor="text1" w:themeTint="D9"/>
          <w:sz w:val="22"/>
          <w:szCs w:val="22"/>
        </w:rPr>
        <w:t xml:space="preserve"> (DVCS) </w:t>
      </w:r>
      <w:r>
        <w:rPr>
          <w:rFonts w:asciiTheme="minorHAnsi" w:hAnsiTheme="minorHAnsi" w:cstheme="minorHAnsi"/>
          <w:color w:val="262626" w:themeColor="text1" w:themeTint="D9"/>
          <w:sz w:val="22"/>
          <w:szCs w:val="22"/>
        </w:rPr>
        <w:t xml:space="preserve">. </w:t>
      </w:r>
      <w:r w:rsidR="00D2658E">
        <w:rPr>
          <w:rFonts w:asciiTheme="minorHAnsi" w:hAnsiTheme="minorHAnsi" w:cstheme="minorHAnsi"/>
          <w:color w:val="262626" w:themeColor="text1" w:themeTint="D9"/>
          <w:sz w:val="22"/>
          <w:szCs w:val="22"/>
        </w:rPr>
        <w:t xml:space="preserve">This document </w:t>
      </w:r>
      <w:r w:rsidR="00972302">
        <w:rPr>
          <w:rFonts w:asciiTheme="minorHAnsi" w:hAnsiTheme="minorHAnsi" w:cstheme="minorHAnsi"/>
          <w:color w:val="262626" w:themeColor="text1" w:themeTint="D9"/>
          <w:sz w:val="22"/>
          <w:szCs w:val="22"/>
        </w:rPr>
        <w:t>provides Best Practices of GIT</w:t>
      </w:r>
      <w:r w:rsidR="00E81DF2">
        <w:rPr>
          <w:rFonts w:asciiTheme="minorHAnsi" w:hAnsiTheme="minorHAnsi" w:cstheme="minorHAnsi"/>
          <w:color w:val="262626" w:themeColor="text1" w:themeTint="D9"/>
          <w:sz w:val="22"/>
          <w:szCs w:val="22"/>
        </w:rPr>
        <w:t xml:space="preserve"> </w:t>
      </w:r>
      <w:r w:rsidR="00D2658E">
        <w:rPr>
          <w:rFonts w:asciiTheme="minorHAnsi" w:hAnsiTheme="minorHAnsi" w:cstheme="minorHAnsi"/>
          <w:color w:val="262626" w:themeColor="text1" w:themeTint="D9"/>
          <w:sz w:val="22"/>
          <w:szCs w:val="22"/>
        </w:rPr>
        <w:t>.</w:t>
      </w:r>
    </w:p>
    <w:p w:rsidR="00210CE2" w:rsidRPr="00C74852" w:rsidRDefault="00210CE2" w:rsidP="000B3F57">
      <w:pPr>
        <w:autoSpaceDE w:val="0"/>
        <w:autoSpaceDN w:val="0"/>
        <w:adjustRightInd w:val="0"/>
        <w:spacing w:before="0" w:after="0" w:line="240" w:lineRule="auto"/>
        <w:jc w:val="center"/>
        <w:rPr>
          <w:rFonts w:asciiTheme="minorHAnsi" w:hAnsiTheme="minorHAnsi" w:cstheme="minorHAnsi"/>
          <w:noProof/>
          <w:sz w:val="22"/>
          <w:szCs w:val="22"/>
          <w:lang w:bidi="ar-SA"/>
        </w:rPr>
      </w:pPr>
    </w:p>
    <w:p w:rsidR="00210CE2" w:rsidRPr="00C74852" w:rsidRDefault="00210CE2" w:rsidP="000B3F57">
      <w:pPr>
        <w:autoSpaceDE w:val="0"/>
        <w:autoSpaceDN w:val="0"/>
        <w:adjustRightInd w:val="0"/>
        <w:spacing w:before="0" w:after="0" w:line="240" w:lineRule="auto"/>
        <w:jc w:val="center"/>
        <w:rPr>
          <w:rFonts w:asciiTheme="minorHAnsi" w:hAnsiTheme="minorHAnsi" w:cstheme="minorHAnsi"/>
          <w:color w:val="000000"/>
          <w:sz w:val="22"/>
          <w:szCs w:val="22"/>
        </w:rPr>
      </w:pPr>
    </w:p>
    <w:p w:rsidR="000B3F57" w:rsidRPr="00C74852" w:rsidRDefault="00471400"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BEST PRACTICES OF GIT</w:t>
      </w:r>
    </w:p>
    <w:p w:rsidR="00D617F6" w:rsidRPr="00C74852"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DA113D" w:rsidRPr="00C74852" w:rsidRDefault="00DA113D" w:rsidP="00D617F6">
      <w:pPr>
        <w:autoSpaceDE w:val="0"/>
        <w:autoSpaceDN w:val="0"/>
        <w:adjustRightInd w:val="0"/>
        <w:spacing w:before="0" w:after="0" w:line="240" w:lineRule="auto"/>
        <w:jc w:val="both"/>
        <w:rPr>
          <w:rFonts w:asciiTheme="minorHAnsi" w:hAnsiTheme="minorHAnsi" w:cstheme="minorHAnsi"/>
          <w:bCs/>
          <w:color w:val="000000"/>
          <w:sz w:val="22"/>
          <w:szCs w:val="22"/>
        </w:rPr>
      </w:pPr>
      <w:r w:rsidRPr="00C74852">
        <w:rPr>
          <w:rFonts w:asciiTheme="minorHAnsi" w:hAnsiTheme="minorHAnsi" w:cstheme="minorHAnsi"/>
          <w:bCs/>
          <w:color w:val="000000"/>
          <w:sz w:val="22"/>
          <w:szCs w:val="22"/>
        </w:rPr>
        <w:t>Following are the guidelines for developers:</w:t>
      </w:r>
    </w:p>
    <w:p w:rsidR="008953D0" w:rsidRPr="00C74852" w:rsidRDefault="008953D0" w:rsidP="00D617F6">
      <w:pPr>
        <w:autoSpaceDE w:val="0"/>
        <w:autoSpaceDN w:val="0"/>
        <w:adjustRightInd w:val="0"/>
        <w:spacing w:before="0" w:after="0" w:line="240" w:lineRule="auto"/>
        <w:jc w:val="both"/>
        <w:rPr>
          <w:rFonts w:asciiTheme="minorHAnsi" w:hAnsiTheme="minorHAnsi" w:cstheme="minorHAnsi"/>
          <w:bCs/>
          <w:color w:val="000000"/>
          <w:sz w:val="22"/>
          <w:szCs w:val="22"/>
        </w:rPr>
      </w:pPr>
    </w:p>
    <w:p w:rsidR="00EC7ACC" w:rsidRDefault="00BA11E2" w:rsidP="00513361">
      <w:pPr>
        <w:pStyle w:val="ListParagraph"/>
        <w:numPr>
          <w:ilvl w:val="0"/>
          <w:numId w:val="9"/>
        </w:numPr>
        <w:spacing w:before="0" w:after="0"/>
        <w:rPr>
          <w:rFonts w:asciiTheme="minorHAnsi" w:hAnsiTheme="minorHAnsi" w:cstheme="minorHAnsi"/>
          <w:b/>
          <w:bCs/>
          <w:color w:val="535353"/>
          <w:sz w:val="22"/>
          <w:szCs w:val="22"/>
          <w:shd w:val="clear" w:color="auto" w:fill="FFFFFF"/>
        </w:rPr>
      </w:pPr>
      <w:r>
        <w:rPr>
          <w:rFonts w:asciiTheme="minorHAnsi" w:hAnsiTheme="minorHAnsi" w:cstheme="minorHAnsi"/>
          <w:b/>
          <w:bCs/>
          <w:color w:val="535353"/>
          <w:sz w:val="22"/>
          <w:szCs w:val="22"/>
          <w:shd w:val="clear" w:color="auto" w:fill="FFFFFF"/>
        </w:rPr>
        <w:t>Branching</w:t>
      </w:r>
      <w:r w:rsidR="002762B0" w:rsidRPr="00C74852">
        <w:rPr>
          <w:rFonts w:asciiTheme="minorHAnsi" w:hAnsiTheme="minorHAnsi" w:cstheme="minorHAnsi"/>
          <w:b/>
          <w:bCs/>
          <w:color w:val="535353"/>
          <w:sz w:val="22"/>
          <w:szCs w:val="22"/>
          <w:shd w:val="clear" w:color="auto" w:fill="FFFFFF"/>
        </w:rPr>
        <w:t xml:space="preserve"> :</w:t>
      </w:r>
    </w:p>
    <w:p w:rsidR="00C005E6" w:rsidRPr="00672E69" w:rsidRDefault="00672E69" w:rsidP="00513361">
      <w:pPr>
        <w:pStyle w:val="ListParagraph"/>
        <w:spacing w:before="0" w:after="0"/>
        <w:ind w:left="360"/>
        <w:rPr>
          <w:rFonts w:asciiTheme="minorHAnsi" w:hAnsiTheme="minorHAnsi" w:cstheme="minorHAnsi"/>
          <w:bCs/>
          <w:color w:val="FF0000"/>
          <w:sz w:val="22"/>
          <w:szCs w:val="22"/>
          <w:shd w:val="clear" w:color="auto" w:fill="FFFFFF"/>
        </w:rPr>
      </w:pPr>
      <w:r>
        <w:rPr>
          <w:rFonts w:asciiTheme="minorHAnsi" w:hAnsiTheme="minorHAnsi" w:cstheme="minorHAnsi"/>
          <w:bCs/>
          <w:sz w:val="22"/>
          <w:szCs w:val="22"/>
          <w:shd w:val="clear" w:color="auto" w:fill="FFFFFF"/>
        </w:rPr>
        <w:t xml:space="preserve">While creating a new branch, use proper conventions. Name of the branch should be proper and meaningful because it encloses </w:t>
      </w:r>
      <w:r w:rsidRPr="00BE5228">
        <w:rPr>
          <w:rFonts w:asciiTheme="minorHAnsi" w:hAnsiTheme="minorHAnsi" w:cstheme="minorHAnsi"/>
          <w:bCs/>
          <w:color w:val="000000" w:themeColor="text1"/>
          <w:sz w:val="22"/>
          <w:szCs w:val="22"/>
          <w:shd w:val="clear" w:color="auto" w:fill="FFFFFF"/>
        </w:rPr>
        <w:t>all metadata about the branch.</w:t>
      </w:r>
    </w:p>
    <w:tbl>
      <w:tblPr>
        <w:tblW w:w="16921" w:type="dxa"/>
        <w:shd w:val="clear" w:color="auto" w:fill="FFFFFF"/>
        <w:tblCellMar>
          <w:left w:w="0" w:type="dxa"/>
          <w:right w:w="0" w:type="dxa"/>
        </w:tblCellMar>
        <w:tblLook w:val="04A0" w:firstRow="1" w:lastRow="0" w:firstColumn="1" w:lastColumn="0" w:noHBand="0" w:noVBand="1"/>
      </w:tblPr>
      <w:tblGrid>
        <w:gridCol w:w="388"/>
        <w:gridCol w:w="10"/>
        <w:gridCol w:w="10"/>
        <w:gridCol w:w="16513"/>
      </w:tblGrid>
      <w:tr w:rsidR="00997EE4" w:rsidRPr="00997EE4" w:rsidTr="00513361">
        <w:trPr>
          <w:gridAfter w:val="2"/>
        </w:trPr>
        <w:tc>
          <w:tcPr>
            <w:tcW w:w="0" w:type="auto"/>
            <w:tcBorders>
              <w:top w:val="nil"/>
              <w:left w:val="nil"/>
              <w:bottom w:val="nil"/>
              <w:right w:val="nil"/>
            </w:tcBorders>
            <w:shd w:val="clear" w:color="auto" w:fill="FFFFFF"/>
            <w:tcMar>
              <w:top w:w="0" w:type="dxa"/>
              <w:left w:w="0" w:type="dxa"/>
              <w:bottom w:w="0" w:type="dxa"/>
              <w:right w:w="225" w:type="dxa"/>
            </w:tcMar>
          </w:tcPr>
          <w:p w:rsidR="00997EE4" w:rsidRPr="00997EE4" w:rsidRDefault="00997EE4" w:rsidP="00513361">
            <w:pPr>
              <w:spacing w:before="0" w:after="0" w:line="253" w:lineRule="atLeast"/>
              <w:jc w:val="center"/>
              <w:rPr>
                <w:rFonts w:asciiTheme="minorHAnsi" w:hAnsiTheme="minorHAnsi" w:cstheme="minorHAnsi"/>
                <w:color w:val="222222"/>
                <w:sz w:val="22"/>
                <w:szCs w:val="22"/>
                <w:lang w:bidi="ar-SA"/>
              </w:rPr>
            </w:pPr>
          </w:p>
        </w:tc>
        <w:tc>
          <w:tcPr>
            <w:tcW w:w="0" w:type="auto"/>
            <w:tcBorders>
              <w:top w:val="nil"/>
              <w:left w:val="nil"/>
              <w:bottom w:val="nil"/>
              <w:right w:val="nil"/>
            </w:tcBorders>
            <w:shd w:val="clear" w:color="auto" w:fill="FFFFFF"/>
          </w:tcPr>
          <w:p w:rsidR="00997EE4" w:rsidRPr="00997EE4" w:rsidRDefault="00997EE4" w:rsidP="00513361">
            <w:pPr>
              <w:numPr>
                <w:ilvl w:val="0"/>
                <w:numId w:val="37"/>
              </w:numPr>
              <w:spacing w:before="0" w:after="0" w:line="240" w:lineRule="auto"/>
              <w:ind w:left="450"/>
              <w:rPr>
                <w:rFonts w:asciiTheme="minorHAnsi" w:hAnsiTheme="minorHAnsi" w:cstheme="minorHAnsi"/>
                <w:color w:val="222222"/>
                <w:sz w:val="22"/>
                <w:szCs w:val="22"/>
                <w:lang w:bidi="ar-SA"/>
              </w:rPr>
            </w:pPr>
          </w:p>
        </w:tc>
      </w:tr>
      <w:tr w:rsidR="00997EE4" w:rsidRPr="00513361" w:rsidTr="00513361">
        <w:trPr>
          <w:gridAfter w:val="2"/>
        </w:trPr>
        <w:tc>
          <w:tcPr>
            <w:tcW w:w="0" w:type="auto"/>
            <w:tcBorders>
              <w:top w:val="nil"/>
              <w:left w:val="nil"/>
              <w:bottom w:val="nil"/>
              <w:right w:val="nil"/>
            </w:tcBorders>
            <w:shd w:val="clear" w:color="auto" w:fill="FFFFFF"/>
            <w:tcMar>
              <w:top w:w="0" w:type="dxa"/>
              <w:left w:w="0" w:type="dxa"/>
              <w:bottom w:w="0" w:type="dxa"/>
              <w:right w:w="225" w:type="dxa"/>
            </w:tcMar>
          </w:tcPr>
          <w:p w:rsidR="00997EE4" w:rsidRPr="00513361" w:rsidRDefault="00997EE4" w:rsidP="00513361">
            <w:pPr>
              <w:spacing w:before="0" w:after="0" w:line="253" w:lineRule="atLeast"/>
              <w:jc w:val="center"/>
              <w:rPr>
                <w:rFonts w:asciiTheme="minorHAnsi" w:hAnsiTheme="minorHAnsi" w:cstheme="minorHAnsi"/>
                <w:color w:val="222222"/>
                <w:sz w:val="22"/>
                <w:szCs w:val="22"/>
                <w:lang w:bidi="ar-SA"/>
              </w:rPr>
            </w:pPr>
          </w:p>
        </w:tc>
        <w:tc>
          <w:tcPr>
            <w:tcW w:w="0" w:type="auto"/>
            <w:tcBorders>
              <w:top w:val="nil"/>
              <w:left w:val="nil"/>
              <w:bottom w:val="nil"/>
              <w:right w:val="nil"/>
            </w:tcBorders>
            <w:shd w:val="clear" w:color="auto" w:fill="FFFFFF"/>
          </w:tcPr>
          <w:p w:rsidR="00997EE4" w:rsidRPr="00513361" w:rsidRDefault="00997EE4" w:rsidP="00513361">
            <w:pPr>
              <w:spacing w:before="0" w:after="0" w:line="240" w:lineRule="auto"/>
              <w:rPr>
                <w:rFonts w:asciiTheme="minorHAnsi" w:hAnsiTheme="minorHAnsi" w:cstheme="minorHAnsi"/>
                <w:color w:val="222222"/>
                <w:sz w:val="22"/>
                <w:szCs w:val="22"/>
                <w:lang w:bidi="ar-SA"/>
              </w:rPr>
            </w:pPr>
          </w:p>
        </w:tc>
      </w:tr>
      <w:tr w:rsidR="00513361" w:rsidRPr="00997EE4" w:rsidTr="00513361">
        <w:tc>
          <w:tcPr>
            <w:tcW w:w="0" w:type="auto"/>
            <w:tcBorders>
              <w:top w:val="nil"/>
              <w:left w:val="nil"/>
              <w:bottom w:val="nil"/>
              <w:right w:val="nil"/>
            </w:tcBorders>
            <w:shd w:val="clear" w:color="auto" w:fill="FFFFFF"/>
            <w:tcMar>
              <w:top w:w="0" w:type="dxa"/>
              <w:left w:w="0" w:type="dxa"/>
              <w:bottom w:w="0" w:type="dxa"/>
              <w:right w:w="225" w:type="dxa"/>
            </w:tcMar>
          </w:tcPr>
          <w:p w:rsidR="00513361" w:rsidRPr="00513361" w:rsidRDefault="00513361" w:rsidP="00513361">
            <w:pPr>
              <w:spacing w:before="0" w:after="0" w:line="253" w:lineRule="atLeast"/>
              <w:jc w:val="center"/>
              <w:rPr>
                <w:rFonts w:asciiTheme="minorHAnsi" w:hAnsiTheme="minorHAnsi" w:cstheme="minorHAnsi"/>
                <w:color w:val="222222"/>
                <w:sz w:val="22"/>
                <w:szCs w:val="22"/>
                <w:lang w:bidi="ar-SA"/>
              </w:rPr>
            </w:pPr>
          </w:p>
        </w:tc>
        <w:tc>
          <w:tcPr>
            <w:tcW w:w="0" w:type="auto"/>
            <w:tcBorders>
              <w:top w:val="nil"/>
              <w:left w:val="nil"/>
              <w:bottom w:val="nil"/>
              <w:right w:val="nil"/>
            </w:tcBorders>
            <w:shd w:val="clear" w:color="auto" w:fill="FFFFFF"/>
          </w:tcPr>
          <w:p w:rsidR="00513361" w:rsidRPr="00513361" w:rsidRDefault="00513361" w:rsidP="00513361">
            <w:pPr>
              <w:spacing w:before="0" w:after="0" w:line="240" w:lineRule="auto"/>
              <w:rPr>
                <w:rFonts w:asciiTheme="minorHAnsi" w:hAnsiTheme="minorHAnsi" w:cstheme="minorHAnsi"/>
                <w:color w:val="222222"/>
                <w:sz w:val="22"/>
                <w:szCs w:val="22"/>
                <w:lang w:bidi="ar-SA"/>
              </w:rPr>
            </w:pPr>
          </w:p>
        </w:tc>
        <w:tc>
          <w:tcPr>
            <w:tcW w:w="0" w:type="auto"/>
          </w:tcPr>
          <w:p w:rsidR="00513361" w:rsidRPr="00513361" w:rsidRDefault="00513361" w:rsidP="00513361">
            <w:pPr>
              <w:spacing w:after="0" w:line="253" w:lineRule="atLeast"/>
              <w:jc w:val="center"/>
              <w:rPr>
                <w:rFonts w:asciiTheme="minorHAnsi" w:hAnsiTheme="minorHAnsi" w:cstheme="minorHAnsi"/>
                <w:color w:val="222222"/>
                <w:sz w:val="22"/>
                <w:szCs w:val="22"/>
              </w:rPr>
            </w:pPr>
            <w:r w:rsidRPr="00513361">
              <w:rPr>
                <w:rFonts w:asciiTheme="minorHAnsi" w:hAnsiTheme="minorHAnsi" w:cstheme="minorHAnsi"/>
                <w:color w:val="222222"/>
                <w:sz w:val="22"/>
                <w:szCs w:val="22"/>
              </w:rPr>
              <w:br/>
            </w:r>
          </w:p>
        </w:tc>
        <w:tc>
          <w:tcPr>
            <w:tcW w:w="0" w:type="auto"/>
          </w:tcPr>
          <w:p w:rsidR="00513361" w:rsidRDefault="00513361" w:rsidP="00513361">
            <w:pPr>
              <w:pStyle w:val="NormalWeb"/>
              <w:spacing w:before="0" w:beforeAutospacing="0" w:after="0" w:afterAutospacing="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 xml:space="preserve">Here are some </w:t>
            </w:r>
            <w:r w:rsidR="007002F6">
              <w:rPr>
                <w:rFonts w:asciiTheme="minorHAnsi" w:hAnsiTheme="minorHAnsi" w:cstheme="minorHAnsi"/>
                <w:color w:val="222222"/>
                <w:sz w:val="22"/>
                <w:szCs w:val="22"/>
              </w:rPr>
              <w:t>branch naming conventions :</w:t>
            </w:r>
          </w:p>
          <w:p w:rsidR="007002F6" w:rsidRPr="00513361" w:rsidRDefault="007002F6" w:rsidP="00513361">
            <w:pPr>
              <w:pStyle w:val="NormalWeb"/>
              <w:spacing w:before="0" w:beforeAutospacing="0" w:after="0" w:afterAutospacing="0"/>
              <w:divId w:val="650602700"/>
              <w:rPr>
                <w:rFonts w:asciiTheme="minorHAnsi" w:hAnsiTheme="minorHAnsi" w:cstheme="minorHAnsi"/>
                <w:color w:val="222222"/>
                <w:sz w:val="22"/>
                <w:szCs w:val="22"/>
              </w:rPr>
            </w:pP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Use grouping tokens (words) at the beginning of your branch names.</w:t>
            </w: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Define and use short lead tokens to differentiate branches in a way that is meaningful to your workflow.</w:t>
            </w: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Use slashes to separate parts of your branch names.</w:t>
            </w: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Do not use bare numbers as leading parts.</w:t>
            </w:r>
          </w:p>
          <w:p w:rsidR="00513361" w:rsidRPr="00513361" w:rsidRDefault="00513361" w:rsidP="00513361">
            <w:pPr>
              <w:numPr>
                <w:ilvl w:val="0"/>
                <w:numId w:val="38"/>
              </w:numPr>
              <w:spacing w:before="0" w:after="0" w:line="240" w:lineRule="auto"/>
              <w:ind w:left="450"/>
              <w:divId w:val="650602700"/>
              <w:rPr>
                <w:rFonts w:asciiTheme="minorHAnsi" w:hAnsiTheme="minorHAnsi" w:cstheme="minorHAnsi"/>
                <w:color w:val="222222"/>
                <w:sz w:val="22"/>
                <w:szCs w:val="22"/>
              </w:rPr>
            </w:pPr>
            <w:r w:rsidRPr="00513361">
              <w:rPr>
                <w:rFonts w:asciiTheme="minorHAnsi" w:hAnsiTheme="minorHAnsi" w:cstheme="minorHAnsi"/>
                <w:color w:val="222222"/>
                <w:sz w:val="22"/>
                <w:szCs w:val="22"/>
              </w:rPr>
              <w:t>Avoid long descriptive names for long-lived branches.</w:t>
            </w:r>
          </w:p>
        </w:tc>
      </w:tr>
    </w:tbl>
    <w:p w:rsidR="00672E69" w:rsidRPr="00997EE4" w:rsidRDefault="00672E69" w:rsidP="00C005E6">
      <w:pPr>
        <w:pStyle w:val="ListParagraph"/>
        <w:spacing w:before="0"/>
        <w:rPr>
          <w:rFonts w:asciiTheme="minorHAnsi" w:hAnsiTheme="minorHAnsi" w:cstheme="minorHAnsi"/>
          <w:bCs/>
          <w:sz w:val="22"/>
          <w:szCs w:val="22"/>
          <w:shd w:val="clear" w:color="auto" w:fill="FFFFFF"/>
        </w:rPr>
      </w:pPr>
    </w:p>
    <w:p w:rsidR="00C005E6" w:rsidRPr="00CF74E9" w:rsidRDefault="00C005E6" w:rsidP="00C005E6">
      <w:pPr>
        <w:pStyle w:val="ListParagraph"/>
        <w:spacing w:before="0"/>
        <w:rPr>
          <w:rFonts w:asciiTheme="minorHAnsi" w:hAnsiTheme="minorHAnsi" w:cstheme="minorHAnsi"/>
          <w:bCs/>
          <w:sz w:val="22"/>
          <w:szCs w:val="22"/>
          <w:shd w:val="clear" w:color="auto" w:fill="FFFFFF"/>
        </w:rPr>
      </w:pPr>
      <w:r w:rsidRPr="00CF74E9">
        <w:rPr>
          <w:rFonts w:asciiTheme="minorHAnsi" w:hAnsiTheme="minorHAnsi" w:cstheme="minorHAnsi"/>
          <w:bCs/>
          <w:sz w:val="22"/>
          <w:szCs w:val="22"/>
          <w:shd w:val="clear" w:color="auto" w:fill="FFFFFF"/>
        </w:rPr>
        <w:t>There are four types of branches :</w:t>
      </w:r>
    </w:p>
    <w:p w:rsidR="00C005E6" w:rsidRPr="00CF74E9" w:rsidRDefault="00C005E6" w:rsidP="00C005E6">
      <w:pPr>
        <w:pStyle w:val="ListParagraph"/>
        <w:numPr>
          <w:ilvl w:val="0"/>
          <w:numId w:val="30"/>
        </w:numPr>
        <w:spacing w:before="0"/>
        <w:rPr>
          <w:rFonts w:asciiTheme="minorHAnsi" w:hAnsiTheme="minorHAnsi" w:cstheme="minorHAnsi"/>
          <w:bCs/>
          <w:sz w:val="22"/>
          <w:szCs w:val="22"/>
          <w:shd w:val="clear" w:color="auto" w:fill="FFFFFF"/>
        </w:rPr>
      </w:pPr>
      <w:r w:rsidRPr="00CF74E9">
        <w:rPr>
          <w:rFonts w:asciiTheme="minorHAnsi" w:hAnsiTheme="minorHAnsi" w:cstheme="minorHAnsi"/>
          <w:bCs/>
          <w:sz w:val="22"/>
          <w:szCs w:val="22"/>
          <w:shd w:val="clear" w:color="auto" w:fill="FFFFFF"/>
        </w:rPr>
        <w:t>Master</w:t>
      </w:r>
    </w:p>
    <w:p w:rsidR="00C005E6" w:rsidRPr="00CF74E9" w:rsidRDefault="00C005E6" w:rsidP="00C005E6">
      <w:pPr>
        <w:pStyle w:val="ListParagraph"/>
        <w:numPr>
          <w:ilvl w:val="0"/>
          <w:numId w:val="30"/>
        </w:numPr>
        <w:spacing w:before="0"/>
        <w:rPr>
          <w:rFonts w:asciiTheme="minorHAnsi" w:hAnsiTheme="minorHAnsi" w:cstheme="minorHAnsi"/>
          <w:bCs/>
          <w:sz w:val="22"/>
          <w:szCs w:val="22"/>
          <w:shd w:val="clear" w:color="auto" w:fill="FFFFFF"/>
        </w:rPr>
      </w:pPr>
      <w:r w:rsidRPr="00CF74E9">
        <w:rPr>
          <w:rFonts w:asciiTheme="minorHAnsi" w:hAnsiTheme="minorHAnsi" w:cstheme="minorHAnsi"/>
          <w:bCs/>
          <w:sz w:val="22"/>
          <w:szCs w:val="22"/>
          <w:shd w:val="clear" w:color="auto" w:fill="FFFFFF"/>
        </w:rPr>
        <w:t>Release</w:t>
      </w:r>
    </w:p>
    <w:p w:rsidR="00C005E6" w:rsidRPr="00CF74E9" w:rsidRDefault="00674FBF" w:rsidP="00C005E6">
      <w:pPr>
        <w:pStyle w:val="ListParagraph"/>
        <w:numPr>
          <w:ilvl w:val="0"/>
          <w:numId w:val="30"/>
        </w:numPr>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Develop</w:t>
      </w:r>
    </w:p>
    <w:p w:rsidR="00C005E6" w:rsidRDefault="00FD429B" w:rsidP="00C005E6">
      <w:pPr>
        <w:pStyle w:val="ListParagraph"/>
        <w:numPr>
          <w:ilvl w:val="0"/>
          <w:numId w:val="30"/>
        </w:numPr>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Feature</w:t>
      </w:r>
    </w:p>
    <w:p w:rsidR="00872EDA" w:rsidRDefault="00872EDA" w:rsidP="00872EDA">
      <w:pPr>
        <w:spacing w:before="0"/>
        <w:ind w:left="720"/>
        <w:rPr>
          <w:rFonts w:asciiTheme="minorHAnsi" w:hAnsiTheme="minorHAnsi" w:cstheme="minorHAnsi"/>
          <w:bCs/>
          <w:sz w:val="22"/>
          <w:szCs w:val="22"/>
          <w:shd w:val="clear" w:color="auto" w:fill="FFFFFF"/>
        </w:rPr>
      </w:pPr>
      <w:r>
        <w:rPr>
          <w:noProof/>
          <w:lang w:bidi="ar-SA"/>
        </w:rPr>
        <w:drawing>
          <wp:inline distT="0" distB="0" distL="0" distR="0" wp14:anchorId="60F3A3BE" wp14:editId="7DDD9A32">
            <wp:extent cx="5380817" cy="2514600"/>
            <wp:effectExtent l="0" t="0" r="0" b="0"/>
            <wp:docPr id="4" name="Picture 4" descr="C:\Users\ritus\Desktop\branching-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tus\Desktop\branching-mode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233" cy="2520870"/>
                    </a:xfrm>
                    <a:prstGeom prst="rect">
                      <a:avLst/>
                    </a:prstGeom>
                    <a:noFill/>
                    <a:ln>
                      <a:noFill/>
                    </a:ln>
                  </pic:spPr>
                </pic:pic>
              </a:graphicData>
            </a:graphic>
          </wp:inline>
        </w:drawing>
      </w:r>
    </w:p>
    <w:p w:rsidR="00672E69" w:rsidRPr="00F63635" w:rsidRDefault="00F63635" w:rsidP="00F63635">
      <w:pPr>
        <w:spacing w:before="0"/>
        <w:ind w:left="720"/>
        <w:jc w:val="center"/>
        <w:rPr>
          <w:rFonts w:asciiTheme="minorHAnsi" w:hAnsiTheme="minorHAnsi" w:cstheme="minorHAnsi"/>
          <w:bCs/>
          <w:color w:val="FF0000"/>
          <w:sz w:val="22"/>
          <w:szCs w:val="22"/>
          <w:shd w:val="clear" w:color="auto" w:fill="FFFFFF"/>
        </w:rPr>
      </w:pPr>
      <w:r w:rsidRPr="00F63635">
        <w:rPr>
          <w:rFonts w:asciiTheme="minorHAnsi" w:hAnsiTheme="minorHAnsi" w:cstheme="minorHAnsi"/>
          <w:bCs/>
          <w:color w:val="FF0000"/>
          <w:sz w:val="22"/>
          <w:szCs w:val="22"/>
          <w:shd w:val="clear" w:color="auto" w:fill="FFFFFF"/>
        </w:rPr>
        <w:t>Fig: git branching</w:t>
      </w:r>
    </w:p>
    <w:p w:rsidR="004B3CD2" w:rsidRPr="00CF74E9" w:rsidRDefault="004B3CD2" w:rsidP="004B3CD2">
      <w:pPr>
        <w:spacing w:before="0"/>
        <w:ind w:left="720"/>
        <w:rPr>
          <w:rFonts w:asciiTheme="minorHAnsi" w:hAnsiTheme="minorHAnsi" w:cstheme="minorHAnsi"/>
          <w:bCs/>
          <w:sz w:val="22"/>
          <w:szCs w:val="22"/>
          <w:shd w:val="clear" w:color="auto" w:fill="FFFFFF"/>
        </w:rPr>
      </w:pPr>
      <w:r w:rsidRPr="00CF74E9">
        <w:rPr>
          <w:rFonts w:asciiTheme="minorHAnsi" w:hAnsiTheme="minorHAnsi" w:cstheme="minorHAnsi"/>
          <w:bCs/>
          <w:sz w:val="22"/>
          <w:szCs w:val="22"/>
          <w:shd w:val="clear" w:color="auto" w:fill="FFFFFF"/>
        </w:rPr>
        <w:lastRenderedPageBreak/>
        <w:t>Branching is important so that we don’t make changes directly in</w:t>
      </w:r>
      <w:r w:rsidR="00580EB8">
        <w:rPr>
          <w:rFonts w:asciiTheme="minorHAnsi" w:hAnsiTheme="minorHAnsi" w:cstheme="minorHAnsi"/>
          <w:bCs/>
          <w:sz w:val="22"/>
          <w:szCs w:val="22"/>
          <w:shd w:val="clear" w:color="auto" w:fill="FFFFFF"/>
        </w:rPr>
        <w:t>to  master branch, it i</w:t>
      </w:r>
      <w:r w:rsidRPr="00CF74E9">
        <w:rPr>
          <w:rFonts w:asciiTheme="minorHAnsi" w:hAnsiTheme="minorHAnsi" w:cstheme="minorHAnsi"/>
          <w:bCs/>
          <w:sz w:val="22"/>
          <w:szCs w:val="22"/>
          <w:shd w:val="clear" w:color="auto" w:fill="FFFFFF"/>
        </w:rPr>
        <w:t xml:space="preserve">s best practice </w:t>
      </w:r>
      <w:r w:rsidR="000B4D4E" w:rsidRPr="00CF74E9">
        <w:rPr>
          <w:rFonts w:asciiTheme="minorHAnsi" w:hAnsiTheme="minorHAnsi" w:cstheme="minorHAnsi"/>
          <w:bCs/>
          <w:sz w:val="22"/>
          <w:szCs w:val="22"/>
          <w:shd w:val="clear" w:color="auto" w:fill="FFFFFF"/>
        </w:rPr>
        <w:t xml:space="preserve">to </w:t>
      </w:r>
      <w:r w:rsidRPr="00CF74E9">
        <w:rPr>
          <w:rFonts w:asciiTheme="minorHAnsi" w:hAnsiTheme="minorHAnsi" w:cstheme="minorHAnsi"/>
          <w:bCs/>
          <w:sz w:val="22"/>
          <w:szCs w:val="22"/>
          <w:shd w:val="clear" w:color="auto" w:fill="FFFFFF"/>
        </w:rPr>
        <w:t>take branch from master branch</w:t>
      </w:r>
      <w:r w:rsidR="00580EB8">
        <w:rPr>
          <w:rFonts w:asciiTheme="minorHAnsi" w:hAnsiTheme="minorHAnsi" w:cstheme="minorHAnsi"/>
          <w:bCs/>
          <w:sz w:val="22"/>
          <w:szCs w:val="22"/>
          <w:shd w:val="clear" w:color="auto" w:fill="FFFFFF"/>
        </w:rPr>
        <w:t xml:space="preserve"> on local developer’s system </w:t>
      </w:r>
      <w:r w:rsidRPr="00CF74E9">
        <w:rPr>
          <w:rFonts w:asciiTheme="minorHAnsi" w:hAnsiTheme="minorHAnsi" w:cstheme="minorHAnsi"/>
          <w:bCs/>
          <w:sz w:val="22"/>
          <w:szCs w:val="22"/>
          <w:shd w:val="clear" w:color="auto" w:fill="FFFFFF"/>
        </w:rPr>
        <w:t xml:space="preserve"> and make changes in</w:t>
      </w:r>
      <w:r w:rsidR="00580EB8">
        <w:rPr>
          <w:rFonts w:asciiTheme="minorHAnsi" w:hAnsiTheme="minorHAnsi" w:cstheme="minorHAnsi"/>
          <w:bCs/>
          <w:sz w:val="22"/>
          <w:szCs w:val="22"/>
          <w:shd w:val="clear" w:color="auto" w:fill="FFFFFF"/>
        </w:rPr>
        <w:t xml:space="preserve"> that b</w:t>
      </w:r>
      <w:r w:rsidRPr="00CF74E9">
        <w:rPr>
          <w:rFonts w:asciiTheme="minorHAnsi" w:hAnsiTheme="minorHAnsi" w:cstheme="minorHAnsi"/>
          <w:bCs/>
          <w:sz w:val="22"/>
          <w:szCs w:val="22"/>
          <w:shd w:val="clear" w:color="auto" w:fill="FFFFFF"/>
        </w:rPr>
        <w:t xml:space="preserve">ranch </w:t>
      </w:r>
      <w:r w:rsidR="00580EB8">
        <w:rPr>
          <w:rFonts w:asciiTheme="minorHAnsi" w:hAnsiTheme="minorHAnsi" w:cstheme="minorHAnsi"/>
          <w:bCs/>
          <w:sz w:val="22"/>
          <w:szCs w:val="22"/>
          <w:shd w:val="clear" w:color="auto" w:fill="FFFFFF"/>
        </w:rPr>
        <w:t xml:space="preserve">once it is </w:t>
      </w:r>
      <w:r w:rsidRPr="00CF74E9">
        <w:rPr>
          <w:rFonts w:asciiTheme="minorHAnsi" w:hAnsiTheme="minorHAnsi" w:cstheme="minorHAnsi"/>
          <w:bCs/>
          <w:sz w:val="22"/>
          <w:szCs w:val="22"/>
          <w:shd w:val="clear" w:color="auto" w:fill="FFFFFF"/>
        </w:rPr>
        <w:t xml:space="preserve"> review</w:t>
      </w:r>
      <w:r w:rsidR="00580EB8">
        <w:rPr>
          <w:rFonts w:asciiTheme="minorHAnsi" w:hAnsiTheme="minorHAnsi" w:cstheme="minorHAnsi"/>
          <w:bCs/>
          <w:sz w:val="22"/>
          <w:szCs w:val="22"/>
          <w:shd w:val="clear" w:color="auto" w:fill="FFFFFF"/>
        </w:rPr>
        <w:t xml:space="preserve">ed and </w:t>
      </w:r>
      <w:r w:rsidRPr="00CF74E9">
        <w:rPr>
          <w:rFonts w:asciiTheme="minorHAnsi" w:hAnsiTheme="minorHAnsi" w:cstheme="minorHAnsi"/>
          <w:bCs/>
          <w:sz w:val="22"/>
          <w:szCs w:val="22"/>
          <w:shd w:val="clear" w:color="auto" w:fill="FFFFFF"/>
        </w:rPr>
        <w:t xml:space="preserve"> merge that code </w:t>
      </w:r>
      <w:r w:rsidR="00580EB8">
        <w:rPr>
          <w:rFonts w:asciiTheme="minorHAnsi" w:hAnsiTheme="minorHAnsi" w:cstheme="minorHAnsi"/>
          <w:bCs/>
          <w:sz w:val="22"/>
          <w:szCs w:val="22"/>
          <w:shd w:val="clear" w:color="auto" w:fill="FFFFFF"/>
        </w:rPr>
        <w:t>in</w:t>
      </w:r>
      <w:r w:rsidRPr="00CF74E9">
        <w:rPr>
          <w:rFonts w:asciiTheme="minorHAnsi" w:hAnsiTheme="minorHAnsi" w:cstheme="minorHAnsi"/>
          <w:bCs/>
          <w:sz w:val="22"/>
          <w:szCs w:val="22"/>
          <w:shd w:val="clear" w:color="auto" w:fill="FFFFFF"/>
        </w:rPr>
        <w:t xml:space="preserve"> master.</w:t>
      </w:r>
    </w:p>
    <w:p w:rsidR="00B64C3E" w:rsidRDefault="00B64C3E" w:rsidP="005F7961">
      <w:pPr>
        <w:pStyle w:val="ListParagraph"/>
        <w:spacing w:before="0"/>
        <w:rPr>
          <w:rFonts w:asciiTheme="minorHAnsi" w:hAnsiTheme="minorHAnsi" w:cstheme="minorHAnsi"/>
          <w:color w:val="222222"/>
          <w:sz w:val="22"/>
          <w:szCs w:val="22"/>
          <w:lang w:bidi="ar-SA"/>
        </w:rPr>
      </w:pPr>
    </w:p>
    <w:p w:rsidR="00AE1224" w:rsidRDefault="00AE1224" w:rsidP="005F7961">
      <w:pPr>
        <w:pStyle w:val="ListParagraph"/>
        <w:spacing w:before="0"/>
        <w:rPr>
          <w:rFonts w:asciiTheme="minorHAnsi" w:hAnsiTheme="minorHAnsi" w:cstheme="minorHAnsi"/>
          <w:color w:val="222222"/>
          <w:sz w:val="22"/>
          <w:szCs w:val="22"/>
          <w:lang w:bidi="ar-SA"/>
        </w:rPr>
      </w:pPr>
    </w:p>
    <w:p w:rsidR="00AE1224" w:rsidRDefault="00B64C3E" w:rsidP="005F7961">
      <w:pPr>
        <w:pStyle w:val="ListParagraph"/>
        <w:spacing w:before="0"/>
        <w:rPr>
          <w:rFonts w:asciiTheme="minorHAnsi" w:hAnsiTheme="minorHAnsi" w:cstheme="minorHAnsi"/>
          <w:b/>
          <w:bCs/>
          <w:color w:val="535353"/>
          <w:sz w:val="22"/>
          <w:szCs w:val="22"/>
          <w:shd w:val="clear" w:color="auto" w:fill="FFFFFF"/>
        </w:rPr>
      </w:pPr>
      <w:r>
        <w:rPr>
          <w:noProof/>
          <w:lang w:bidi="ar-SA"/>
        </w:rPr>
        <w:drawing>
          <wp:inline distT="0" distB="0" distL="0" distR="0" wp14:anchorId="397158C4" wp14:editId="4C67208F">
            <wp:extent cx="5581650" cy="3476625"/>
            <wp:effectExtent l="0" t="0" r="0" b="9525"/>
            <wp:docPr id="3" name="Picture 3" descr="http://i.stack.imgur.com/zLT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stack.imgur.com/zLTp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476625"/>
                    </a:xfrm>
                    <a:prstGeom prst="rect">
                      <a:avLst/>
                    </a:prstGeom>
                    <a:noFill/>
                    <a:ln>
                      <a:noFill/>
                    </a:ln>
                  </pic:spPr>
                </pic:pic>
              </a:graphicData>
            </a:graphic>
          </wp:inline>
        </w:drawing>
      </w:r>
    </w:p>
    <w:p w:rsidR="00023CC9" w:rsidRDefault="00023CC9" w:rsidP="005F7961">
      <w:pPr>
        <w:pStyle w:val="ListParagraph"/>
        <w:spacing w:before="0"/>
        <w:rPr>
          <w:rFonts w:asciiTheme="minorHAnsi" w:hAnsiTheme="minorHAnsi" w:cstheme="minorHAnsi"/>
          <w:b/>
          <w:bCs/>
          <w:color w:val="535353"/>
          <w:sz w:val="22"/>
          <w:szCs w:val="22"/>
          <w:shd w:val="clear" w:color="auto" w:fill="FFFFFF"/>
        </w:rPr>
      </w:pPr>
    </w:p>
    <w:p w:rsidR="00B64C3E" w:rsidRPr="00526434" w:rsidRDefault="00B64C3E" w:rsidP="00B64C3E">
      <w:pPr>
        <w:pStyle w:val="ListParagraph"/>
        <w:spacing w:before="0"/>
        <w:rPr>
          <w:rFonts w:asciiTheme="minorHAnsi" w:hAnsiTheme="minorHAnsi" w:cstheme="minorHAnsi"/>
          <w:b/>
          <w:sz w:val="22"/>
          <w:szCs w:val="22"/>
          <w:lang w:bidi="ar-SA"/>
        </w:rPr>
      </w:pPr>
      <w:r w:rsidRPr="00526434">
        <w:rPr>
          <w:rFonts w:asciiTheme="minorHAnsi" w:hAnsiTheme="minorHAnsi" w:cstheme="minorHAnsi"/>
          <w:b/>
          <w:sz w:val="22"/>
          <w:szCs w:val="22"/>
          <w:lang w:bidi="ar-SA"/>
        </w:rPr>
        <w:t>So staging by command “git add .”</w:t>
      </w:r>
      <w:r w:rsidR="00CF74E9" w:rsidRPr="00526434">
        <w:rPr>
          <w:rFonts w:asciiTheme="minorHAnsi" w:hAnsiTheme="minorHAnsi" w:cstheme="minorHAnsi"/>
          <w:b/>
          <w:sz w:val="22"/>
          <w:szCs w:val="22"/>
          <w:lang w:bidi="ar-SA"/>
        </w:rPr>
        <w:t xml:space="preserve"> or ”git add --all”</w:t>
      </w:r>
      <w:r w:rsidRPr="00526434">
        <w:rPr>
          <w:rFonts w:asciiTheme="minorHAnsi" w:hAnsiTheme="minorHAnsi" w:cstheme="minorHAnsi"/>
          <w:b/>
          <w:sz w:val="22"/>
          <w:szCs w:val="22"/>
          <w:lang w:bidi="ar-SA"/>
        </w:rPr>
        <w:t xml:space="preserve"> at regular interval is best practice</w:t>
      </w:r>
    </w:p>
    <w:p w:rsidR="009670DB" w:rsidRPr="00EB0060" w:rsidRDefault="00EB0060" w:rsidP="00EB0060">
      <w:pPr>
        <w:spacing w:before="0"/>
        <w:rPr>
          <w:rFonts w:asciiTheme="minorHAnsi" w:hAnsiTheme="minorHAnsi" w:cstheme="minorHAnsi"/>
          <w:b/>
          <w:bCs/>
          <w:sz w:val="22"/>
          <w:szCs w:val="22"/>
          <w:shd w:val="clear" w:color="auto" w:fill="FFFFFF"/>
        </w:rPr>
      </w:pPr>
      <w:r>
        <w:rPr>
          <w:rFonts w:asciiTheme="minorHAnsi" w:hAnsiTheme="minorHAnsi" w:cstheme="minorHAnsi"/>
          <w:b/>
          <w:bCs/>
          <w:sz w:val="22"/>
          <w:szCs w:val="22"/>
          <w:shd w:val="clear" w:color="auto" w:fill="FFFFFF"/>
        </w:rPr>
        <w:t xml:space="preserve">3. </w:t>
      </w:r>
      <w:r w:rsidR="009670DB" w:rsidRPr="00EB0060">
        <w:rPr>
          <w:rFonts w:asciiTheme="minorHAnsi" w:hAnsiTheme="minorHAnsi" w:cstheme="minorHAnsi"/>
          <w:b/>
          <w:bCs/>
          <w:sz w:val="22"/>
          <w:szCs w:val="22"/>
          <w:shd w:val="clear" w:color="auto" w:fill="FFFFFF"/>
        </w:rPr>
        <w:t>Commit and Commit messages :</w:t>
      </w:r>
    </w:p>
    <w:p w:rsidR="006071C0" w:rsidRDefault="006071C0" w:rsidP="006071C0">
      <w:pPr>
        <w:pStyle w:val="ListParagraph"/>
        <w:spacing w:before="0"/>
        <w:rPr>
          <w:rFonts w:asciiTheme="minorHAnsi" w:hAnsiTheme="minorHAnsi" w:cstheme="minorHAnsi"/>
          <w:bCs/>
          <w:sz w:val="22"/>
          <w:szCs w:val="22"/>
          <w:shd w:val="clear" w:color="auto" w:fill="FFFFFF"/>
        </w:rPr>
      </w:pPr>
      <w:r w:rsidRPr="00BE5228">
        <w:rPr>
          <w:rFonts w:asciiTheme="minorHAnsi" w:hAnsiTheme="minorHAnsi" w:cstheme="minorHAnsi"/>
          <w:bCs/>
          <w:sz w:val="22"/>
          <w:szCs w:val="22"/>
          <w:shd w:val="clear" w:color="auto" w:fill="FFFFFF"/>
        </w:rPr>
        <w:t xml:space="preserve">Git only takes full responsibility for your data when code is </w:t>
      </w:r>
      <w:r w:rsidR="00394A2D" w:rsidRPr="00BE5228">
        <w:rPr>
          <w:rFonts w:asciiTheme="minorHAnsi" w:hAnsiTheme="minorHAnsi" w:cstheme="minorHAnsi"/>
          <w:bCs/>
          <w:sz w:val="22"/>
          <w:szCs w:val="22"/>
          <w:shd w:val="clear" w:color="auto" w:fill="FFFFFF"/>
        </w:rPr>
        <w:t>committed</w:t>
      </w:r>
      <w:r w:rsidRPr="00BE5228">
        <w:rPr>
          <w:rFonts w:asciiTheme="minorHAnsi" w:hAnsiTheme="minorHAnsi" w:cstheme="minorHAnsi"/>
          <w:bCs/>
          <w:sz w:val="22"/>
          <w:szCs w:val="22"/>
          <w:shd w:val="clear" w:color="auto" w:fill="FFFFFF"/>
        </w:rPr>
        <w:t>. If we fail to commit</w:t>
      </w:r>
      <w:r w:rsidR="000351C0" w:rsidRPr="00BE5228">
        <w:rPr>
          <w:rFonts w:asciiTheme="minorHAnsi" w:hAnsiTheme="minorHAnsi" w:cstheme="minorHAnsi"/>
          <w:bCs/>
          <w:sz w:val="22"/>
          <w:szCs w:val="22"/>
          <w:shd w:val="clear" w:color="auto" w:fill="FFFFFF"/>
        </w:rPr>
        <w:t xml:space="preserve"> then </w:t>
      </w:r>
      <w:r w:rsidRPr="00BE5228">
        <w:rPr>
          <w:rFonts w:asciiTheme="minorHAnsi" w:hAnsiTheme="minorHAnsi" w:cstheme="minorHAnsi"/>
          <w:bCs/>
          <w:sz w:val="22"/>
          <w:szCs w:val="22"/>
          <w:shd w:val="clear" w:color="auto" w:fill="FFFFFF"/>
        </w:rPr>
        <w:t>w</w:t>
      </w:r>
      <w:r w:rsidR="003B1725" w:rsidRPr="00BE5228">
        <w:rPr>
          <w:rFonts w:asciiTheme="minorHAnsi" w:hAnsiTheme="minorHAnsi" w:cstheme="minorHAnsi"/>
          <w:bCs/>
          <w:sz w:val="22"/>
          <w:szCs w:val="22"/>
          <w:shd w:val="clear" w:color="auto" w:fill="FFFFFF"/>
        </w:rPr>
        <w:t xml:space="preserve">e can run into trouble. </w:t>
      </w:r>
    </w:p>
    <w:p w:rsidR="00EB0060" w:rsidRPr="00BE5228" w:rsidRDefault="00EB0060" w:rsidP="006071C0">
      <w:pPr>
        <w:pStyle w:val="ListParagraph"/>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Git commit should contain JIRA issue-id.</w:t>
      </w:r>
    </w:p>
    <w:p w:rsidR="005D51EF" w:rsidRPr="00EB6650" w:rsidRDefault="005D51EF" w:rsidP="005D51EF">
      <w:pPr>
        <w:pStyle w:val="ListParagraph"/>
        <w:spacing w:before="0"/>
        <w:rPr>
          <w:rFonts w:asciiTheme="minorHAnsi" w:hAnsiTheme="minorHAnsi" w:cstheme="minorHAnsi"/>
          <w:bCs/>
          <w:sz w:val="22"/>
          <w:szCs w:val="22"/>
          <w:shd w:val="clear" w:color="auto" w:fill="FFFFFF"/>
        </w:rPr>
      </w:pPr>
      <w:r w:rsidRPr="000351C0">
        <w:rPr>
          <w:rFonts w:asciiTheme="minorHAnsi" w:hAnsiTheme="minorHAnsi" w:cstheme="minorHAnsi"/>
          <w:bCs/>
          <w:sz w:val="22"/>
          <w:szCs w:val="22"/>
          <w:shd w:val="clear" w:color="auto" w:fill="FFFFFF"/>
        </w:rPr>
        <w:t xml:space="preserve">Do regular commit with proper commit message. </w:t>
      </w:r>
      <w:r w:rsidRPr="00EB6650">
        <w:rPr>
          <w:rFonts w:asciiTheme="minorHAnsi" w:hAnsiTheme="minorHAnsi" w:cstheme="minorHAnsi"/>
          <w:bCs/>
          <w:sz w:val="22"/>
          <w:szCs w:val="22"/>
          <w:shd w:val="clear" w:color="auto" w:fill="FFFFFF"/>
        </w:rPr>
        <w:t>Good commit message serve</w:t>
      </w:r>
      <w:r w:rsidR="000351C0">
        <w:rPr>
          <w:rFonts w:asciiTheme="minorHAnsi" w:hAnsiTheme="minorHAnsi" w:cstheme="minorHAnsi"/>
          <w:bCs/>
          <w:sz w:val="22"/>
          <w:szCs w:val="22"/>
          <w:shd w:val="clear" w:color="auto" w:fill="FFFFFF"/>
        </w:rPr>
        <w:t xml:space="preserve">s </w:t>
      </w:r>
      <w:r w:rsidRPr="00EB6650">
        <w:rPr>
          <w:rFonts w:asciiTheme="minorHAnsi" w:hAnsiTheme="minorHAnsi" w:cstheme="minorHAnsi"/>
          <w:bCs/>
          <w:sz w:val="22"/>
          <w:szCs w:val="22"/>
          <w:shd w:val="clear" w:color="auto" w:fill="FFFFFF"/>
        </w:rPr>
        <w:t xml:space="preserve"> at least three important purposes :</w:t>
      </w:r>
    </w:p>
    <w:p w:rsidR="005D51EF" w:rsidRPr="00EB6650" w:rsidRDefault="00C36B67" w:rsidP="005D51EF">
      <w:pPr>
        <w:pStyle w:val="ListParagraph"/>
        <w:numPr>
          <w:ilvl w:val="0"/>
          <w:numId w:val="32"/>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To speed up the reviewing process.</w:t>
      </w:r>
    </w:p>
    <w:p w:rsidR="00C36B67" w:rsidRPr="00EB6650" w:rsidRDefault="00C36B67" w:rsidP="005D51EF">
      <w:pPr>
        <w:pStyle w:val="ListParagraph"/>
        <w:numPr>
          <w:ilvl w:val="0"/>
          <w:numId w:val="32"/>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To help us write a good release note.</w:t>
      </w:r>
    </w:p>
    <w:p w:rsidR="00242644" w:rsidRDefault="00C36B67" w:rsidP="00D85B05">
      <w:pPr>
        <w:pStyle w:val="ListParagraph"/>
        <w:numPr>
          <w:ilvl w:val="0"/>
          <w:numId w:val="32"/>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To find out why a particular change was made to the code or why a specific feature was added.</w:t>
      </w:r>
    </w:p>
    <w:p w:rsidR="00EB6650" w:rsidRDefault="00A0021F" w:rsidP="00EB6650">
      <w:pPr>
        <w:spacing w:before="0"/>
        <w:ind w:left="72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“Commit Early And Often” comes under best practice.</w:t>
      </w:r>
    </w:p>
    <w:p w:rsidR="00DA407E" w:rsidRPr="00EB6650" w:rsidRDefault="00DA407E" w:rsidP="00EB6650">
      <w:pPr>
        <w:spacing w:before="0"/>
        <w:ind w:left="72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Here are some best practices to be followed while committing in git.</w:t>
      </w:r>
    </w:p>
    <w:p w:rsidR="00AC0DE9" w:rsidRPr="00E05FD1" w:rsidRDefault="00AC0DE9" w:rsidP="00B233F4">
      <w:pPr>
        <w:numPr>
          <w:ilvl w:val="0"/>
          <w:numId w:val="39"/>
        </w:numPr>
        <w:shd w:val="clear" w:color="auto" w:fill="FFFFFF"/>
        <w:tabs>
          <w:tab w:val="clear" w:pos="720"/>
          <w:tab w:val="num" w:pos="1416"/>
        </w:tabs>
        <w:spacing w:before="0" w:after="0" w:line="300" w:lineRule="atLeast"/>
        <w:ind w:left="1080"/>
        <w:rPr>
          <w:rFonts w:eastAsia="Arial Unicode MS" w:cs="Arial Unicode MS"/>
          <w:color w:val="333333"/>
          <w:sz w:val="22"/>
          <w:szCs w:val="22"/>
          <w:lang w:bidi="ar-SA"/>
        </w:rPr>
      </w:pPr>
      <w:r w:rsidRPr="00E05FD1">
        <w:rPr>
          <w:rFonts w:eastAsia="Arial Unicode MS" w:cs="Arial Unicode MS"/>
          <w:bCs/>
          <w:color w:val="333333"/>
          <w:sz w:val="22"/>
          <w:szCs w:val="22"/>
          <w:lang w:bidi="ar-SA"/>
        </w:rPr>
        <w:t>Do not assume the reviewer understands what the original problem was.</w:t>
      </w:r>
    </w:p>
    <w:p w:rsidR="00AC0DE9" w:rsidRPr="00AC0DE9" w:rsidRDefault="00AC0DE9" w:rsidP="00B233F4">
      <w:pPr>
        <w:numPr>
          <w:ilvl w:val="0"/>
          <w:numId w:val="40"/>
        </w:numPr>
        <w:shd w:val="clear" w:color="auto" w:fill="FFFFFF"/>
        <w:spacing w:before="0" w:after="0" w:line="300" w:lineRule="atLeast"/>
        <w:ind w:left="1080"/>
        <w:rPr>
          <w:rFonts w:asciiTheme="minorHAnsi" w:eastAsia="Arial Unicode MS" w:hAnsiTheme="minorHAnsi" w:cstheme="minorHAnsi"/>
          <w:color w:val="333333"/>
          <w:sz w:val="22"/>
          <w:szCs w:val="22"/>
          <w:lang w:bidi="ar-SA"/>
        </w:rPr>
      </w:pPr>
      <w:r w:rsidRPr="00AC0DE9">
        <w:rPr>
          <w:rFonts w:asciiTheme="minorHAnsi" w:eastAsia="Arial Unicode MS" w:hAnsiTheme="minorHAnsi" w:cstheme="minorHAnsi"/>
          <w:bCs/>
          <w:color w:val="333333"/>
          <w:sz w:val="22"/>
          <w:szCs w:val="22"/>
          <w:lang w:bidi="ar-SA"/>
        </w:rPr>
        <w:t>Do not assume the reviewer has access to external web services/site.</w:t>
      </w:r>
    </w:p>
    <w:p w:rsidR="00AC0DE9" w:rsidRPr="00AC0DE9" w:rsidRDefault="00AC0DE9" w:rsidP="00B233F4">
      <w:pPr>
        <w:numPr>
          <w:ilvl w:val="0"/>
          <w:numId w:val="41"/>
        </w:numPr>
        <w:shd w:val="clear" w:color="auto" w:fill="FFFFFF"/>
        <w:spacing w:before="0" w:after="0" w:line="300" w:lineRule="atLeast"/>
        <w:ind w:left="1080"/>
        <w:rPr>
          <w:rFonts w:asciiTheme="minorHAnsi" w:eastAsia="Arial Unicode MS" w:hAnsiTheme="minorHAnsi" w:cstheme="minorHAnsi"/>
          <w:color w:val="333333"/>
          <w:sz w:val="22"/>
          <w:szCs w:val="22"/>
          <w:lang w:bidi="ar-SA"/>
        </w:rPr>
      </w:pPr>
      <w:r w:rsidRPr="00AC0DE9">
        <w:rPr>
          <w:rFonts w:asciiTheme="minorHAnsi" w:eastAsia="Arial Unicode MS" w:hAnsiTheme="minorHAnsi" w:cstheme="minorHAnsi"/>
          <w:bCs/>
          <w:color w:val="333333"/>
          <w:sz w:val="22"/>
          <w:szCs w:val="22"/>
          <w:lang w:bidi="ar-SA"/>
        </w:rPr>
        <w:t>Do not assume the code is self-evident/self-documenting.</w:t>
      </w:r>
    </w:p>
    <w:p w:rsidR="00AC0DE9" w:rsidRPr="00146287" w:rsidRDefault="00AC0DE9" w:rsidP="00B233F4">
      <w:pPr>
        <w:numPr>
          <w:ilvl w:val="0"/>
          <w:numId w:val="42"/>
        </w:numPr>
        <w:shd w:val="clear" w:color="auto" w:fill="FFFFFF"/>
        <w:spacing w:before="0" w:after="0" w:line="300" w:lineRule="atLeast"/>
        <w:ind w:left="1080"/>
        <w:rPr>
          <w:rFonts w:asciiTheme="minorHAnsi" w:eastAsia="Arial Unicode MS" w:hAnsiTheme="minorHAnsi" w:cstheme="minorHAnsi"/>
          <w:color w:val="333333"/>
          <w:sz w:val="22"/>
          <w:szCs w:val="22"/>
          <w:lang w:bidi="ar-SA"/>
        </w:rPr>
      </w:pPr>
      <w:r w:rsidRPr="00AC0DE9">
        <w:rPr>
          <w:rFonts w:asciiTheme="minorHAnsi" w:eastAsia="Arial Unicode MS" w:hAnsiTheme="minorHAnsi" w:cstheme="minorHAnsi"/>
          <w:bCs/>
          <w:color w:val="333333"/>
          <w:sz w:val="22"/>
          <w:szCs w:val="22"/>
          <w:lang w:bidi="ar-SA"/>
        </w:rPr>
        <w:lastRenderedPageBreak/>
        <w:t>Describe</w:t>
      </w:r>
      <w:r w:rsidRPr="00E14C3C">
        <w:rPr>
          <w:rFonts w:asciiTheme="minorHAnsi" w:eastAsia="Arial Unicode MS" w:hAnsiTheme="minorHAnsi" w:cstheme="minorHAnsi"/>
          <w:bCs/>
          <w:color w:val="333333"/>
          <w:sz w:val="22"/>
          <w:szCs w:val="22"/>
          <w:lang w:bidi="ar-SA"/>
        </w:rPr>
        <w:t> </w:t>
      </w:r>
      <w:r w:rsidRPr="00AC0DE9">
        <w:rPr>
          <w:rFonts w:asciiTheme="minorHAnsi" w:eastAsia="Arial Unicode MS" w:hAnsiTheme="minorHAnsi" w:cstheme="minorHAnsi"/>
          <w:bCs/>
          <w:i/>
          <w:iCs/>
          <w:color w:val="333333"/>
          <w:sz w:val="22"/>
          <w:szCs w:val="22"/>
          <w:lang w:bidi="ar-SA"/>
        </w:rPr>
        <w:t>why</w:t>
      </w:r>
      <w:r w:rsidRPr="00E14C3C">
        <w:rPr>
          <w:rFonts w:asciiTheme="minorHAnsi" w:eastAsia="Arial Unicode MS" w:hAnsiTheme="minorHAnsi" w:cstheme="minorHAnsi"/>
          <w:bCs/>
          <w:color w:val="333333"/>
          <w:sz w:val="22"/>
          <w:szCs w:val="22"/>
          <w:lang w:bidi="ar-SA"/>
        </w:rPr>
        <w:t> </w:t>
      </w:r>
      <w:r w:rsidRPr="00AC0DE9">
        <w:rPr>
          <w:rFonts w:asciiTheme="minorHAnsi" w:eastAsia="Arial Unicode MS" w:hAnsiTheme="minorHAnsi" w:cstheme="minorHAnsi"/>
          <w:bCs/>
          <w:color w:val="333333"/>
          <w:sz w:val="22"/>
          <w:szCs w:val="22"/>
          <w:lang w:bidi="ar-SA"/>
        </w:rPr>
        <w:t>a change is being made.</w:t>
      </w:r>
    </w:p>
    <w:p w:rsidR="00146287" w:rsidRPr="00AC0DE9" w:rsidRDefault="00146287" w:rsidP="00B233F4">
      <w:pPr>
        <w:numPr>
          <w:ilvl w:val="0"/>
          <w:numId w:val="42"/>
        </w:numPr>
        <w:shd w:val="clear" w:color="auto" w:fill="FFFFFF"/>
        <w:spacing w:before="0" w:after="0" w:line="300" w:lineRule="atLeast"/>
        <w:ind w:left="1080"/>
        <w:rPr>
          <w:rFonts w:asciiTheme="minorHAnsi" w:eastAsia="Arial Unicode MS" w:hAnsiTheme="minorHAnsi" w:cstheme="minorHAnsi"/>
          <w:color w:val="333333"/>
          <w:sz w:val="22"/>
          <w:szCs w:val="22"/>
          <w:lang w:bidi="ar-SA"/>
        </w:rPr>
      </w:pPr>
    </w:p>
    <w:p w:rsidR="00AC0DE9" w:rsidRPr="00AC0DE9" w:rsidRDefault="00AC0DE9" w:rsidP="00B233F4">
      <w:pPr>
        <w:numPr>
          <w:ilvl w:val="0"/>
          <w:numId w:val="43"/>
        </w:numPr>
        <w:shd w:val="clear" w:color="auto" w:fill="FFFFFF"/>
        <w:spacing w:before="0" w:after="0" w:line="300" w:lineRule="atLeast"/>
        <w:ind w:left="1080"/>
        <w:rPr>
          <w:rFonts w:asciiTheme="minorHAnsi" w:eastAsia="Arial Unicode MS" w:hAnsiTheme="minorHAnsi" w:cstheme="minorHAnsi"/>
          <w:color w:val="333333"/>
          <w:sz w:val="22"/>
          <w:szCs w:val="22"/>
          <w:lang w:bidi="ar-SA"/>
        </w:rPr>
      </w:pPr>
      <w:r w:rsidRPr="00AC0DE9">
        <w:rPr>
          <w:rFonts w:asciiTheme="minorHAnsi" w:eastAsia="Arial Unicode MS" w:hAnsiTheme="minorHAnsi" w:cstheme="minorHAnsi"/>
          <w:bCs/>
          <w:color w:val="333333"/>
          <w:sz w:val="22"/>
          <w:szCs w:val="22"/>
          <w:lang w:bidi="ar-SA"/>
        </w:rPr>
        <w:t>Read the commit message to see if it hints at improved code structure.</w:t>
      </w:r>
    </w:p>
    <w:p w:rsidR="00AC0DE9" w:rsidRPr="00AC0DE9" w:rsidRDefault="00AC0DE9" w:rsidP="00B233F4">
      <w:pPr>
        <w:numPr>
          <w:ilvl w:val="0"/>
          <w:numId w:val="44"/>
        </w:numPr>
        <w:shd w:val="clear" w:color="auto" w:fill="FFFFFF"/>
        <w:spacing w:before="0" w:after="0" w:line="300" w:lineRule="atLeast"/>
        <w:ind w:left="1080"/>
        <w:rPr>
          <w:rFonts w:asciiTheme="minorHAnsi" w:eastAsia="Arial Unicode MS" w:hAnsiTheme="minorHAnsi" w:cstheme="minorHAnsi"/>
          <w:color w:val="333333"/>
          <w:sz w:val="22"/>
          <w:szCs w:val="22"/>
          <w:lang w:bidi="ar-SA"/>
        </w:rPr>
      </w:pPr>
      <w:r w:rsidRPr="00AC0DE9">
        <w:rPr>
          <w:rFonts w:asciiTheme="minorHAnsi" w:eastAsia="Arial Unicode MS" w:hAnsiTheme="minorHAnsi" w:cstheme="minorHAnsi"/>
          <w:bCs/>
          <w:color w:val="333333"/>
          <w:sz w:val="22"/>
          <w:szCs w:val="22"/>
          <w:lang w:bidi="ar-SA"/>
        </w:rPr>
        <w:t>Ensure sufficient information to decide whether to review.</w:t>
      </w:r>
    </w:p>
    <w:p w:rsidR="00AC0DE9" w:rsidRPr="00AC0DE9" w:rsidRDefault="00AC0DE9" w:rsidP="00B233F4">
      <w:pPr>
        <w:numPr>
          <w:ilvl w:val="0"/>
          <w:numId w:val="45"/>
        </w:numPr>
        <w:shd w:val="clear" w:color="auto" w:fill="FFFFFF"/>
        <w:spacing w:before="0" w:after="0" w:line="300" w:lineRule="atLeast"/>
        <w:ind w:left="1080"/>
        <w:rPr>
          <w:rFonts w:asciiTheme="minorHAnsi" w:eastAsia="Arial Unicode MS" w:hAnsiTheme="minorHAnsi" w:cstheme="minorHAnsi"/>
          <w:color w:val="333333"/>
          <w:sz w:val="22"/>
          <w:szCs w:val="22"/>
          <w:lang w:bidi="ar-SA"/>
        </w:rPr>
      </w:pPr>
      <w:r w:rsidRPr="00AC0DE9">
        <w:rPr>
          <w:rFonts w:asciiTheme="minorHAnsi" w:eastAsia="Arial Unicode MS" w:hAnsiTheme="minorHAnsi" w:cstheme="minorHAnsi"/>
          <w:bCs/>
          <w:color w:val="333333"/>
          <w:sz w:val="22"/>
          <w:szCs w:val="22"/>
          <w:lang w:bidi="ar-SA"/>
        </w:rPr>
        <w:t>The first commit line is the most important.</w:t>
      </w:r>
    </w:p>
    <w:p w:rsidR="00D01BFF" w:rsidRPr="00D01BFF" w:rsidRDefault="00AC0DE9" w:rsidP="00D01BFF">
      <w:pPr>
        <w:numPr>
          <w:ilvl w:val="0"/>
          <w:numId w:val="46"/>
        </w:numPr>
        <w:shd w:val="clear" w:color="auto" w:fill="FFFFFF"/>
        <w:spacing w:before="0" w:after="0" w:line="300" w:lineRule="atLeast"/>
        <w:ind w:left="1080"/>
        <w:rPr>
          <w:rFonts w:asciiTheme="minorHAnsi" w:eastAsia="Arial Unicode MS" w:hAnsiTheme="minorHAnsi" w:cstheme="minorHAnsi"/>
          <w:color w:val="333333"/>
          <w:sz w:val="22"/>
          <w:szCs w:val="22"/>
          <w:lang w:bidi="ar-SA"/>
        </w:rPr>
      </w:pPr>
      <w:r w:rsidRPr="00AC0DE9">
        <w:rPr>
          <w:rFonts w:asciiTheme="minorHAnsi" w:eastAsia="Arial Unicode MS" w:hAnsiTheme="minorHAnsi" w:cstheme="minorHAnsi"/>
          <w:bCs/>
          <w:color w:val="333333"/>
          <w:sz w:val="22"/>
          <w:szCs w:val="22"/>
          <w:lang w:bidi="ar-SA"/>
        </w:rPr>
        <w:t>Describe any limitations of the current code.</w:t>
      </w:r>
    </w:p>
    <w:p w:rsidR="00D01BFF" w:rsidRPr="00AC0DE9" w:rsidRDefault="00D01BFF" w:rsidP="00B233F4">
      <w:pPr>
        <w:numPr>
          <w:ilvl w:val="0"/>
          <w:numId w:val="46"/>
        </w:numPr>
        <w:shd w:val="clear" w:color="auto" w:fill="FFFFFF"/>
        <w:spacing w:before="0" w:after="0" w:line="300" w:lineRule="atLeast"/>
        <w:ind w:left="1080"/>
        <w:rPr>
          <w:rFonts w:asciiTheme="minorHAnsi" w:eastAsia="Arial Unicode MS" w:hAnsiTheme="minorHAnsi" w:cstheme="minorHAnsi"/>
          <w:color w:val="333333"/>
          <w:sz w:val="22"/>
          <w:szCs w:val="22"/>
          <w:lang w:bidi="ar-SA"/>
        </w:rPr>
      </w:pPr>
      <w:r w:rsidRPr="00AC0DE9">
        <w:rPr>
          <w:rFonts w:asciiTheme="minorHAnsi" w:eastAsia="Arial Unicode MS" w:hAnsiTheme="minorHAnsi" w:cstheme="minorHAnsi"/>
          <w:bCs/>
          <w:color w:val="333333"/>
          <w:sz w:val="22"/>
          <w:szCs w:val="22"/>
          <w:lang w:bidi="ar-SA"/>
        </w:rPr>
        <w:t>Do not include patch set-specific comments</w:t>
      </w:r>
      <w:r>
        <w:rPr>
          <w:rFonts w:asciiTheme="minorHAnsi" w:eastAsia="Arial Unicode MS" w:hAnsiTheme="minorHAnsi" w:cstheme="minorHAnsi"/>
          <w:bCs/>
          <w:color w:val="333333"/>
          <w:sz w:val="22"/>
          <w:szCs w:val="22"/>
          <w:lang w:bidi="ar-SA"/>
        </w:rPr>
        <w:t>.</w:t>
      </w:r>
    </w:p>
    <w:p w:rsidR="00D85B05" w:rsidRPr="00EB6650" w:rsidRDefault="00D85B05" w:rsidP="00D85B05">
      <w:pPr>
        <w:pStyle w:val="ListParagraph"/>
        <w:spacing w:before="0"/>
        <w:ind w:left="1440"/>
        <w:rPr>
          <w:rFonts w:asciiTheme="minorHAnsi" w:hAnsiTheme="minorHAnsi" w:cstheme="minorHAnsi"/>
          <w:bCs/>
          <w:sz w:val="22"/>
          <w:szCs w:val="22"/>
          <w:shd w:val="clear" w:color="auto" w:fill="FFFFFF"/>
        </w:rPr>
      </w:pPr>
    </w:p>
    <w:p w:rsidR="00242644" w:rsidRPr="0076056B" w:rsidRDefault="0076056B" w:rsidP="0076056B">
      <w:pPr>
        <w:spacing w:before="0"/>
        <w:rPr>
          <w:rFonts w:asciiTheme="minorHAnsi" w:hAnsiTheme="minorHAnsi" w:cstheme="minorHAnsi"/>
          <w:b/>
          <w:bCs/>
          <w:sz w:val="22"/>
          <w:szCs w:val="22"/>
          <w:shd w:val="clear" w:color="auto" w:fill="FFFFFF"/>
        </w:rPr>
      </w:pPr>
      <w:r>
        <w:rPr>
          <w:rFonts w:asciiTheme="minorHAnsi" w:hAnsiTheme="minorHAnsi" w:cstheme="minorHAnsi"/>
          <w:b/>
          <w:bCs/>
          <w:sz w:val="22"/>
          <w:szCs w:val="22"/>
          <w:shd w:val="clear" w:color="auto" w:fill="FFFFFF"/>
        </w:rPr>
        <w:t xml:space="preserve">4. </w:t>
      </w:r>
      <w:r w:rsidR="00B3116F" w:rsidRPr="0076056B">
        <w:rPr>
          <w:rFonts w:asciiTheme="minorHAnsi" w:hAnsiTheme="minorHAnsi" w:cstheme="minorHAnsi"/>
          <w:b/>
          <w:bCs/>
          <w:sz w:val="22"/>
          <w:szCs w:val="22"/>
          <w:shd w:val="clear" w:color="auto" w:fill="FFFFFF"/>
        </w:rPr>
        <w:t>Always review code before pushing it to the master(main) branch :</w:t>
      </w:r>
    </w:p>
    <w:p w:rsidR="00C005E6" w:rsidRPr="00EB6650" w:rsidRDefault="00142E4E" w:rsidP="003A607C">
      <w:pPr>
        <w:pStyle w:val="ListParagraph"/>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Review the changes made by the develope</w:t>
      </w:r>
      <w:r w:rsidR="009543A2" w:rsidRPr="00EB6650">
        <w:rPr>
          <w:rFonts w:asciiTheme="minorHAnsi" w:hAnsiTheme="minorHAnsi" w:cstheme="minorHAnsi"/>
          <w:bCs/>
          <w:sz w:val="22"/>
          <w:szCs w:val="22"/>
          <w:shd w:val="clear" w:color="auto" w:fill="FFFFFF"/>
        </w:rPr>
        <w:t xml:space="preserve">r before pushing in main branch. Reviewing is important </w:t>
      </w:r>
      <w:r w:rsidR="002F2200" w:rsidRPr="00EB6650">
        <w:rPr>
          <w:rFonts w:asciiTheme="minorHAnsi" w:hAnsiTheme="minorHAnsi" w:cstheme="minorHAnsi"/>
          <w:bCs/>
          <w:sz w:val="22"/>
          <w:szCs w:val="22"/>
          <w:shd w:val="clear" w:color="auto" w:fill="FFFFFF"/>
        </w:rPr>
        <w:t>for improving both the overall quality of software and the developer’s skills.</w:t>
      </w:r>
      <w:r w:rsidR="000351C0">
        <w:rPr>
          <w:rFonts w:asciiTheme="minorHAnsi" w:hAnsiTheme="minorHAnsi" w:cstheme="minorHAnsi"/>
          <w:bCs/>
          <w:sz w:val="22"/>
          <w:szCs w:val="22"/>
          <w:shd w:val="clear" w:color="auto" w:fill="FFFFFF"/>
        </w:rPr>
        <w:t xml:space="preserve"> </w:t>
      </w:r>
    </w:p>
    <w:p w:rsidR="00590316" w:rsidRPr="00EB6650" w:rsidRDefault="00590316" w:rsidP="003A607C">
      <w:pPr>
        <w:pStyle w:val="ListParagraph"/>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Objectives of review are as follows :</w:t>
      </w:r>
    </w:p>
    <w:p w:rsidR="003A607C" w:rsidRPr="00EB6650" w:rsidRDefault="00590316" w:rsidP="00590316">
      <w:pPr>
        <w:pStyle w:val="ListParagraph"/>
        <w:numPr>
          <w:ilvl w:val="0"/>
          <w:numId w:val="33"/>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Defect-free, well-documented software.</w:t>
      </w:r>
    </w:p>
    <w:p w:rsidR="00590316" w:rsidRPr="00EB6650" w:rsidRDefault="00590316" w:rsidP="00590316">
      <w:pPr>
        <w:pStyle w:val="ListParagraph"/>
        <w:numPr>
          <w:ilvl w:val="0"/>
          <w:numId w:val="33"/>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Software that compiles with enterprise coding standards.</w:t>
      </w:r>
    </w:p>
    <w:p w:rsidR="00590316" w:rsidRPr="00EB6650" w:rsidRDefault="00590316" w:rsidP="00590316">
      <w:pPr>
        <w:pStyle w:val="ListParagraph"/>
        <w:numPr>
          <w:ilvl w:val="0"/>
          <w:numId w:val="33"/>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Teaching and sharing knowledge between developers.</w:t>
      </w:r>
    </w:p>
    <w:p w:rsidR="00590316" w:rsidRPr="0097254B" w:rsidRDefault="00590316" w:rsidP="00590316">
      <w:pPr>
        <w:pStyle w:val="ListParagraph"/>
        <w:numPr>
          <w:ilvl w:val="0"/>
          <w:numId w:val="33"/>
        </w:numPr>
        <w:spacing w:before="0"/>
        <w:rPr>
          <w:rFonts w:asciiTheme="minorHAnsi" w:hAnsiTheme="minorHAnsi" w:cstheme="minorHAnsi"/>
          <w:bCs/>
          <w:sz w:val="22"/>
          <w:szCs w:val="22"/>
          <w:shd w:val="clear" w:color="auto" w:fill="FFFFFF"/>
        </w:rPr>
      </w:pPr>
      <w:r w:rsidRPr="00EB6650">
        <w:rPr>
          <w:rFonts w:asciiTheme="minorHAnsi" w:hAnsiTheme="minorHAnsi" w:cstheme="minorHAnsi"/>
          <w:bCs/>
          <w:sz w:val="22"/>
          <w:szCs w:val="22"/>
          <w:shd w:val="clear" w:color="auto" w:fill="FFFFFF"/>
        </w:rPr>
        <w:t xml:space="preserve">Other objectives are maintainability, security, consistent end-user documentation, adequate comments </w:t>
      </w:r>
      <w:r w:rsidRPr="0097254B">
        <w:rPr>
          <w:rFonts w:asciiTheme="minorHAnsi" w:hAnsiTheme="minorHAnsi" w:cstheme="minorHAnsi"/>
          <w:bCs/>
          <w:sz w:val="22"/>
          <w:szCs w:val="22"/>
          <w:shd w:val="clear" w:color="auto" w:fill="FFFFFF"/>
        </w:rPr>
        <w:t>in code, complete unit tests, and scalability.</w:t>
      </w:r>
    </w:p>
    <w:p w:rsidR="0064635A" w:rsidRPr="0097254B" w:rsidRDefault="0064635A" w:rsidP="0064635A">
      <w:pPr>
        <w:pStyle w:val="ListParagraph"/>
        <w:spacing w:before="0"/>
        <w:ind w:left="1440"/>
        <w:rPr>
          <w:rFonts w:asciiTheme="minorHAnsi" w:hAnsiTheme="minorHAnsi" w:cstheme="minorHAnsi"/>
          <w:bCs/>
          <w:sz w:val="22"/>
          <w:szCs w:val="22"/>
          <w:shd w:val="clear" w:color="auto" w:fill="FFFFFF"/>
        </w:rPr>
      </w:pPr>
    </w:p>
    <w:p w:rsidR="00F257C8" w:rsidRPr="0000277F" w:rsidRDefault="0000277F" w:rsidP="0000277F">
      <w:pPr>
        <w:spacing w:before="0"/>
        <w:rPr>
          <w:rFonts w:asciiTheme="minorHAnsi" w:hAnsiTheme="minorHAnsi" w:cstheme="minorHAnsi"/>
          <w:b/>
          <w:bCs/>
          <w:sz w:val="22"/>
          <w:szCs w:val="22"/>
          <w:shd w:val="clear" w:color="auto" w:fill="FFFFFF"/>
        </w:rPr>
      </w:pPr>
      <w:r>
        <w:rPr>
          <w:rFonts w:asciiTheme="minorHAnsi" w:hAnsiTheme="minorHAnsi" w:cstheme="minorHAnsi"/>
          <w:b/>
          <w:bCs/>
          <w:sz w:val="22"/>
          <w:szCs w:val="22"/>
          <w:shd w:val="clear" w:color="auto" w:fill="FFFFFF"/>
        </w:rPr>
        <w:t xml:space="preserve">5.  </w:t>
      </w:r>
      <w:r w:rsidR="00C462BF" w:rsidRPr="0000277F">
        <w:rPr>
          <w:rFonts w:asciiTheme="minorHAnsi" w:hAnsiTheme="minorHAnsi" w:cstheme="minorHAnsi"/>
          <w:b/>
          <w:bCs/>
          <w:sz w:val="22"/>
          <w:szCs w:val="22"/>
          <w:shd w:val="clear" w:color="auto" w:fill="FFFFFF"/>
        </w:rPr>
        <w:t>Do choose a</w:t>
      </w:r>
      <w:r w:rsidR="004D282C" w:rsidRPr="0000277F">
        <w:rPr>
          <w:rFonts w:asciiTheme="minorHAnsi" w:hAnsiTheme="minorHAnsi" w:cstheme="minorHAnsi"/>
          <w:b/>
          <w:bCs/>
          <w:sz w:val="22"/>
          <w:szCs w:val="22"/>
          <w:shd w:val="clear" w:color="auto" w:fill="FFFFFF"/>
        </w:rPr>
        <w:t xml:space="preserve"> proper </w:t>
      </w:r>
      <w:r w:rsidR="00C462BF" w:rsidRPr="0000277F">
        <w:rPr>
          <w:rFonts w:asciiTheme="minorHAnsi" w:hAnsiTheme="minorHAnsi" w:cstheme="minorHAnsi"/>
          <w:b/>
          <w:bCs/>
          <w:sz w:val="22"/>
          <w:szCs w:val="22"/>
          <w:shd w:val="clear" w:color="auto" w:fill="FFFFFF"/>
        </w:rPr>
        <w:t xml:space="preserve"> workflow</w:t>
      </w:r>
      <w:r w:rsidR="003A65D3" w:rsidRPr="0000277F">
        <w:rPr>
          <w:rFonts w:asciiTheme="minorHAnsi" w:hAnsiTheme="minorHAnsi" w:cstheme="minorHAnsi"/>
          <w:b/>
          <w:bCs/>
          <w:sz w:val="22"/>
          <w:szCs w:val="22"/>
          <w:shd w:val="clear" w:color="auto" w:fill="FFFFFF"/>
        </w:rPr>
        <w:t xml:space="preserve"> :</w:t>
      </w:r>
    </w:p>
    <w:p w:rsidR="00C462BF" w:rsidRPr="0097254B" w:rsidRDefault="00C420F5" w:rsidP="00C462BF">
      <w:pPr>
        <w:pStyle w:val="ListParagraph"/>
        <w:spacing w:before="0"/>
        <w:rPr>
          <w:rFonts w:asciiTheme="minorHAnsi" w:hAnsiTheme="minorHAnsi" w:cstheme="minorHAnsi"/>
          <w:bCs/>
          <w:sz w:val="22"/>
          <w:szCs w:val="22"/>
          <w:shd w:val="clear" w:color="auto" w:fill="FFFFFF"/>
        </w:rPr>
      </w:pPr>
      <w:r w:rsidRPr="0097254B">
        <w:rPr>
          <w:rFonts w:asciiTheme="minorHAnsi" w:hAnsiTheme="minorHAnsi" w:cstheme="minorHAnsi"/>
          <w:bCs/>
          <w:sz w:val="22"/>
          <w:szCs w:val="22"/>
          <w:shd w:val="clear" w:color="auto" w:fill="FFFFFF"/>
        </w:rPr>
        <w:t>B</w:t>
      </w:r>
      <w:r w:rsidR="004D282C">
        <w:rPr>
          <w:rFonts w:asciiTheme="minorHAnsi" w:hAnsiTheme="minorHAnsi" w:cstheme="minorHAnsi"/>
          <w:bCs/>
          <w:sz w:val="22"/>
          <w:szCs w:val="22"/>
          <w:shd w:val="clear" w:color="auto" w:fill="FFFFFF"/>
        </w:rPr>
        <w:t>est practice for using git is to p</w:t>
      </w:r>
      <w:r w:rsidR="00A0112F" w:rsidRPr="0097254B">
        <w:rPr>
          <w:rFonts w:asciiTheme="minorHAnsi" w:hAnsiTheme="minorHAnsi" w:cstheme="minorHAnsi"/>
          <w:bCs/>
          <w:sz w:val="22"/>
          <w:szCs w:val="22"/>
          <w:shd w:val="clear" w:color="auto" w:fill="FFFFFF"/>
        </w:rPr>
        <w:t xml:space="preserve">ick the style of workflow  that suits your project. </w:t>
      </w:r>
    </w:p>
    <w:p w:rsidR="004D282C" w:rsidRDefault="004D282C" w:rsidP="00C462BF">
      <w:pPr>
        <w:pStyle w:val="ListParagraph"/>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For initial stage of  project or shorter projects, it is better to use branch workflow.</w:t>
      </w:r>
    </w:p>
    <w:p w:rsidR="004D282C" w:rsidRPr="0097254B" w:rsidRDefault="004D282C" w:rsidP="00C462BF">
      <w:pPr>
        <w:pStyle w:val="ListParagraph"/>
        <w:spacing w:before="0"/>
        <w:rPr>
          <w:rFonts w:asciiTheme="minorHAnsi" w:hAnsiTheme="minorHAnsi" w:cstheme="minorHAnsi"/>
          <w:bCs/>
          <w:sz w:val="22"/>
          <w:szCs w:val="22"/>
          <w:shd w:val="clear" w:color="auto" w:fill="FFFFFF"/>
        </w:rPr>
      </w:pPr>
      <w:r>
        <w:rPr>
          <w:rFonts w:asciiTheme="minorHAnsi" w:hAnsiTheme="minorHAnsi" w:cstheme="minorHAnsi"/>
          <w:bCs/>
          <w:sz w:val="22"/>
          <w:szCs w:val="22"/>
          <w:shd w:val="clear" w:color="auto" w:fill="FFFFFF"/>
        </w:rPr>
        <w:t>For larger projects and which includes more developers , it is advisable to go with Git workflow.</w:t>
      </w:r>
    </w:p>
    <w:p w:rsidR="0077707A" w:rsidRPr="0097254B" w:rsidRDefault="0077707A" w:rsidP="00EB04CA">
      <w:pPr>
        <w:pStyle w:val="ListParagraph"/>
        <w:spacing w:before="0"/>
        <w:ind w:left="1440"/>
        <w:rPr>
          <w:rFonts w:asciiTheme="minorHAnsi" w:hAnsiTheme="minorHAnsi" w:cstheme="minorHAnsi"/>
          <w:bCs/>
          <w:sz w:val="22"/>
          <w:szCs w:val="22"/>
          <w:shd w:val="clear" w:color="auto" w:fill="FFFFFF"/>
        </w:rPr>
      </w:pPr>
    </w:p>
    <w:p w:rsidR="00C420F5" w:rsidRPr="0097254B" w:rsidRDefault="00C420F5" w:rsidP="00C462BF">
      <w:pPr>
        <w:pStyle w:val="ListParagraph"/>
        <w:spacing w:before="0"/>
        <w:rPr>
          <w:rFonts w:asciiTheme="minorHAnsi" w:hAnsiTheme="minorHAnsi" w:cstheme="minorHAnsi"/>
          <w:bCs/>
          <w:sz w:val="22"/>
          <w:szCs w:val="22"/>
          <w:shd w:val="clear" w:color="auto" w:fill="FFFFFF"/>
        </w:rPr>
      </w:pPr>
    </w:p>
    <w:p w:rsidR="00845D13" w:rsidRDefault="0000277F" w:rsidP="002E2AA1">
      <w:pPr>
        <w:spacing w:before="0"/>
        <w:rPr>
          <w:rFonts w:asciiTheme="minorHAnsi" w:hAnsiTheme="minorHAnsi" w:cstheme="minorHAnsi"/>
          <w:sz w:val="22"/>
          <w:szCs w:val="22"/>
          <w:lang w:bidi="ar-SA"/>
        </w:rPr>
      </w:pPr>
      <w:r>
        <w:rPr>
          <w:rFonts w:asciiTheme="minorHAnsi" w:hAnsiTheme="minorHAnsi" w:cstheme="minorHAnsi"/>
          <w:b/>
          <w:bCs/>
          <w:sz w:val="22"/>
          <w:szCs w:val="22"/>
          <w:shd w:val="clear" w:color="auto" w:fill="FFFFFF"/>
        </w:rPr>
        <w:t>6</w:t>
      </w:r>
      <w:r w:rsidR="006D6F69">
        <w:rPr>
          <w:rFonts w:asciiTheme="minorHAnsi" w:hAnsiTheme="minorHAnsi" w:cstheme="minorHAnsi"/>
          <w:b/>
          <w:bCs/>
          <w:sz w:val="22"/>
          <w:szCs w:val="22"/>
          <w:shd w:val="clear" w:color="auto" w:fill="FFFFFF"/>
        </w:rPr>
        <w:t>.</w:t>
      </w:r>
      <w:bookmarkStart w:id="79" w:name="_GoBack"/>
      <w:bookmarkEnd w:id="79"/>
      <w:r w:rsidR="002E2AA1">
        <w:rPr>
          <w:rFonts w:asciiTheme="minorHAnsi" w:hAnsiTheme="minorHAnsi" w:cstheme="minorHAnsi"/>
          <w:b/>
          <w:bCs/>
          <w:sz w:val="22"/>
          <w:szCs w:val="22"/>
          <w:shd w:val="clear" w:color="auto" w:fill="FFFFFF"/>
        </w:rPr>
        <w:t xml:space="preserve">  </w:t>
      </w:r>
      <w:r w:rsidR="00845D13" w:rsidRPr="002E2AA1">
        <w:rPr>
          <w:rFonts w:asciiTheme="minorHAnsi" w:hAnsiTheme="minorHAnsi" w:cstheme="minorHAnsi"/>
          <w:b/>
          <w:sz w:val="22"/>
          <w:szCs w:val="22"/>
          <w:lang w:bidi="ar-SA"/>
        </w:rPr>
        <w:t xml:space="preserve">Delete old </w:t>
      </w:r>
      <w:r w:rsidR="002E2AA1" w:rsidRPr="002E2AA1">
        <w:rPr>
          <w:rFonts w:asciiTheme="minorHAnsi" w:hAnsiTheme="minorHAnsi" w:cstheme="minorHAnsi"/>
          <w:b/>
          <w:sz w:val="22"/>
          <w:szCs w:val="22"/>
          <w:lang w:bidi="ar-SA"/>
        </w:rPr>
        <w:t>branches</w:t>
      </w:r>
      <w:r w:rsidR="00845D13" w:rsidRPr="002E2AA1">
        <w:rPr>
          <w:rFonts w:asciiTheme="minorHAnsi" w:hAnsiTheme="minorHAnsi" w:cstheme="minorHAnsi"/>
          <w:b/>
          <w:sz w:val="22"/>
          <w:szCs w:val="22"/>
          <w:lang w:bidi="ar-SA"/>
        </w:rPr>
        <w:t xml:space="preserve"> </w:t>
      </w:r>
      <w:r w:rsidR="002E2AA1">
        <w:rPr>
          <w:rFonts w:asciiTheme="minorHAnsi" w:hAnsiTheme="minorHAnsi" w:cstheme="minorHAnsi"/>
          <w:b/>
          <w:sz w:val="22"/>
          <w:szCs w:val="22"/>
          <w:lang w:bidi="ar-SA"/>
        </w:rPr>
        <w:t>as soon as they are merged</w:t>
      </w:r>
      <w:r w:rsidR="002E2AA1">
        <w:rPr>
          <w:rFonts w:asciiTheme="minorHAnsi" w:hAnsiTheme="minorHAnsi" w:cstheme="minorHAnsi"/>
          <w:sz w:val="22"/>
          <w:szCs w:val="22"/>
          <w:lang w:bidi="ar-SA"/>
        </w:rPr>
        <w:t xml:space="preserve"> .</w:t>
      </w:r>
    </w:p>
    <w:p w:rsidR="00FB4CC1" w:rsidRPr="00F80EEC" w:rsidRDefault="00F80EEC" w:rsidP="00F80EEC">
      <w:pPr>
        <w:spacing w:before="0"/>
        <w:rPr>
          <w:rFonts w:asciiTheme="minorHAnsi" w:hAnsiTheme="minorHAnsi" w:cstheme="minorHAnsi"/>
          <w:b/>
          <w:bCs/>
          <w:color w:val="000000" w:themeColor="text1"/>
          <w:sz w:val="22"/>
          <w:szCs w:val="22"/>
          <w:shd w:val="clear" w:color="auto" w:fill="FFFFFF"/>
        </w:rPr>
      </w:pPr>
      <w:r>
        <w:rPr>
          <w:rFonts w:asciiTheme="minorHAnsi" w:hAnsiTheme="minorHAnsi" w:cstheme="minorHAnsi"/>
          <w:b/>
          <w:bCs/>
          <w:color w:val="000000" w:themeColor="text1"/>
          <w:sz w:val="22"/>
          <w:szCs w:val="22"/>
          <w:shd w:val="clear" w:color="auto" w:fill="FFFFFF"/>
        </w:rPr>
        <w:t xml:space="preserve">7.  </w:t>
      </w:r>
      <w:r w:rsidR="000B28C3" w:rsidRPr="00F80EEC">
        <w:rPr>
          <w:rFonts w:asciiTheme="minorHAnsi" w:hAnsiTheme="minorHAnsi" w:cstheme="minorHAnsi"/>
          <w:b/>
          <w:bCs/>
          <w:color w:val="000000" w:themeColor="text1"/>
          <w:sz w:val="22"/>
          <w:szCs w:val="22"/>
          <w:shd w:val="clear" w:color="auto" w:fill="FFFFFF"/>
        </w:rPr>
        <w:t>Leave  a clean commit history</w:t>
      </w:r>
      <w:r w:rsidR="002A2DA4">
        <w:rPr>
          <w:rFonts w:asciiTheme="minorHAnsi" w:hAnsiTheme="minorHAnsi" w:cstheme="minorHAnsi"/>
          <w:b/>
          <w:bCs/>
          <w:color w:val="000000" w:themeColor="text1"/>
          <w:sz w:val="22"/>
          <w:szCs w:val="22"/>
          <w:shd w:val="clear" w:color="auto" w:fill="FFFFFF"/>
        </w:rPr>
        <w:t xml:space="preserve"> by pushing your code daily to git repository</w:t>
      </w:r>
    </w:p>
    <w:p w:rsidR="002C71DB" w:rsidRPr="007B74FA" w:rsidRDefault="00A45921" w:rsidP="007B74FA">
      <w:pPr>
        <w:spacing w:before="100" w:beforeAutospacing="1" w:after="100" w:afterAutospacing="1" w:line="240" w:lineRule="auto"/>
        <w:rPr>
          <w:rFonts w:asciiTheme="minorHAnsi" w:hAnsiTheme="minorHAnsi" w:cstheme="minorHAnsi"/>
          <w:b/>
          <w:sz w:val="22"/>
          <w:szCs w:val="22"/>
        </w:rPr>
      </w:pPr>
      <w:r>
        <w:rPr>
          <w:rFonts w:asciiTheme="minorHAnsi" w:hAnsiTheme="minorHAnsi" w:cstheme="minorHAnsi"/>
          <w:b/>
          <w:sz w:val="22"/>
          <w:szCs w:val="22"/>
        </w:rPr>
        <w:t>8</w:t>
      </w:r>
      <w:r w:rsidR="007B74FA">
        <w:rPr>
          <w:rFonts w:asciiTheme="minorHAnsi" w:hAnsiTheme="minorHAnsi" w:cstheme="minorHAnsi"/>
          <w:b/>
          <w:sz w:val="22"/>
          <w:szCs w:val="22"/>
        </w:rPr>
        <w:t xml:space="preserve">.  </w:t>
      </w:r>
      <w:r w:rsidR="00182F4E" w:rsidRPr="007B74FA">
        <w:rPr>
          <w:rFonts w:asciiTheme="minorHAnsi" w:hAnsiTheme="minorHAnsi" w:cstheme="minorHAnsi"/>
          <w:b/>
          <w:sz w:val="22"/>
          <w:szCs w:val="22"/>
        </w:rPr>
        <w:t>Never delete unmerged remote branches</w:t>
      </w:r>
    </w:p>
    <w:p w:rsidR="002D40EA" w:rsidRPr="003452E7" w:rsidRDefault="002D40EA" w:rsidP="002D40EA">
      <w:pPr>
        <w:pStyle w:val="ListParagraph"/>
        <w:shd w:val="clear" w:color="auto" w:fill="FFFFFF"/>
        <w:spacing w:before="100" w:beforeAutospacing="1" w:after="100" w:afterAutospacing="1" w:line="240" w:lineRule="auto"/>
        <w:ind w:right="-17115"/>
        <w:rPr>
          <w:rFonts w:asciiTheme="minorHAnsi" w:hAnsiTheme="minorHAnsi" w:cstheme="minorHAnsi"/>
          <w:color w:val="0B1B23"/>
          <w:sz w:val="22"/>
          <w:szCs w:val="22"/>
          <w:lang w:bidi="ar-SA"/>
        </w:rPr>
      </w:pPr>
    </w:p>
    <w:p w:rsidR="003452E7" w:rsidRPr="003452E7" w:rsidRDefault="003452E7" w:rsidP="0007564A">
      <w:pPr>
        <w:pStyle w:val="ListParagraph"/>
        <w:shd w:val="clear" w:color="auto" w:fill="FFFFFF"/>
        <w:spacing w:before="0" w:after="0" w:line="240" w:lineRule="auto"/>
        <w:ind w:right="-17115"/>
        <w:rPr>
          <w:rFonts w:asciiTheme="minorHAnsi" w:hAnsiTheme="minorHAnsi" w:cstheme="minorHAnsi"/>
          <w:b/>
          <w:color w:val="0B1B23"/>
          <w:sz w:val="22"/>
          <w:szCs w:val="22"/>
          <w:lang w:bidi="ar-SA"/>
        </w:rPr>
      </w:pPr>
      <w:r w:rsidRPr="003452E7">
        <w:rPr>
          <w:rFonts w:asciiTheme="minorHAnsi" w:hAnsiTheme="minorHAnsi" w:cstheme="minorHAnsi"/>
          <w:b/>
          <w:color w:val="0B1B23"/>
          <w:sz w:val="22"/>
          <w:szCs w:val="22"/>
          <w:lang w:bidi="ar-SA"/>
        </w:rPr>
        <w:t>git merge -s ours obsolete-branch</w:t>
      </w:r>
    </w:p>
    <w:p w:rsidR="00442486" w:rsidRDefault="003452E7"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 xml:space="preserve">This will merge obsolete-branch into the current branch, but completely discarding the changes in the obsolete </w:t>
      </w:r>
    </w:p>
    <w:p w:rsidR="003452E7" w:rsidRDefault="003452E7"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branch.</w:t>
      </w:r>
    </w:p>
    <w:p w:rsidR="00442486" w:rsidRDefault="003452E7"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 xml:space="preserve"> I usually make it clear in the commit message for the merge that the branch is being discarded instead of a </w:t>
      </w:r>
    </w:p>
    <w:p w:rsidR="003452E7" w:rsidRDefault="003452E7"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true merge.</w:t>
      </w:r>
    </w:p>
    <w:p w:rsidR="0007564A" w:rsidRPr="003452E7" w:rsidRDefault="0007564A" w:rsidP="0007564A">
      <w:pPr>
        <w:shd w:val="clear" w:color="auto" w:fill="FFFFFF"/>
        <w:spacing w:before="0" w:after="0" w:line="240" w:lineRule="auto"/>
        <w:ind w:left="360" w:right="-17115" w:firstLine="360"/>
        <w:rPr>
          <w:rFonts w:asciiTheme="minorHAnsi" w:hAnsiTheme="minorHAnsi" w:cstheme="minorHAnsi"/>
          <w:color w:val="0B1B23"/>
          <w:sz w:val="22"/>
          <w:szCs w:val="22"/>
          <w:lang w:bidi="ar-SA"/>
        </w:rPr>
      </w:pPr>
    </w:p>
    <w:p w:rsidR="003452E7" w:rsidRDefault="003452E7" w:rsidP="0007564A">
      <w:pPr>
        <w:pStyle w:val="ListParagraph"/>
        <w:shd w:val="clear" w:color="auto" w:fill="FFFFFF"/>
        <w:spacing w:before="0" w:after="0" w:line="240" w:lineRule="auto"/>
        <w:ind w:right="-17115"/>
        <w:rPr>
          <w:rFonts w:asciiTheme="minorHAnsi" w:hAnsiTheme="minorHAnsi" w:cstheme="minorHAnsi"/>
          <w:b/>
          <w:color w:val="0B1B23"/>
          <w:sz w:val="22"/>
          <w:szCs w:val="22"/>
          <w:lang w:bidi="ar-SA"/>
        </w:rPr>
      </w:pPr>
      <w:r w:rsidRPr="003452E7">
        <w:rPr>
          <w:rFonts w:asciiTheme="minorHAnsi" w:hAnsiTheme="minorHAnsi" w:cstheme="minorHAnsi"/>
          <w:b/>
          <w:color w:val="0B1B23"/>
          <w:sz w:val="22"/>
          <w:szCs w:val="22"/>
          <w:lang w:bidi="ar-SA"/>
        </w:rPr>
        <w:t>git merge -s ours --edit obsolete-branch</w:t>
      </w:r>
    </w:p>
    <w:p w:rsidR="003452E7" w:rsidRDefault="003452E7" w:rsidP="0007564A">
      <w:pPr>
        <w:pStyle w:val="ListParagraph"/>
        <w:shd w:val="clear" w:color="auto" w:fill="FFFFFF"/>
        <w:spacing w:before="0" w:after="0" w:line="240" w:lineRule="auto"/>
        <w:ind w:right="-17115"/>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 xml:space="preserve">If the old changes are ever needed for reference or to be resurrected, it's as easy as checking out the last commit </w:t>
      </w:r>
    </w:p>
    <w:p w:rsidR="003452E7" w:rsidRPr="003452E7" w:rsidRDefault="003452E7" w:rsidP="0007564A">
      <w:pPr>
        <w:pStyle w:val="ListParagraph"/>
        <w:shd w:val="clear" w:color="auto" w:fill="FFFFFF"/>
        <w:spacing w:before="0" w:after="0" w:line="240" w:lineRule="auto"/>
        <w:ind w:right="-17115"/>
        <w:rPr>
          <w:rFonts w:asciiTheme="minorHAnsi" w:hAnsiTheme="minorHAnsi" w:cstheme="minorHAnsi"/>
          <w:color w:val="0B1B23"/>
          <w:sz w:val="22"/>
          <w:szCs w:val="22"/>
          <w:lang w:bidi="ar-SA"/>
        </w:rPr>
      </w:pPr>
      <w:r w:rsidRPr="003452E7">
        <w:rPr>
          <w:rFonts w:asciiTheme="minorHAnsi" w:hAnsiTheme="minorHAnsi" w:cstheme="minorHAnsi"/>
          <w:color w:val="0B1B23"/>
          <w:sz w:val="22"/>
          <w:szCs w:val="22"/>
          <w:lang w:bidi="ar-SA"/>
        </w:rPr>
        <w:t>on the merged branch and creating a new branch pointing to it.</w:t>
      </w:r>
    </w:p>
    <w:p w:rsidR="00424BFC" w:rsidRPr="003452E7" w:rsidRDefault="00424BFC" w:rsidP="00424BFC">
      <w:pPr>
        <w:pStyle w:val="ListParagraph"/>
        <w:spacing w:before="100" w:beforeAutospacing="1" w:after="100" w:afterAutospacing="1" w:line="240" w:lineRule="auto"/>
        <w:ind w:left="630"/>
        <w:rPr>
          <w:rFonts w:asciiTheme="minorHAnsi" w:hAnsiTheme="minorHAnsi" w:cstheme="minorHAnsi"/>
          <w:sz w:val="22"/>
          <w:szCs w:val="22"/>
        </w:rPr>
      </w:pPr>
    </w:p>
    <w:p w:rsidR="006F6C7B" w:rsidRDefault="006F6C7B" w:rsidP="00E05EA8">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bookmarkStart w:id="80" w:name="enforce"/>
    </w:p>
    <w:p w:rsidR="006F6C7B" w:rsidRPr="00C45D22" w:rsidRDefault="00A45921" w:rsidP="00C45D22">
      <w:pPr>
        <w:spacing w:before="100" w:beforeAutospacing="1" w:after="100" w:afterAutospacing="1" w:line="240" w:lineRule="auto"/>
        <w:rPr>
          <w:rFonts w:asciiTheme="minorHAnsi" w:hAnsiTheme="minorHAnsi" w:cstheme="minorHAnsi"/>
          <w:b/>
          <w:color w:val="000000"/>
          <w:sz w:val="22"/>
          <w:szCs w:val="22"/>
          <w:shd w:val="clear" w:color="auto" w:fill="FFFFFF"/>
          <w:lang w:bidi="ar-SA"/>
        </w:rPr>
      </w:pPr>
      <w:r>
        <w:rPr>
          <w:rFonts w:asciiTheme="minorHAnsi" w:hAnsiTheme="minorHAnsi" w:cstheme="minorHAnsi"/>
          <w:b/>
          <w:color w:val="000000"/>
          <w:sz w:val="22"/>
          <w:szCs w:val="22"/>
          <w:shd w:val="clear" w:color="auto" w:fill="FFFFFF"/>
          <w:lang w:bidi="ar-SA"/>
        </w:rPr>
        <w:lastRenderedPageBreak/>
        <w:t>9</w:t>
      </w:r>
      <w:r w:rsidR="00C45D22">
        <w:rPr>
          <w:rFonts w:asciiTheme="minorHAnsi" w:hAnsiTheme="minorHAnsi" w:cstheme="minorHAnsi"/>
          <w:b/>
          <w:color w:val="000000"/>
          <w:sz w:val="22"/>
          <w:szCs w:val="22"/>
          <w:shd w:val="clear" w:color="auto" w:fill="FFFFFF"/>
          <w:lang w:bidi="ar-SA"/>
        </w:rPr>
        <w:t xml:space="preserve">.  </w:t>
      </w:r>
      <w:r w:rsidR="006F6C7B" w:rsidRPr="00C45D22">
        <w:rPr>
          <w:rFonts w:asciiTheme="minorHAnsi" w:hAnsiTheme="minorHAnsi" w:cstheme="minorHAnsi"/>
          <w:b/>
          <w:color w:val="000000"/>
          <w:sz w:val="22"/>
          <w:szCs w:val="22"/>
          <w:shd w:val="clear" w:color="auto" w:fill="FFFFFF"/>
          <w:lang w:bidi="ar-SA"/>
        </w:rPr>
        <w:t>Making Tag(tagging) :</w:t>
      </w:r>
    </w:p>
    <w:p w:rsidR="00021AC9" w:rsidRPr="00021AC9" w:rsidRDefault="00C3051A" w:rsidP="00021AC9">
      <w:pPr>
        <w:pStyle w:val="ListParagraph"/>
        <w:spacing w:before="100" w:beforeAutospacing="1" w:after="100" w:afterAutospacing="1"/>
        <w:rPr>
          <w:rFonts w:asciiTheme="minorHAnsi" w:hAnsiTheme="minorHAnsi" w:cstheme="minorHAnsi"/>
          <w:color w:val="000000"/>
          <w:sz w:val="22"/>
          <w:szCs w:val="22"/>
          <w:shd w:val="clear" w:color="auto" w:fill="FFFFFF"/>
          <w:lang w:bidi="ar-SA"/>
        </w:rPr>
      </w:pPr>
      <w:r w:rsidRPr="00C3051A">
        <w:rPr>
          <w:rFonts w:asciiTheme="minorHAnsi" w:hAnsiTheme="minorHAnsi" w:cstheme="minorHAnsi"/>
          <w:color w:val="000000"/>
          <w:sz w:val="22"/>
          <w:szCs w:val="22"/>
          <w:shd w:val="clear" w:color="auto" w:fill="FFFFFF"/>
          <w:lang w:bidi="ar-SA"/>
        </w:rPr>
        <w:t>Tagging in git is a great way to denote specific release version</w:t>
      </w:r>
      <w:r>
        <w:rPr>
          <w:rFonts w:asciiTheme="minorHAnsi" w:hAnsiTheme="minorHAnsi" w:cstheme="minorHAnsi"/>
          <w:color w:val="000000"/>
          <w:sz w:val="22"/>
          <w:szCs w:val="22"/>
          <w:shd w:val="clear" w:color="auto" w:fill="FFFFFF"/>
          <w:lang w:bidi="ar-SA"/>
        </w:rPr>
        <w:t xml:space="preserve"> of code, or perhaps a way to refer to exactly one commit in history for some reason</w:t>
      </w:r>
      <w:r w:rsidR="006D3468">
        <w:rPr>
          <w:rFonts w:asciiTheme="minorHAnsi" w:hAnsiTheme="minorHAnsi" w:cstheme="minorHAnsi"/>
          <w:color w:val="000000"/>
          <w:sz w:val="22"/>
          <w:szCs w:val="22"/>
          <w:shd w:val="clear" w:color="auto" w:fill="FFFFFF"/>
          <w:lang w:bidi="ar-SA"/>
        </w:rPr>
        <w:t>.</w:t>
      </w:r>
      <w:r w:rsidR="000C7750">
        <w:rPr>
          <w:rFonts w:asciiTheme="minorHAnsi" w:hAnsiTheme="minorHAnsi" w:cstheme="minorHAnsi"/>
          <w:color w:val="000000"/>
          <w:sz w:val="22"/>
          <w:szCs w:val="22"/>
          <w:shd w:val="clear" w:color="auto" w:fill="FFFFFF"/>
          <w:lang w:bidi="ar-SA"/>
        </w:rPr>
        <w:t xml:space="preserve"> It is best practice to tag stable builds </w:t>
      </w:r>
    </w:p>
    <w:p w:rsidR="00D24E10" w:rsidRDefault="005A1706" w:rsidP="006719A5">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It contain the name, like v#.#.#</w:t>
      </w:r>
      <w:r w:rsidR="00D24E10">
        <w:rPr>
          <w:rFonts w:asciiTheme="minorHAnsi" w:hAnsiTheme="minorHAnsi" w:cstheme="minorHAnsi"/>
          <w:color w:val="000000"/>
          <w:sz w:val="22"/>
          <w:szCs w:val="22"/>
          <w:shd w:val="clear" w:color="auto" w:fill="FFFFFF"/>
          <w:lang w:bidi="ar-SA"/>
        </w:rPr>
        <w:t xml:space="preserve">, and a message too for better </w:t>
      </w:r>
      <w:r w:rsidR="000C7750">
        <w:rPr>
          <w:rFonts w:asciiTheme="minorHAnsi" w:hAnsiTheme="minorHAnsi" w:cstheme="minorHAnsi"/>
          <w:color w:val="000000"/>
          <w:sz w:val="22"/>
          <w:szCs w:val="22"/>
          <w:shd w:val="clear" w:color="auto" w:fill="FFFFFF"/>
          <w:lang w:bidi="ar-SA"/>
        </w:rPr>
        <w:t>understanding. It follows this naming convention.</w:t>
      </w:r>
    </w:p>
    <w:p w:rsidR="00B36E87" w:rsidRDefault="00B36E87" w:rsidP="006719A5">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Where first digit is release number and next digits are it’s sub versions as per the changes.</w:t>
      </w:r>
    </w:p>
    <w:p w:rsidR="0025579E" w:rsidRDefault="0025579E" w:rsidP="00742C1F">
      <w:pPr>
        <w:pStyle w:val="ListParagraph"/>
        <w:spacing w:before="100" w:beforeAutospacing="1" w:after="100" w:afterAutospacing="1" w:line="240" w:lineRule="auto"/>
        <w:jc w:val="center"/>
        <w:rPr>
          <w:rFonts w:asciiTheme="minorHAnsi" w:hAnsiTheme="minorHAnsi" w:cstheme="minorHAnsi"/>
          <w:color w:val="FF0000"/>
          <w:sz w:val="22"/>
          <w:szCs w:val="22"/>
          <w:shd w:val="clear" w:color="auto" w:fill="FFFFFF"/>
          <w:lang w:bidi="ar-SA"/>
        </w:rPr>
      </w:pPr>
    </w:p>
    <w:p w:rsidR="00971AB5" w:rsidRPr="009D05E7" w:rsidRDefault="009D05E7" w:rsidP="009D05E7">
      <w:pPr>
        <w:spacing w:before="100" w:beforeAutospacing="1" w:after="100" w:afterAutospacing="1" w:line="240" w:lineRule="auto"/>
        <w:rPr>
          <w:rFonts w:asciiTheme="minorHAnsi" w:hAnsiTheme="minorHAnsi" w:cstheme="minorHAnsi"/>
          <w:b/>
          <w:color w:val="000000"/>
          <w:sz w:val="22"/>
          <w:szCs w:val="22"/>
          <w:shd w:val="clear" w:color="auto" w:fill="FFFFFF"/>
          <w:lang w:bidi="ar-SA"/>
        </w:rPr>
      </w:pPr>
      <w:r>
        <w:rPr>
          <w:rFonts w:asciiTheme="minorHAnsi" w:hAnsiTheme="minorHAnsi" w:cstheme="minorHAnsi"/>
          <w:b/>
          <w:color w:val="000000"/>
          <w:sz w:val="22"/>
          <w:szCs w:val="22"/>
          <w:shd w:val="clear" w:color="auto" w:fill="FFFFFF"/>
          <w:lang w:bidi="ar-SA"/>
        </w:rPr>
        <w:t>1</w:t>
      </w:r>
      <w:r w:rsidR="00A45921">
        <w:rPr>
          <w:rFonts w:asciiTheme="minorHAnsi" w:hAnsiTheme="minorHAnsi" w:cstheme="minorHAnsi"/>
          <w:b/>
          <w:color w:val="000000"/>
          <w:sz w:val="22"/>
          <w:szCs w:val="22"/>
          <w:shd w:val="clear" w:color="auto" w:fill="FFFFFF"/>
          <w:lang w:bidi="ar-SA"/>
        </w:rPr>
        <w:t>0</w:t>
      </w:r>
      <w:r>
        <w:rPr>
          <w:rFonts w:asciiTheme="minorHAnsi" w:hAnsiTheme="minorHAnsi" w:cstheme="minorHAnsi"/>
          <w:b/>
          <w:color w:val="000000"/>
          <w:sz w:val="22"/>
          <w:szCs w:val="22"/>
          <w:shd w:val="clear" w:color="auto" w:fill="FFFFFF"/>
          <w:lang w:bidi="ar-SA"/>
        </w:rPr>
        <w:t xml:space="preserve">.  </w:t>
      </w:r>
      <w:r w:rsidR="00021AC9" w:rsidRPr="009D05E7">
        <w:rPr>
          <w:rFonts w:asciiTheme="minorHAnsi" w:hAnsiTheme="minorHAnsi" w:cstheme="minorHAnsi"/>
          <w:b/>
          <w:color w:val="000000"/>
          <w:sz w:val="22"/>
          <w:szCs w:val="22"/>
          <w:shd w:val="clear" w:color="auto" w:fill="FFFFFF"/>
          <w:lang w:bidi="ar-SA"/>
        </w:rPr>
        <w:t>Merging</w:t>
      </w:r>
      <w:r w:rsidR="003B1D87" w:rsidRPr="009D05E7">
        <w:rPr>
          <w:rFonts w:asciiTheme="minorHAnsi" w:hAnsiTheme="minorHAnsi" w:cstheme="minorHAnsi"/>
          <w:b/>
          <w:color w:val="000000"/>
          <w:sz w:val="22"/>
          <w:szCs w:val="22"/>
          <w:shd w:val="clear" w:color="auto" w:fill="FFFFFF"/>
          <w:lang w:bidi="ar-SA"/>
        </w:rPr>
        <w:t xml:space="preserve"> :</w:t>
      </w:r>
    </w:p>
    <w:p w:rsidR="001C5AEC" w:rsidRDefault="00445002" w:rsidP="001C5AEC">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r w:rsidRPr="00445002">
        <w:rPr>
          <w:rFonts w:asciiTheme="minorHAnsi" w:hAnsiTheme="minorHAnsi" w:cstheme="minorHAnsi"/>
          <w:color w:val="000000"/>
          <w:sz w:val="22"/>
          <w:szCs w:val="22"/>
          <w:shd w:val="clear" w:color="auto" w:fill="FFFFFF"/>
          <w:lang w:bidi="ar-SA"/>
        </w:rPr>
        <w:t xml:space="preserve">When </w:t>
      </w:r>
      <w:r>
        <w:rPr>
          <w:rFonts w:asciiTheme="minorHAnsi" w:hAnsiTheme="minorHAnsi" w:cstheme="minorHAnsi"/>
          <w:color w:val="000000"/>
          <w:sz w:val="22"/>
          <w:szCs w:val="22"/>
          <w:shd w:val="clear" w:color="auto" w:fill="FFFFFF"/>
          <w:lang w:bidi="ar-SA"/>
        </w:rPr>
        <w:t>branch reaches perfection, it’s ready to be merged.</w:t>
      </w:r>
      <w:r w:rsidR="0002720C">
        <w:rPr>
          <w:rFonts w:asciiTheme="minorHAnsi" w:hAnsiTheme="minorHAnsi" w:cstheme="minorHAnsi"/>
          <w:color w:val="000000"/>
          <w:sz w:val="22"/>
          <w:szCs w:val="22"/>
          <w:shd w:val="clear" w:color="auto" w:fill="FFFFFF"/>
          <w:lang w:bidi="ar-SA"/>
        </w:rPr>
        <w:t xml:space="preserve"> Merging is important at regular interval So that conflict arise during merge can be solved at early stage.</w:t>
      </w:r>
    </w:p>
    <w:p w:rsidR="0002720C" w:rsidRDefault="0002720C" w:rsidP="001C5AEC">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p>
    <w:p w:rsidR="00081059" w:rsidRDefault="00081059" w:rsidP="0002720C">
      <w:pPr>
        <w:pStyle w:val="ListParagraph"/>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p>
    <w:p w:rsidR="0002720C" w:rsidRDefault="002D67B4" w:rsidP="00A536B4">
      <w:pPr>
        <w:pStyle w:val="ListParagraph"/>
        <w:spacing w:before="100" w:beforeAutospacing="1" w:after="100" w:afterAutospacing="1" w:line="240" w:lineRule="auto"/>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 xml:space="preserve">FIX </w:t>
      </w:r>
      <w:r w:rsidR="0002720C">
        <w:rPr>
          <w:rFonts w:asciiTheme="minorHAnsi" w:hAnsiTheme="minorHAnsi" w:cstheme="minorHAnsi"/>
          <w:color w:val="000000"/>
          <w:sz w:val="22"/>
          <w:szCs w:val="22"/>
          <w:shd w:val="clear" w:color="auto" w:fill="FFFFFF"/>
          <w:lang w:bidi="ar-SA"/>
        </w:rPr>
        <w:t xml:space="preserve"> merge Conflicts</w:t>
      </w:r>
      <w:r>
        <w:rPr>
          <w:rFonts w:asciiTheme="minorHAnsi" w:hAnsiTheme="minorHAnsi" w:cstheme="minorHAnsi"/>
          <w:color w:val="000000"/>
          <w:sz w:val="22"/>
          <w:szCs w:val="22"/>
          <w:shd w:val="clear" w:color="auto" w:fill="FFFFFF"/>
          <w:lang w:bidi="ar-SA"/>
        </w:rPr>
        <w:t xml:space="preserve"> as follows</w:t>
      </w:r>
    </w:p>
    <w:p w:rsidR="0002720C" w:rsidRDefault="00F92A0D" w:rsidP="00A536B4">
      <w:pPr>
        <w:pStyle w:val="ListParagraph"/>
        <w:numPr>
          <w:ilvl w:val="0"/>
          <w:numId w:val="36"/>
        </w:numPr>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 xml:space="preserve">Consult with the  </w:t>
      </w:r>
      <w:r w:rsidR="002A0273">
        <w:rPr>
          <w:rFonts w:asciiTheme="minorHAnsi" w:hAnsiTheme="minorHAnsi" w:cstheme="minorHAnsi"/>
          <w:color w:val="000000"/>
          <w:sz w:val="22"/>
          <w:szCs w:val="22"/>
          <w:shd w:val="clear" w:color="auto" w:fill="FFFFFF"/>
          <w:lang w:bidi="ar-SA"/>
        </w:rPr>
        <w:t>authors</w:t>
      </w:r>
      <w:r>
        <w:rPr>
          <w:rFonts w:asciiTheme="minorHAnsi" w:hAnsiTheme="minorHAnsi" w:cstheme="minorHAnsi"/>
          <w:color w:val="000000"/>
          <w:sz w:val="22"/>
          <w:szCs w:val="22"/>
          <w:shd w:val="clear" w:color="auto" w:fill="FFFFFF"/>
          <w:lang w:bidi="ar-SA"/>
        </w:rPr>
        <w:t xml:space="preserve"> of the changes .</w:t>
      </w:r>
    </w:p>
    <w:p w:rsidR="00F92A0D" w:rsidRDefault="00F92A0D" w:rsidP="00A536B4">
      <w:pPr>
        <w:pStyle w:val="ListParagraph"/>
        <w:numPr>
          <w:ilvl w:val="0"/>
          <w:numId w:val="36"/>
        </w:numPr>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Consult with the Team Lead</w:t>
      </w:r>
    </w:p>
    <w:p w:rsidR="00F92A0D" w:rsidRDefault="00C07B5A" w:rsidP="00A536B4">
      <w:pPr>
        <w:pStyle w:val="ListParagraph"/>
        <w:numPr>
          <w:ilvl w:val="0"/>
          <w:numId w:val="36"/>
        </w:numPr>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Use a merge tool</w:t>
      </w:r>
    </w:p>
    <w:p w:rsidR="00C07B5A" w:rsidRDefault="00C07B5A" w:rsidP="00A536B4">
      <w:pPr>
        <w:pStyle w:val="ListParagraph"/>
        <w:numPr>
          <w:ilvl w:val="0"/>
          <w:numId w:val="36"/>
        </w:numPr>
        <w:spacing w:before="100" w:beforeAutospacing="1" w:after="100" w:afterAutospacing="1" w:line="240" w:lineRule="auto"/>
        <w:ind w:left="1440"/>
        <w:rPr>
          <w:rFonts w:asciiTheme="minorHAnsi" w:hAnsiTheme="minorHAnsi" w:cstheme="minorHAnsi"/>
          <w:color w:val="000000"/>
          <w:sz w:val="22"/>
          <w:szCs w:val="22"/>
          <w:shd w:val="clear" w:color="auto" w:fill="FFFFFF"/>
          <w:lang w:bidi="ar-SA"/>
        </w:rPr>
      </w:pPr>
      <w:r>
        <w:rPr>
          <w:rFonts w:asciiTheme="minorHAnsi" w:hAnsiTheme="minorHAnsi" w:cstheme="minorHAnsi"/>
          <w:color w:val="000000"/>
          <w:sz w:val="22"/>
          <w:szCs w:val="22"/>
          <w:shd w:val="clear" w:color="auto" w:fill="FFFFFF"/>
          <w:lang w:bidi="ar-SA"/>
        </w:rPr>
        <w:t>Communication between developers is must to solve merge conflict .</w:t>
      </w:r>
    </w:p>
    <w:bookmarkEnd w:id="64"/>
    <w:bookmarkEnd w:id="65"/>
    <w:bookmarkEnd w:id="66"/>
    <w:bookmarkEnd w:id="68"/>
    <w:bookmarkEnd w:id="69"/>
    <w:bookmarkEnd w:id="70"/>
    <w:bookmarkEnd w:id="71"/>
    <w:bookmarkEnd w:id="72"/>
    <w:bookmarkEnd w:id="73"/>
    <w:bookmarkEnd w:id="74"/>
    <w:bookmarkEnd w:id="75"/>
    <w:bookmarkEnd w:id="76"/>
    <w:bookmarkEnd w:id="77"/>
    <w:bookmarkEnd w:id="78"/>
    <w:bookmarkEnd w:id="80"/>
    <w:p w:rsidR="00C07B5A" w:rsidRDefault="00C07B5A" w:rsidP="00C07B5A">
      <w:pPr>
        <w:pStyle w:val="ListParagraph"/>
        <w:spacing w:before="100" w:beforeAutospacing="1" w:after="100" w:afterAutospacing="1" w:line="240" w:lineRule="auto"/>
        <w:ind w:left="2160"/>
        <w:rPr>
          <w:rFonts w:asciiTheme="minorHAnsi" w:hAnsiTheme="minorHAnsi" w:cstheme="minorHAnsi"/>
          <w:color w:val="000000"/>
          <w:sz w:val="22"/>
          <w:szCs w:val="22"/>
          <w:shd w:val="clear" w:color="auto" w:fill="FFFFFF"/>
          <w:lang w:bidi="ar-SA"/>
        </w:rPr>
      </w:pPr>
    </w:p>
    <w:sectPr w:rsidR="00C07B5A" w:rsidSect="00496185">
      <w:headerReference w:type="default" r:id="rId16"/>
      <w:footerReference w:type="default" r:id="rId17"/>
      <w:footerReference w:type="first" r:id="rId18"/>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B03" w:rsidRDefault="00B50B03">
      <w:pPr>
        <w:spacing w:before="0" w:after="0" w:line="240" w:lineRule="auto"/>
      </w:pPr>
      <w:r>
        <w:separator/>
      </w:r>
    </w:p>
  </w:endnote>
  <w:endnote w:type="continuationSeparator" w:id="0">
    <w:p w:rsidR="00B50B03" w:rsidRDefault="00B50B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6D6F69">
      <w:rPr>
        <w:noProof/>
      </w:rPr>
      <w:t>5</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E05FD1">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B03" w:rsidRDefault="00B50B03">
      <w:pPr>
        <w:spacing w:before="0" w:after="0" w:line="240" w:lineRule="auto"/>
      </w:pPr>
      <w:r>
        <w:separator/>
      </w:r>
    </w:p>
  </w:footnote>
  <w:footnote w:type="continuationSeparator" w:id="0">
    <w:p w:rsidR="00B50B03" w:rsidRDefault="00B50B0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B408EB">
    <w:pPr>
      <w:spacing w:before="0" w:after="0" w:line="240" w:lineRule="auto"/>
    </w:pPr>
    <w:r>
      <w:rPr>
        <w:noProof/>
        <w:lang w:bidi="ar-SA"/>
      </w:rPr>
      <w:drawing>
        <wp:anchor distT="0" distB="0" distL="114300" distR="114300" simplePos="0" relativeHeight="251658240" behindDoc="0" locked="0" layoutInCell="1" allowOverlap="1" wp14:anchorId="74852152" wp14:editId="325C3742">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B408EB">
      <w:rPr>
        <w:rFonts w:cstheme="minorHAnsi"/>
        <w:b/>
        <w:color w:val="1F497D" w:themeColor="text2"/>
        <w:sz w:val="28"/>
        <w:szCs w:val="22"/>
      </w:rPr>
      <w:t>GIT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447373C"/>
    <w:multiLevelType w:val="multilevel"/>
    <w:tmpl w:val="6DC0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172C9A"/>
    <w:multiLevelType w:val="hybridMultilevel"/>
    <w:tmpl w:val="92761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8380C80"/>
    <w:multiLevelType w:val="hybridMultilevel"/>
    <w:tmpl w:val="6B306FB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nsid w:val="0B4A3F31"/>
    <w:multiLevelType w:val="multilevel"/>
    <w:tmpl w:val="FFA0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DF674F"/>
    <w:multiLevelType w:val="hybridMultilevel"/>
    <w:tmpl w:val="27D69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DCA1EF7"/>
    <w:multiLevelType w:val="multilevel"/>
    <w:tmpl w:val="4936196C"/>
    <w:lvl w:ilvl="0">
      <w:start w:val="1"/>
      <w:numFmt w:val="decimal"/>
      <w:lvlText w:val="%1."/>
      <w:lvlJc w:val="left"/>
      <w:pPr>
        <w:tabs>
          <w:tab w:val="num" w:pos="6840"/>
        </w:tabs>
        <w:ind w:left="6840" w:hanging="360"/>
      </w:pPr>
    </w:lvl>
    <w:lvl w:ilvl="1" w:tentative="1">
      <w:start w:val="1"/>
      <w:numFmt w:val="decimal"/>
      <w:lvlText w:val="%2."/>
      <w:lvlJc w:val="left"/>
      <w:pPr>
        <w:tabs>
          <w:tab w:val="num" w:pos="8730"/>
        </w:tabs>
        <w:ind w:left="8730" w:hanging="360"/>
      </w:pPr>
    </w:lvl>
    <w:lvl w:ilvl="2" w:tentative="1">
      <w:start w:val="1"/>
      <w:numFmt w:val="decimal"/>
      <w:lvlText w:val="%3."/>
      <w:lvlJc w:val="left"/>
      <w:pPr>
        <w:tabs>
          <w:tab w:val="num" w:pos="9450"/>
        </w:tabs>
        <w:ind w:left="9450" w:hanging="360"/>
      </w:pPr>
    </w:lvl>
    <w:lvl w:ilvl="3" w:tentative="1">
      <w:start w:val="1"/>
      <w:numFmt w:val="decimal"/>
      <w:lvlText w:val="%4."/>
      <w:lvlJc w:val="left"/>
      <w:pPr>
        <w:tabs>
          <w:tab w:val="num" w:pos="10170"/>
        </w:tabs>
        <w:ind w:left="10170" w:hanging="360"/>
      </w:pPr>
    </w:lvl>
    <w:lvl w:ilvl="4" w:tentative="1">
      <w:start w:val="1"/>
      <w:numFmt w:val="decimal"/>
      <w:lvlText w:val="%5."/>
      <w:lvlJc w:val="left"/>
      <w:pPr>
        <w:tabs>
          <w:tab w:val="num" w:pos="10890"/>
        </w:tabs>
        <w:ind w:left="10890" w:hanging="360"/>
      </w:pPr>
    </w:lvl>
    <w:lvl w:ilvl="5" w:tentative="1">
      <w:start w:val="1"/>
      <w:numFmt w:val="decimal"/>
      <w:lvlText w:val="%6."/>
      <w:lvlJc w:val="left"/>
      <w:pPr>
        <w:tabs>
          <w:tab w:val="num" w:pos="11610"/>
        </w:tabs>
        <w:ind w:left="11610" w:hanging="360"/>
      </w:pPr>
    </w:lvl>
    <w:lvl w:ilvl="6" w:tentative="1">
      <w:start w:val="1"/>
      <w:numFmt w:val="decimal"/>
      <w:lvlText w:val="%7."/>
      <w:lvlJc w:val="left"/>
      <w:pPr>
        <w:tabs>
          <w:tab w:val="num" w:pos="12330"/>
        </w:tabs>
        <w:ind w:left="12330" w:hanging="360"/>
      </w:pPr>
    </w:lvl>
    <w:lvl w:ilvl="7" w:tentative="1">
      <w:start w:val="1"/>
      <w:numFmt w:val="decimal"/>
      <w:lvlText w:val="%8."/>
      <w:lvlJc w:val="left"/>
      <w:pPr>
        <w:tabs>
          <w:tab w:val="num" w:pos="13050"/>
        </w:tabs>
        <w:ind w:left="13050" w:hanging="360"/>
      </w:pPr>
    </w:lvl>
    <w:lvl w:ilvl="8" w:tentative="1">
      <w:start w:val="1"/>
      <w:numFmt w:val="decimal"/>
      <w:lvlText w:val="%9."/>
      <w:lvlJc w:val="left"/>
      <w:pPr>
        <w:tabs>
          <w:tab w:val="num" w:pos="13770"/>
        </w:tabs>
        <w:ind w:left="13770" w:hanging="360"/>
      </w:pPr>
    </w:lvl>
  </w:abstractNum>
  <w:abstractNum w:abstractNumId="14">
    <w:nsid w:val="0F87678B"/>
    <w:multiLevelType w:val="hybridMultilevel"/>
    <w:tmpl w:val="1272DF6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5">
    <w:nsid w:val="101B00C4"/>
    <w:multiLevelType w:val="hybridMultilevel"/>
    <w:tmpl w:val="399C63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
    <w:nsid w:val="104855A0"/>
    <w:multiLevelType w:val="hybridMultilevel"/>
    <w:tmpl w:val="5E0EA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6574985"/>
    <w:multiLevelType w:val="hybridMultilevel"/>
    <w:tmpl w:val="0B7627EE"/>
    <w:lvl w:ilvl="0" w:tplc="0A20A966">
      <w:start w:val="1"/>
      <w:numFmt w:val="decimal"/>
      <w:lvlText w:val="%1."/>
      <w:lvlJc w:val="left"/>
      <w:pPr>
        <w:ind w:left="360" w:hanging="360"/>
      </w:pPr>
      <w:rPr>
        <w:b/>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194E0C0F"/>
    <w:multiLevelType w:val="multilevel"/>
    <w:tmpl w:val="9FD4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A42C1F"/>
    <w:multiLevelType w:val="hybridMultilevel"/>
    <w:tmpl w:val="A9AA7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1446131"/>
    <w:multiLevelType w:val="multilevel"/>
    <w:tmpl w:val="D0C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nsid w:val="24312784"/>
    <w:multiLevelType w:val="hybridMultilevel"/>
    <w:tmpl w:val="596E6D5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4">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2C3FA0"/>
    <w:multiLevelType w:val="multilevel"/>
    <w:tmpl w:val="176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D8095F"/>
    <w:multiLevelType w:val="multilevel"/>
    <w:tmpl w:val="5BB8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F516CB1"/>
    <w:multiLevelType w:val="hybridMultilevel"/>
    <w:tmpl w:val="07907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0B137AF"/>
    <w:multiLevelType w:val="multilevel"/>
    <w:tmpl w:val="F650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2">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6A509E4"/>
    <w:multiLevelType w:val="hybridMultilevel"/>
    <w:tmpl w:val="6CDA5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73A57F5"/>
    <w:multiLevelType w:val="multilevel"/>
    <w:tmpl w:val="9F3A06B8"/>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5">
    <w:nsid w:val="378A5BC7"/>
    <w:multiLevelType w:val="hybridMultilevel"/>
    <w:tmpl w:val="68200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3A662955"/>
    <w:multiLevelType w:val="multilevel"/>
    <w:tmpl w:val="C64A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716780"/>
    <w:multiLevelType w:val="hybridMultilevel"/>
    <w:tmpl w:val="CA220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4740164E"/>
    <w:multiLevelType w:val="multilevel"/>
    <w:tmpl w:val="E04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F75FFB"/>
    <w:multiLevelType w:val="multilevel"/>
    <w:tmpl w:val="E21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BC2B42"/>
    <w:multiLevelType w:val="multilevel"/>
    <w:tmpl w:val="718E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3AF26C9"/>
    <w:multiLevelType w:val="hybridMultilevel"/>
    <w:tmpl w:val="6096C2E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6">
    <w:nsid w:val="56E90135"/>
    <w:multiLevelType w:val="hybridMultilevel"/>
    <w:tmpl w:val="0A081D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7">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8">
    <w:nsid w:val="64526A99"/>
    <w:multiLevelType w:val="multilevel"/>
    <w:tmpl w:val="9F3A06B8"/>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610"/>
        </w:tabs>
        <w:ind w:left="2610" w:hanging="360"/>
      </w:pPr>
      <w:rPr>
        <w:rFonts w:ascii="Wingdings" w:hAnsi="Wingdings" w:hint="default"/>
        <w:sz w:val="20"/>
      </w:rPr>
    </w:lvl>
    <w:lvl w:ilvl="3">
      <w:start w:val="1"/>
      <w:numFmt w:val="bullet"/>
      <w:lvlText w:val=""/>
      <w:lvlJc w:val="left"/>
      <w:pPr>
        <w:tabs>
          <w:tab w:val="num" w:pos="3330"/>
        </w:tabs>
        <w:ind w:left="3330" w:hanging="360"/>
      </w:pPr>
      <w:rPr>
        <w:rFonts w:ascii="Wingdings" w:hAnsi="Wingdings" w:hint="default"/>
        <w:sz w:val="20"/>
      </w:rPr>
    </w:lvl>
    <w:lvl w:ilvl="4">
      <w:start w:val="1"/>
      <w:numFmt w:val="bullet"/>
      <w:lvlText w:val=""/>
      <w:lvlJc w:val="left"/>
      <w:pPr>
        <w:tabs>
          <w:tab w:val="num" w:pos="4050"/>
        </w:tabs>
        <w:ind w:left="4050" w:hanging="360"/>
      </w:pPr>
      <w:rPr>
        <w:rFonts w:ascii="Wingdings" w:hAnsi="Wingdings" w:hint="default"/>
        <w:sz w:val="20"/>
      </w:rPr>
    </w:lvl>
    <w:lvl w:ilvl="5">
      <w:start w:val="1"/>
      <w:numFmt w:val="bullet"/>
      <w:lvlText w:val=""/>
      <w:lvlJc w:val="left"/>
      <w:pPr>
        <w:tabs>
          <w:tab w:val="num" w:pos="4770"/>
        </w:tabs>
        <w:ind w:left="4770" w:hanging="360"/>
      </w:pPr>
      <w:rPr>
        <w:rFonts w:ascii="Wingdings" w:hAnsi="Wingdings" w:hint="default"/>
        <w:sz w:val="20"/>
      </w:rPr>
    </w:lvl>
    <w:lvl w:ilvl="6">
      <w:start w:val="1"/>
      <w:numFmt w:val="bullet"/>
      <w:lvlText w:val=""/>
      <w:lvlJc w:val="left"/>
      <w:pPr>
        <w:tabs>
          <w:tab w:val="num" w:pos="5490"/>
        </w:tabs>
        <w:ind w:left="5490" w:hanging="360"/>
      </w:pPr>
      <w:rPr>
        <w:rFonts w:ascii="Wingdings" w:hAnsi="Wingdings" w:hint="default"/>
        <w:sz w:val="20"/>
      </w:rPr>
    </w:lvl>
    <w:lvl w:ilvl="7">
      <w:start w:val="1"/>
      <w:numFmt w:val="bullet"/>
      <w:lvlText w:val=""/>
      <w:lvlJc w:val="left"/>
      <w:pPr>
        <w:tabs>
          <w:tab w:val="num" w:pos="6210"/>
        </w:tabs>
        <w:ind w:left="6210" w:hanging="360"/>
      </w:pPr>
      <w:rPr>
        <w:rFonts w:ascii="Wingdings" w:hAnsi="Wingdings" w:hint="default"/>
        <w:sz w:val="20"/>
      </w:rPr>
    </w:lvl>
    <w:lvl w:ilvl="8">
      <w:start w:val="1"/>
      <w:numFmt w:val="bullet"/>
      <w:lvlText w:val=""/>
      <w:lvlJc w:val="left"/>
      <w:pPr>
        <w:tabs>
          <w:tab w:val="num" w:pos="6930"/>
        </w:tabs>
        <w:ind w:left="6930" w:hanging="360"/>
      </w:pPr>
      <w:rPr>
        <w:rFonts w:ascii="Wingdings" w:hAnsi="Wingdings" w:hint="default"/>
        <w:sz w:val="20"/>
      </w:rPr>
    </w:lvl>
  </w:abstractNum>
  <w:abstractNum w:abstractNumId="49">
    <w:nsid w:val="65316467"/>
    <w:multiLevelType w:val="multilevel"/>
    <w:tmpl w:val="F97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5EE79A0"/>
    <w:multiLevelType w:val="hybridMultilevel"/>
    <w:tmpl w:val="BCCA024C"/>
    <w:lvl w:ilvl="0" w:tplc="18502D50">
      <w:start w:val="1"/>
      <w:numFmt w:val="decimal"/>
      <w:lvlText w:val="%1."/>
      <w:lvlJc w:val="left"/>
      <w:pPr>
        <w:ind w:left="36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3">
    <w:nsid w:val="76A607F0"/>
    <w:multiLevelType w:val="multilevel"/>
    <w:tmpl w:val="6D08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7"/>
  </w:num>
  <w:num w:numId="3">
    <w:abstractNumId w:val="22"/>
  </w:num>
  <w:num w:numId="4">
    <w:abstractNumId w:val="50"/>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6"/>
  </w:num>
  <w:num w:numId="9">
    <w:abstractNumId w:val="17"/>
  </w:num>
  <w:num w:numId="10">
    <w:abstractNumId w:val="41"/>
  </w:num>
  <w:num w:numId="11">
    <w:abstractNumId w:val="51"/>
  </w:num>
  <w:num w:numId="12">
    <w:abstractNumId w:val="30"/>
  </w:num>
  <w:num w:numId="13">
    <w:abstractNumId w:val="44"/>
  </w:num>
  <w:num w:numId="14">
    <w:abstractNumId w:val="43"/>
  </w:num>
  <w:num w:numId="15">
    <w:abstractNumId w:val="32"/>
  </w:num>
  <w:num w:numId="16">
    <w:abstractNumId w:val="21"/>
  </w:num>
  <w:num w:numId="17">
    <w:abstractNumId w:val="28"/>
  </w:num>
  <w:num w:numId="18">
    <w:abstractNumId w:val="34"/>
  </w:num>
  <w:num w:numId="19">
    <w:abstractNumId w:val="49"/>
  </w:num>
  <w:num w:numId="20">
    <w:abstractNumId w:val="48"/>
  </w:num>
  <w:num w:numId="21">
    <w:abstractNumId w:val="52"/>
  </w:num>
  <w:num w:numId="22">
    <w:abstractNumId w:val="13"/>
  </w:num>
  <w:num w:numId="23">
    <w:abstractNumId w:val="14"/>
  </w:num>
  <w:num w:numId="24">
    <w:abstractNumId w:val="15"/>
  </w:num>
  <w:num w:numId="25">
    <w:abstractNumId w:val="10"/>
  </w:num>
  <w:num w:numId="26">
    <w:abstractNumId w:val="46"/>
  </w:num>
  <w:num w:numId="27">
    <w:abstractNumId w:val="11"/>
  </w:num>
  <w:num w:numId="28">
    <w:abstractNumId w:val="45"/>
  </w:num>
  <w:num w:numId="29">
    <w:abstractNumId w:val="23"/>
  </w:num>
  <w:num w:numId="30">
    <w:abstractNumId w:val="12"/>
  </w:num>
  <w:num w:numId="31">
    <w:abstractNumId w:val="37"/>
  </w:num>
  <w:num w:numId="32">
    <w:abstractNumId w:val="9"/>
  </w:num>
  <w:num w:numId="33">
    <w:abstractNumId w:val="16"/>
  </w:num>
  <w:num w:numId="34">
    <w:abstractNumId w:val="19"/>
  </w:num>
  <w:num w:numId="35">
    <w:abstractNumId w:val="33"/>
  </w:num>
  <w:num w:numId="36">
    <w:abstractNumId w:val="35"/>
  </w:num>
  <w:num w:numId="37">
    <w:abstractNumId w:val="18"/>
  </w:num>
  <w:num w:numId="38">
    <w:abstractNumId w:val="27"/>
  </w:num>
  <w:num w:numId="39">
    <w:abstractNumId w:val="8"/>
  </w:num>
  <w:num w:numId="40">
    <w:abstractNumId w:val="25"/>
  </w:num>
  <w:num w:numId="41">
    <w:abstractNumId w:val="53"/>
  </w:num>
  <w:num w:numId="42">
    <w:abstractNumId w:val="42"/>
  </w:num>
  <w:num w:numId="43">
    <w:abstractNumId w:val="20"/>
  </w:num>
  <w:num w:numId="44">
    <w:abstractNumId w:val="36"/>
  </w:num>
  <w:num w:numId="45">
    <w:abstractNumId w:val="29"/>
  </w:num>
  <w:num w:numId="46">
    <w:abstractNumId w:val="40"/>
  </w:num>
  <w:num w:numId="47">
    <w:abstractNumId w:val="3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77F"/>
    <w:rsid w:val="00002D62"/>
    <w:rsid w:val="00004258"/>
    <w:rsid w:val="000042F0"/>
    <w:rsid w:val="000046FD"/>
    <w:rsid w:val="00004ABF"/>
    <w:rsid w:val="000050E3"/>
    <w:rsid w:val="00005E23"/>
    <w:rsid w:val="000067E3"/>
    <w:rsid w:val="00006CBC"/>
    <w:rsid w:val="000075D1"/>
    <w:rsid w:val="00007887"/>
    <w:rsid w:val="00007AD8"/>
    <w:rsid w:val="0001013C"/>
    <w:rsid w:val="00010BE5"/>
    <w:rsid w:val="0001189B"/>
    <w:rsid w:val="00012BED"/>
    <w:rsid w:val="000136C4"/>
    <w:rsid w:val="00013709"/>
    <w:rsid w:val="000139CE"/>
    <w:rsid w:val="000140DC"/>
    <w:rsid w:val="00014917"/>
    <w:rsid w:val="000151AD"/>
    <w:rsid w:val="000159B1"/>
    <w:rsid w:val="00015B9A"/>
    <w:rsid w:val="00015CF7"/>
    <w:rsid w:val="00016715"/>
    <w:rsid w:val="000214C1"/>
    <w:rsid w:val="000219EA"/>
    <w:rsid w:val="00021AC9"/>
    <w:rsid w:val="0002323B"/>
    <w:rsid w:val="0002370A"/>
    <w:rsid w:val="00023CC9"/>
    <w:rsid w:val="00025261"/>
    <w:rsid w:val="000258DC"/>
    <w:rsid w:val="00025B90"/>
    <w:rsid w:val="000261BB"/>
    <w:rsid w:val="0002720C"/>
    <w:rsid w:val="0002737A"/>
    <w:rsid w:val="00031D15"/>
    <w:rsid w:val="0003285E"/>
    <w:rsid w:val="0003288B"/>
    <w:rsid w:val="00032FC2"/>
    <w:rsid w:val="000330E4"/>
    <w:rsid w:val="00033243"/>
    <w:rsid w:val="000335DD"/>
    <w:rsid w:val="00033EA8"/>
    <w:rsid w:val="00034794"/>
    <w:rsid w:val="000351C0"/>
    <w:rsid w:val="00036289"/>
    <w:rsid w:val="00036B35"/>
    <w:rsid w:val="00037454"/>
    <w:rsid w:val="00037F3C"/>
    <w:rsid w:val="00040909"/>
    <w:rsid w:val="00040C8A"/>
    <w:rsid w:val="000416EE"/>
    <w:rsid w:val="00041A98"/>
    <w:rsid w:val="00041BF6"/>
    <w:rsid w:val="00041D4B"/>
    <w:rsid w:val="0004277E"/>
    <w:rsid w:val="00042C35"/>
    <w:rsid w:val="00043082"/>
    <w:rsid w:val="00044684"/>
    <w:rsid w:val="00044A69"/>
    <w:rsid w:val="00044C17"/>
    <w:rsid w:val="00044CF5"/>
    <w:rsid w:val="00044E4F"/>
    <w:rsid w:val="00045E3A"/>
    <w:rsid w:val="00045E91"/>
    <w:rsid w:val="00046575"/>
    <w:rsid w:val="00046A57"/>
    <w:rsid w:val="00046EBE"/>
    <w:rsid w:val="00047A18"/>
    <w:rsid w:val="00047F21"/>
    <w:rsid w:val="00050085"/>
    <w:rsid w:val="00050BC7"/>
    <w:rsid w:val="00050D26"/>
    <w:rsid w:val="00051D19"/>
    <w:rsid w:val="00052C78"/>
    <w:rsid w:val="000537EF"/>
    <w:rsid w:val="00053979"/>
    <w:rsid w:val="000540F2"/>
    <w:rsid w:val="00054318"/>
    <w:rsid w:val="00054773"/>
    <w:rsid w:val="00054775"/>
    <w:rsid w:val="00054D49"/>
    <w:rsid w:val="00055223"/>
    <w:rsid w:val="00055805"/>
    <w:rsid w:val="00055AB7"/>
    <w:rsid w:val="00055ACB"/>
    <w:rsid w:val="00056CDC"/>
    <w:rsid w:val="00057B91"/>
    <w:rsid w:val="00057F92"/>
    <w:rsid w:val="00060719"/>
    <w:rsid w:val="00061048"/>
    <w:rsid w:val="0006122F"/>
    <w:rsid w:val="00061976"/>
    <w:rsid w:val="00061EDD"/>
    <w:rsid w:val="00061FE9"/>
    <w:rsid w:val="00064795"/>
    <w:rsid w:val="00065609"/>
    <w:rsid w:val="00066815"/>
    <w:rsid w:val="00067D4D"/>
    <w:rsid w:val="00067E46"/>
    <w:rsid w:val="00067EA9"/>
    <w:rsid w:val="00070576"/>
    <w:rsid w:val="0007066C"/>
    <w:rsid w:val="00070A8D"/>
    <w:rsid w:val="000711E4"/>
    <w:rsid w:val="00071AE4"/>
    <w:rsid w:val="00071E22"/>
    <w:rsid w:val="000720A6"/>
    <w:rsid w:val="000739C3"/>
    <w:rsid w:val="00073DD6"/>
    <w:rsid w:val="00073EFE"/>
    <w:rsid w:val="000743FE"/>
    <w:rsid w:val="0007564A"/>
    <w:rsid w:val="00075B43"/>
    <w:rsid w:val="00076780"/>
    <w:rsid w:val="00076D8D"/>
    <w:rsid w:val="00076FC0"/>
    <w:rsid w:val="00077A6A"/>
    <w:rsid w:val="00081059"/>
    <w:rsid w:val="000813C5"/>
    <w:rsid w:val="00082206"/>
    <w:rsid w:val="000830A0"/>
    <w:rsid w:val="00084924"/>
    <w:rsid w:val="00084D1F"/>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0B23"/>
    <w:rsid w:val="000A12CF"/>
    <w:rsid w:val="000A1A7D"/>
    <w:rsid w:val="000A2D75"/>
    <w:rsid w:val="000A3A22"/>
    <w:rsid w:val="000A3B6C"/>
    <w:rsid w:val="000A5A16"/>
    <w:rsid w:val="000A768C"/>
    <w:rsid w:val="000A7763"/>
    <w:rsid w:val="000B0268"/>
    <w:rsid w:val="000B03E8"/>
    <w:rsid w:val="000B101B"/>
    <w:rsid w:val="000B1A59"/>
    <w:rsid w:val="000B21CB"/>
    <w:rsid w:val="000B221B"/>
    <w:rsid w:val="000B2710"/>
    <w:rsid w:val="000B28C3"/>
    <w:rsid w:val="000B29E0"/>
    <w:rsid w:val="000B2DFF"/>
    <w:rsid w:val="000B3F57"/>
    <w:rsid w:val="000B4D4E"/>
    <w:rsid w:val="000B4EBC"/>
    <w:rsid w:val="000B4F71"/>
    <w:rsid w:val="000B508A"/>
    <w:rsid w:val="000B5453"/>
    <w:rsid w:val="000B55B0"/>
    <w:rsid w:val="000B5A6B"/>
    <w:rsid w:val="000B5A94"/>
    <w:rsid w:val="000B60E2"/>
    <w:rsid w:val="000B741E"/>
    <w:rsid w:val="000C0BB1"/>
    <w:rsid w:val="000C0EB0"/>
    <w:rsid w:val="000C1349"/>
    <w:rsid w:val="000C1893"/>
    <w:rsid w:val="000C1900"/>
    <w:rsid w:val="000C2E7D"/>
    <w:rsid w:val="000C3040"/>
    <w:rsid w:val="000C3C61"/>
    <w:rsid w:val="000C454F"/>
    <w:rsid w:val="000C4862"/>
    <w:rsid w:val="000C7582"/>
    <w:rsid w:val="000C7750"/>
    <w:rsid w:val="000C7FD4"/>
    <w:rsid w:val="000D0BD9"/>
    <w:rsid w:val="000D0C6D"/>
    <w:rsid w:val="000D2D35"/>
    <w:rsid w:val="000D2E4D"/>
    <w:rsid w:val="000D3105"/>
    <w:rsid w:val="000D4383"/>
    <w:rsid w:val="000D499A"/>
    <w:rsid w:val="000D604E"/>
    <w:rsid w:val="000D6A9C"/>
    <w:rsid w:val="000D6ED5"/>
    <w:rsid w:val="000D72AF"/>
    <w:rsid w:val="000D75DB"/>
    <w:rsid w:val="000E0011"/>
    <w:rsid w:val="000E028D"/>
    <w:rsid w:val="000E08F6"/>
    <w:rsid w:val="000E0BE7"/>
    <w:rsid w:val="000E13F1"/>
    <w:rsid w:val="000E27E3"/>
    <w:rsid w:val="000E3A46"/>
    <w:rsid w:val="000E4846"/>
    <w:rsid w:val="000E4ED8"/>
    <w:rsid w:val="000E52D0"/>
    <w:rsid w:val="000E5759"/>
    <w:rsid w:val="000E5D2A"/>
    <w:rsid w:val="000E5DD4"/>
    <w:rsid w:val="000E61EE"/>
    <w:rsid w:val="000E6E6B"/>
    <w:rsid w:val="000E6F59"/>
    <w:rsid w:val="000E72EE"/>
    <w:rsid w:val="000F072A"/>
    <w:rsid w:val="000F0AA6"/>
    <w:rsid w:val="000F1117"/>
    <w:rsid w:val="000F2543"/>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3F5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43D"/>
    <w:rsid w:val="00134856"/>
    <w:rsid w:val="00134B66"/>
    <w:rsid w:val="001359A9"/>
    <w:rsid w:val="001360E2"/>
    <w:rsid w:val="00136CE4"/>
    <w:rsid w:val="00136D64"/>
    <w:rsid w:val="00136E1D"/>
    <w:rsid w:val="00137D5B"/>
    <w:rsid w:val="00137E86"/>
    <w:rsid w:val="00140B83"/>
    <w:rsid w:val="001414E5"/>
    <w:rsid w:val="00141587"/>
    <w:rsid w:val="0014220D"/>
    <w:rsid w:val="00142478"/>
    <w:rsid w:val="00142E4E"/>
    <w:rsid w:val="0014361E"/>
    <w:rsid w:val="00143A5F"/>
    <w:rsid w:val="0014484A"/>
    <w:rsid w:val="00145040"/>
    <w:rsid w:val="00146287"/>
    <w:rsid w:val="00147307"/>
    <w:rsid w:val="001477B6"/>
    <w:rsid w:val="00147BAB"/>
    <w:rsid w:val="00152261"/>
    <w:rsid w:val="00152DD6"/>
    <w:rsid w:val="001538F3"/>
    <w:rsid w:val="00153951"/>
    <w:rsid w:val="00153B48"/>
    <w:rsid w:val="001547CB"/>
    <w:rsid w:val="0015499B"/>
    <w:rsid w:val="001549F1"/>
    <w:rsid w:val="00154B11"/>
    <w:rsid w:val="0015577A"/>
    <w:rsid w:val="00155DAE"/>
    <w:rsid w:val="00155FB5"/>
    <w:rsid w:val="001563E9"/>
    <w:rsid w:val="001567BE"/>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20F"/>
    <w:rsid w:val="00173981"/>
    <w:rsid w:val="00173982"/>
    <w:rsid w:val="00177874"/>
    <w:rsid w:val="00177C24"/>
    <w:rsid w:val="00180246"/>
    <w:rsid w:val="001803F2"/>
    <w:rsid w:val="00180DA7"/>
    <w:rsid w:val="00180F39"/>
    <w:rsid w:val="00181920"/>
    <w:rsid w:val="00181CD7"/>
    <w:rsid w:val="00181ECC"/>
    <w:rsid w:val="0018263C"/>
    <w:rsid w:val="001826C7"/>
    <w:rsid w:val="00182F4E"/>
    <w:rsid w:val="00183612"/>
    <w:rsid w:val="00183EB2"/>
    <w:rsid w:val="00183F70"/>
    <w:rsid w:val="00184504"/>
    <w:rsid w:val="001846E8"/>
    <w:rsid w:val="00184933"/>
    <w:rsid w:val="00184E68"/>
    <w:rsid w:val="001854D3"/>
    <w:rsid w:val="0018614C"/>
    <w:rsid w:val="00186FFE"/>
    <w:rsid w:val="00187048"/>
    <w:rsid w:val="001872A9"/>
    <w:rsid w:val="00190693"/>
    <w:rsid w:val="00191723"/>
    <w:rsid w:val="00192398"/>
    <w:rsid w:val="00193479"/>
    <w:rsid w:val="00194104"/>
    <w:rsid w:val="00194127"/>
    <w:rsid w:val="0019458A"/>
    <w:rsid w:val="001947AB"/>
    <w:rsid w:val="00194C80"/>
    <w:rsid w:val="001954E1"/>
    <w:rsid w:val="00195984"/>
    <w:rsid w:val="00195AD1"/>
    <w:rsid w:val="00195CD8"/>
    <w:rsid w:val="001962B2"/>
    <w:rsid w:val="00196E2F"/>
    <w:rsid w:val="001973D7"/>
    <w:rsid w:val="001973E1"/>
    <w:rsid w:val="001975B5"/>
    <w:rsid w:val="00197B92"/>
    <w:rsid w:val="001A0A42"/>
    <w:rsid w:val="001A0E00"/>
    <w:rsid w:val="001A1E91"/>
    <w:rsid w:val="001A1EE4"/>
    <w:rsid w:val="001A2691"/>
    <w:rsid w:val="001A2836"/>
    <w:rsid w:val="001A2F46"/>
    <w:rsid w:val="001A31BE"/>
    <w:rsid w:val="001A32F1"/>
    <w:rsid w:val="001A3761"/>
    <w:rsid w:val="001A3CAF"/>
    <w:rsid w:val="001A584C"/>
    <w:rsid w:val="001A6AA6"/>
    <w:rsid w:val="001A7E69"/>
    <w:rsid w:val="001B1E95"/>
    <w:rsid w:val="001B2AAB"/>
    <w:rsid w:val="001B2CE7"/>
    <w:rsid w:val="001B39B5"/>
    <w:rsid w:val="001B3C3A"/>
    <w:rsid w:val="001B4279"/>
    <w:rsid w:val="001B42DA"/>
    <w:rsid w:val="001B46FE"/>
    <w:rsid w:val="001B4A7E"/>
    <w:rsid w:val="001B53ED"/>
    <w:rsid w:val="001B6354"/>
    <w:rsid w:val="001B76B7"/>
    <w:rsid w:val="001B76B8"/>
    <w:rsid w:val="001B791C"/>
    <w:rsid w:val="001B7A29"/>
    <w:rsid w:val="001C0969"/>
    <w:rsid w:val="001C12C5"/>
    <w:rsid w:val="001C20C7"/>
    <w:rsid w:val="001C216D"/>
    <w:rsid w:val="001C3265"/>
    <w:rsid w:val="001C36CA"/>
    <w:rsid w:val="001C3CBC"/>
    <w:rsid w:val="001C5226"/>
    <w:rsid w:val="001C5AEC"/>
    <w:rsid w:val="001C6BBD"/>
    <w:rsid w:val="001D0B54"/>
    <w:rsid w:val="001D1C4F"/>
    <w:rsid w:val="001D1F38"/>
    <w:rsid w:val="001D3370"/>
    <w:rsid w:val="001D3445"/>
    <w:rsid w:val="001D3A8A"/>
    <w:rsid w:val="001D4FEF"/>
    <w:rsid w:val="001D6A97"/>
    <w:rsid w:val="001D766B"/>
    <w:rsid w:val="001D7678"/>
    <w:rsid w:val="001D7852"/>
    <w:rsid w:val="001E0421"/>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6EE1"/>
    <w:rsid w:val="001F75D9"/>
    <w:rsid w:val="001F7F8A"/>
    <w:rsid w:val="002015BB"/>
    <w:rsid w:val="002025BA"/>
    <w:rsid w:val="00202EFB"/>
    <w:rsid w:val="0020457B"/>
    <w:rsid w:val="002073B2"/>
    <w:rsid w:val="00210CE2"/>
    <w:rsid w:val="00211B3A"/>
    <w:rsid w:val="00211C1B"/>
    <w:rsid w:val="00212377"/>
    <w:rsid w:val="00212C59"/>
    <w:rsid w:val="002147C8"/>
    <w:rsid w:val="00214D67"/>
    <w:rsid w:val="00216DA4"/>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2644"/>
    <w:rsid w:val="00243CCE"/>
    <w:rsid w:val="00245B26"/>
    <w:rsid w:val="00245D9F"/>
    <w:rsid w:val="00246B08"/>
    <w:rsid w:val="002472A7"/>
    <w:rsid w:val="00247EEA"/>
    <w:rsid w:val="00250550"/>
    <w:rsid w:val="0025086D"/>
    <w:rsid w:val="00250D5D"/>
    <w:rsid w:val="00251AB2"/>
    <w:rsid w:val="00251E76"/>
    <w:rsid w:val="00252FF0"/>
    <w:rsid w:val="002536F3"/>
    <w:rsid w:val="00253946"/>
    <w:rsid w:val="00253CFF"/>
    <w:rsid w:val="00253DB1"/>
    <w:rsid w:val="002541F5"/>
    <w:rsid w:val="0025443F"/>
    <w:rsid w:val="00254B00"/>
    <w:rsid w:val="0025579E"/>
    <w:rsid w:val="002559EB"/>
    <w:rsid w:val="00256552"/>
    <w:rsid w:val="002565EA"/>
    <w:rsid w:val="00256F47"/>
    <w:rsid w:val="0025710F"/>
    <w:rsid w:val="00257D03"/>
    <w:rsid w:val="00261388"/>
    <w:rsid w:val="00261895"/>
    <w:rsid w:val="00262992"/>
    <w:rsid w:val="00262E75"/>
    <w:rsid w:val="002637AD"/>
    <w:rsid w:val="0026405A"/>
    <w:rsid w:val="0026424B"/>
    <w:rsid w:val="00264B79"/>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5FD0"/>
    <w:rsid w:val="002762B0"/>
    <w:rsid w:val="002772C5"/>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611"/>
    <w:rsid w:val="00292DCA"/>
    <w:rsid w:val="00293E26"/>
    <w:rsid w:val="00293FD7"/>
    <w:rsid w:val="00294F66"/>
    <w:rsid w:val="002953C3"/>
    <w:rsid w:val="00295665"/>
    <w:rsid w:val="00295836"/>
    <w:rsid w:val="00297571"/>
    <w:rsid w:val="00297A7F"/>
    <w:rsid w:val="002A0022"/>
    <w:rsid w:val="002A0273"/>
    <w:rsid w:val="002A2A89"/>
    <w:rsid w:val="002A2BDF"/>
    <w:rsid w:val="002A2CDA"/>
    <w:rsid w:val="002A2DA4"/>
    <w:rsid w:val="002A3F87"/>
    <w:rsid w:val="002A4B62"/>
    <w:rsid w:val="002A4BA7"/>
    <w:rsid w:val="002A5410"/>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6DE5"/>
    <w:rsid w:val="002B7133"/>
    <w:rsid w:val="002B74E7"/>
    <w:rsid w:val="002B7624"/>
    <w:rsid w:val="002C0C87"/>
    <w:rsid w:val="002C0EF6"/>
    <w:rsid w:val="002C2361"/>
    <w:rsid w:val="002C2BA8"/>
    <w:rsid w:val="002C2CDF"/>
    <w:rsid w:val="002C3F55"/>
    <w:rsid w:val="002C4E7C"/>
    <w:rsid w:val="002C5345"/>
    <w:rsid w:val="002C5A21"/>
    <w:rsid w:val="002C5E6D"/>
    <w:rsid w:val="002C615F"/>
    <w:rsid w:val="002C6EB6"/>
    <w:rsid w:val="002C6F54"/>
    <w:rsid w:val="002C7058"/>
    <w:rsid w:val="002C71DB"/>
    <w:rsid w:val="002C7FC2"/>
    <w:rsid w:val="002D0E4C"/>
    <w:rsid w:val="002D1022"/>
    <w:rsid w:val="002D1985"/>
    <w:rsid w:val="002D2704"/>
    <w:rsid w:val="002D2E59"/>
    <w:rsid w:val="002D406D"/>
    <w:rsid w:val="002D40EA"/>
    <w:rsid w:val="002D450A"/>
    <w:rsid w:val="002D4B06"/>
    <w:rsid w:val="002D509F"/>
    <w:rsid w:val="002D5D9F"/>
    <w:rsid w:val="002D67B4"/>
    <w:rsid w:val="002D7ACA"/>
    <w:rsid w:val="002E0A07"/>
    <w:rsid w:val="002E1277"/>
    <w:rsid w:val="002E1A22"/>
    <w:rsid w:val="002E1C38"/>
    <w:rsid w:val="002E2166"/>
    <w:rsid w:val="002E24B9"/>
    <w:rsid w:val="002E2545"/>
    <w:rsid w:val="002E2AA1"/>
    <w:rsid w:val="002E2E25"/>
    <w:rsid w:val="002E3348"/>
    <w:rsid w:val="002E3C78"/>
    <w:rsid w:val="002E3EEF"/>
    <w:rsid w:val="002E425F"/>
    <w:rsid w:val="002E6AD8"/>
    <w:rsid w:val="002E6F10"/>
    <w:rsid w:val="002E7CA5"/>
    <w:rsid w:val="002F167A"/>
    <w:rsid w:val="002F1DA4"/>
    <w:rsid w:val="002F20FF"/>
    <w:rsid w:val="002F2200"/>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1BF7"/>
    <w:rsid w:val="00312A01"/>
    <w:rsid w:val="0031440E"/>
    <w:rsid w:val="00314A9F"/>
    <w:rsid w:val="00314DDC"/>
    <w:rsid w:val="00315B42"/>
    <w:rsid w:val="00316097"/>
    <w:rsid w:val="00316569"/>
    <w:rsid w:val="003167B6"/>
    <w:rsid w:val="0031729D"/>
    <w:rsid w:val="00317352"/>
    <w:rsid w:val="00320129"/>
    <w:rsid w:val="00320B1B"/>
    <w:rsid w:val="00321A03"/>
    <w:rsid w:val="003220B8"/>
    <w:rsid w:val="003226A7"/>
    <w:rsid w:val="00322B61"/>
    <w:rsid w:val="00323089"/>
    <w:rsid w:val="00324F10"/>
    <w:rsid w:val="00325BA5"/>
    <w:rsid w:val="00325F50"/>
    <w:rsid w:val="003264B6"/>
    <w:rsid w:val="00327BE1"/>
    <w:rsid w:val="00327FDF"/>
    <w:rsid w:val="00330141"/>
    <w:rsid w:val="00331C43"/>
    <w:rsid w:val="003321F7"/>
    <w:rsid w:val="00332F08"/>
    <w:rsid w:val="0033338E"/>
    <w:rsid w:val="00334186"/>
    <w:rsid w:val="00334247"/>
    <w:rsid w:val="00334C48"/>
    <w:rsid w:val="003362A3"/>
    <w:rsid w:val="00336C29"/>
    <w:rsid w:val="00336D48"/>
    <w:rsid w:val="00336FC5"/>
    <w:rsid w:val="00341353"/>
    <w:rsid w:val="00342B59"/>
    <w:rsid w:val="00342C48"/>
    <w:rsid w:val="00344636"/>
    <w:rsid w:val="0034495F"/>
    <w:rsid w:val="003452D7"/>
    <w:rsid w:val="003452E7"/>
    <w:rsid w:val="00345DB0"/>
    <w:rsid w:val="00345FB0"/>
    <w:rsid w:val="00346812"/>
    <w:rsid w:val="00346EF6"/>
    <w:rsid w:val="00347119"/>
    <w:rsid w:val="0034740D"/>
    <w:rsid w:val="00347995"/>
    <w:rsid w:val="00347B43"/>
    <w:rsid w:val="00350277"/>
    <w:rsid w:val="003509CE"/>
    <w:rsid w:val="00351653"/>
    <w:rsid w:val="00351666"/>
    <w:rsid w:val="00351B8D"/>
    <w:rsid w:val="003527AE"/>
    <w:rsid w:val="00353980"/>
    <w:rsid w:val="00353AC3"/>
    <w:rsid w:val="00353D14"/>
    <w:rsid w:val="00353E50"/>
    <w:rsid w:val="00354447"/>
    <w:rsid w:val="00355972"/>
    <w:rsid w:val="00356703"/>
    <w:rsid w:val="003575E1"/>
    <w:rsid w:val="00357EA3"/>
    <w:rsid w:val="00360116"/>
    <w:rsid w:val="00360AF0"/>
    <w:rsid w:val="003610AD"/>
    <w:rsid w:val="00361C13"/>
    <w:rsid w:val="00361CE3"/>
    <w:rsid w:val="00361DAD"/>
    <w:rsid w:val="00362851"/>
    <w:rsid w:val="00364363"/>
    <w:rsid w:val="00364619"/>
    <w:rsid w:val="003648E5"/>
    <w:rsid w:val="003659ED"/>
    <w:rsid w:val="00365D06"/>
    <w:rsid w:val="00367644"/>
    <w:rsid w:val="00367DFD"/>
    <w:rsid w:val="00370645"/>
    <w:rsid w:val="00370D38"/>
    <w:rsid w:val="00371EF0"/>
    <w:rsid w:val="0037228C"/>
    <w:rsid w:val="0037313E"/>
    <w:rsid w:val="003737B6"/>
    <w:rsid w:val="00373E5B"/>
    <w:rsid w:val="003749C5"/>
    <w:rsid w:val="003749EE"/>
    <w:rsid w:val="00374C65"/>
    <w:rsid w:val="0037691E"/>
    <w:rsid w:val="003771A0"/>
    <w:rsid w:val="00377613"/>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2A86"/>
    <w:rsid w:val="003946E3"/>
    <w:rsid w:val="003948C0"/>
    <w:rsid w:val="00394A2D"/>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07C"/>
    <w:rsid w:val="003A64ED"/>
    <w:rsid w:val="003A65D3"/>
    <w:rsid w:val="003A6AAF"/>
    <w:rsid w:val="003A7FF4"/>
    <w:rsid w:val="003B150E"/>
    <w:rsid w:val="003B1725"/>
    <w:rsid w:val="003B1D87"/>
    <w:rsid w:val="003B218F"/>
    <w:rsid w:val="003B283D"/>
    <w:rsid w:val="003B297D"/>
    <w:rsid w:val="003B3FCD"/>
    <w:rsid w:val="003B4FDC"/>
    <w:rsid w:val="003B5FA8"/>
    <w:rsid w:val="003B60AA"/>
    <w:rsid w:val="003B712D"/>
    <w:rsid w:val="003C0F0B"/>
    <w:rsid w:val="003C1B2A"/>
    <w:rsid w:val="003C43EA"/>
    <w:rsid w:val="003C4DF2"/>
    <w:rsid w:val="003C5236"/>
    <w:rsid w:val="003C582D"/>
    <w:rsid w:val="003C5CCE"/>
    <w:rsid w:val="003C5E74"/>
    <w:rsid w:val="003C6231"/>
    <w:rsid w:val="003C6CD9"/>
    <w:rsid w:val="003C6EDB"/>
    <w:rsid w:val="003D061E"/>
    <w:rsid w:val="003D1124"/>
    <w:rsid w:val="003D14D2"/>
    <w:rsid w:val="003D1A8A"/>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E7B78"/>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1EB6"/>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360"/>
    <w:rsid w:val="00416E80"/>
    <w:rsid w:val="00417AF8"/>
    <w:rsid w:val="00417E9D"/>
    <w:rsid w:val="0042111D"/>
    <w:rsid w:val="004212A4"/>
    <w:rsid w:val="00421477"/>
    <w:rsid w:val="00421952"/>
    <w:rsid w:val="0042343F"/>
    <w:rsid w:val="0042376D"/>
    <w:rsid w:val="004240A2"/>
    <w:rsid w:val="00424357"/>
    <w:rsid w:val="0042462A"/>
    <w:rsid w:val="00424BFC"/>
    <w:rsid w:val="00425083"/>
    <w:rsid w:val="004255EE"/>
    <w:rsid w:val="00425900"/>
    <w:rsid w:val="00425EF9"/>
    <w:rsid w:val="004267A8"/>
    <w:rsid w:val="0042696F"/>
    <w:rsid w:val="00426C13"/>
    <w:rsid w:val="00427660"/>
    <w:rsid w:val="00427D94"/>
    <w:rsid w:val="0043152A"/>
    <w:rsid w:val="00431C43"/>
    <w:rsid w:val="0043210E"/>
    <w:rsid w:val="00433742"/>
    <w:rsid w:val="00433973"/>
    <w:rsid w:val="00433DE9"/>
    <w:rsid w:val="00434885"/>
    <w:rsid w:val="00434DF1"/>
    <w:rsid w:val="0043579E"/>
    <w:rsid w:val="00435ED9"/>
    <w:rsid w:val="0043608F"/>
    <w:rsid w:val="004362B0"/>
    <w:rsid w:val="00436F31"/>
    <w:rsid w:val="004372AC"/>
    <w:rsid w:val="004375BB"/>
    <w:rsid w:val="0044032C"/>
    <w:rsid w:val="0044067B"/>
    <w:rsid w:val="0044078B"/>
    <w:rsid w:val="004408FC"/>
    <w:rsid w:val="00441A66"/>
    <w:rsid w:val="00441C21"/>
    <w:rsid w:val="00442486"/>
    <w:rsid w:val="004445F3"/>
    <w:rsid w:val="004447A2"/>
    <w:rsid w:val="00444B7D"/>
    <w:rsid w:val="00445002"/>
    <w:rsid w:val="00445EE7"/>
    <w:rsid w:val="0044626E"/>
    <w:rsid w:val="00446674"/>
    <w:rsid w:val="00446A34"/>
    <w:rsid w:val="0045049E"/>
    <w:rsid w:val="00450BD3"/>
    <w:rsid w:val="004510D7"/>
    <w:rsid w:val="00451817"/>
    <w:rsid w:val="00451F6E"/>
    <w:rsid w:val="00452820"/>
    <w:rsid w:val="00452839"/>
    <w:rsid w:val="00453184"/>
    <w:rsid w:val="00453873"/>
    <w:rsid w:val="00453992"/>
    <w:rsid w:val="004539E3"/>
    <w:rsid w:val="00453B57"/>
    <w:rsid w:val="00453D87"/>
    <w:rsid w:val="0045406B"/>
    <w:rsid w:val="0045430F"/>
    <w:rsid w:val="00454ABD"/>
    <w:rsid w:val="00457198"/>
    <w:rsid w:val="004571A1"/>
    <w:rsid w:val="004575A8"/>
    <w:rsid w:val="004577D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00"/>
    <w:rsid w:val="0047149E"/>
    <w:rsid w:val="004718D8"/>
    <w:rsid w:val="00471980"/>
    <w:rsid w:val="004720F0"/>
    <w:rsid w:val="004721AE"/>
    <w:rsid w:val="0047246C"/>
    <w:rsid w:val="004727E2"/>
    <w:rsid w:val="0047327A"/>
    <w:rsid w:val="00473285"/>
    <w:rsid w:val="00473F67"/>
    <w:rsid w:val="004743B4"/>
    <w:rsid w:val="00474850"/>
    <w:rsid w:val="00474884"/>
    <w:rsid w:val="00480010"/>
    <w:rsid w:val="004804E5"/>
    <w:rsid w:val="004812E1"/>
    <w:rsid w:val="00481697"/>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7BC"/>
    <w:rsid w:val="00497D14"/>
    <w:rsid w:val="004A06FE"/>
    <w:rsid w:val="004A1637"/>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1A35"/>
    <w:rsid w:val="004B1E7B"/>
    <w:rsid w:val="004B22DF"/>
    <w:rsid w:val="004B2A81"/>
    <w:rsid w:val="004B2ECA"/>
    <w:rsid w:val="004B2F74"/>
    <w:rsid w:val="004B3C6C"/>
    <w:rsid w:val="004B3CD2"/>
    <w:rsid w:val="004B470B"/>
    <w:rsid w:val="004B49CA"/>
    <w:rsid w:val="004B6B66"/>
    <w:rsid w:val="004B6F4A"/>
    <w:rsid w:val="004B780B"/>
    <w:rsid w:val="004B7840"/>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282C"/>
    <w:rsid w:val="004D4D49"/>
    <w:rsid w:val="004D5B0C"/>
    <w:rsid w:val="004D69F2"/>
    <w:rsid w:val="004D73F3"/>
    <w:rsid w:val="004D7425"/>
    <w:rsid w:val="004D7855"/>
    <w:rsid w:val="004D7BEF"/>
    <w:rsid w:val="004E079B"/>
    <w:rsid w:val="004E138E"/>
    <w:rsid w:val="004E1505"/>
    <w:rsid w:val="004E1FBA"/>
    <w:rsid w:val="004E2189"/>
    <w:rsid w:val="004E2B90"/>
    <w:rsid w:val="004E4060"/>
    <w:rsid w:val="004E481B"/>
    <w:rsid w:val="004E4D9C"/>
    <w:rsid w:val="004E5148"/>
    <w:rsid w:val="004E523B"/>
    <w:rsid w:val="004E556C"/>
    <w:rsid w:val="004E5B3E"/>
    <w:rsid w:val="004E632A"/>
    <w:rsid w:val="004E7861"/>
    <w:rsid w:val="004E7F88"/>
    <w:rsid w:val="004F0771"/>
    <w:rsid w:val="004F0963"/>
    <w:rsid w:val="004F1814"/>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05B"/>
    <w:rsid w:val="00507773"/>
    <w:rsid w:val="00507955"/>
    <w:rsid w:val="00507B0F"/>
    <w:rsid w:val="0051090D"/>
    <w:rsid w:val="00510F21"/>
    <w:rsid w:val="00511874"/>
    <w:rsid w:val="00511A1B"/>
    <w:rsid w:val="00511A62"/>
    <w:rsid w:val="00511A93"/>
    <w:rsid w:val="00512AFE"/>
    <w:rsid w:val="00513328"/>
    <w:rsid w:val="00513361"/>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434"/>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4DD9"/>
    <w:rsid w:val="0054550D"/>
    <w:rsid w:val="0054551A"/>
    <w:rsid w:val="0054559E"/>
    <w:rsid w:val="00546C87"/>
    <w:rsid w:val="005473CB"/>
    <w:rsid w:val="005474F6"/>
    <w:rsid w:val="0055048D"/>
    <w:rsid w:val="005517A9"/>
    <w:rsid w:val="0055468B"/>
    <w:rsid w:val="00555459"/>
    <w:rsid w:val="00555D42"/>
    <w:rsid w:val="0055618C"/>
    <w:rsid w:val="00556540"/>
    <w:rsid w:val="00556E5C"/>
    <w:rsid w:val="00556F67"/>
    <w:rsid w:val="005572AA"/>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009"/>
    <w:rsid w:val="005661D4"/>
    <w:rsid w:val="0056649E"/>
    <w:rsid w:val="0056691A"/>
    <w:rsid w:val="00566D0C"/>
    <w:rsid w:val="00567074"/>
    <w:rsid w:val="005672DB"/>
    <w:rsid w:val="00567423"/>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0EB8"/>
    <w:rsid w:val="0058102C"/>
    <w:rsid w:val="00581953"/>
    <w:rsid w:val="00581E5F"/>
    <w:rsid w:val="0058234D"/>
    <w:rsid w:val="005823D8"/>
    <w:rsid w:val="00582A01"/>
    <w:rsid w:val="005833DF"/>
    <w:rsid w:val="00584F7C"/>
    <w:rsid w:val="00585B29"/>
    <w:rsid w:val="00586937"/>
    <w:rsid w:val="00587C3D"/>
    <w:rsid w:val="00590316"/>
    <w:rsid w:val="00590379"/>
    <w:rsid w:val="0059107F"/>
    <w:rsid w:val="00591788"/>
    <w:rsid w:val="0059179B"/>
    <w:rsid w:val="0059276E"/>
    <w:rsid w:val="00592773"/>
    <w:rsid w:val="00593246"/>
    <w:rsid w:val="0059345A"/>
    <w:rsid w:val="005940B6"/>
    <w:rsid w:val="00594D1F"/>
    <w:rsid w:val="00594EBC"/>
    <w:rsid w:val="00594EE2"/>
    <w:rsid w:val="00595F45"/>
    <w:rsid w:val="005962DB"/>
    <w:rsid w:val="00596930"/>
    <w:rsid w:val="005971D8"/>
    <w:rsid w:val="0059732F"/>
    <w:rsid w:val="005A065E"/>
    <w:rsid w:val="005A087D"/>
    <w:rsid w:val="005A1057"/>
    <w:rsid w:val="005A14AF"/>
    <w:rsid w:val="005A14B2"/>
    <w:rsid w:val="005A1706"/>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4EC"/>
    <w:rsid w:val="005C3B8D"/>
    <w:rsid w:val="005C4FB9"/>
    <w:rsid w:val="005C513E"/>
    <w:rsid w:val="005C5926"/>
    <w:rsid w:val="005C63B7"/>
    <w:rsid w:val="005C6521"/>
    <w:rsid w:val="005C681D"/>
    <w:rsid w:val="005C6D00"/>
    <w:rsid w:val="005D05EC"/>
    <w:rsid w:val="005D1114"/>
    <w:rsid w:val="005D1696"/>
    <w:rsid w:val="005D1EBC"/>
    <w:rsid w:val="005D2D8E"/>
    <w:rsid w:val="005D5107"/>
    <w:rsid w:val="005D51EF"/>
    <w:rsid w:val="005D70D8"/>
    <w:rsid w:val="005D752D"/>
    <w:rsid w:val="005D7DC9"/>
    <w:rsid w:val="005E145D"/>
    <w:rsid w:val="005E148F"/>
    <w:rsid w:val="005E1527"/>
    <w:rsid w:val="005E1AD7"/>
    <w:rsid w:val="005E238D"/>
    <w:rsid w:val="005E339E"/>
    <w:rsid w:val="005E37C7"/>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7E2"/>
    <w:rsid w:val="005F6C2F"/>
    <w:rsid w:val="005F718E"/>
    <w:rsid w:val="005F76D8"/>
    <w:rsid w:val="005F7961"/>
    <w:rsid w:val="00600200"/>
    <w:rsid w:val="00600F40"/>
    <w:rsid w:val="00600FB2"/>
    <w:rsid w:val="006020D3"/>
    <w:rsid w:val="00602A9A"/>
    <w:rsid w:val="00604EC9"/>
    <w:rsid w:val="006057A6"/>
    <w:rsid w:val="00605D1F"/>
    <w:rsid w:val="006064C3"/>
    <w:rsid w:val="00606E88"/>
    <w:rsid w:val="00606EE1"/>
    <w:rsid w:val="006071C0"/>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5A2D"/>
    <w:rsid w:val="006260A7"/>
    <w:rsid w:val="00631995"/>
    <w:rsid w:val="00631ABB"/>
    <w:rsid w:val="006322D0"/>
    <w:rsid w:val="00632345"/>
    <w:rsid w:val="00632862"/>
    <w:rsid w:val="00633ACF"/>
    <w:rsid w:val="00633CB7"/>
    <w:rsid w:val="006348DC"/>
    <w:rsid w:val="00636031"/>
    <w:rsid w:val="0063643E"/>
    <w:rsid w:val="00636558"/>
    <w:rsid w:val="00636A53"/>
    <w:rsid w:val="00637012"/>
    <w:rsid w:val="006409CE"/>
    <w:rsid w:val="00640CED"/>
    <w:rsid w:val="00641180"/>
    <w:rsid w:val="006417E0"/>
    <w:rsid w:val="00641B76"/>
    <w:rsid w:val="0064321C"/>
    <w:rsid w:val="006437BA"/>
    <w:rsid w:val="006439A9"/>
    <w:rsid w:val="00643AF6"/>
    <w:rsid w:val="0064635A"/>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736"/>
    <w:rsid w:val="00657CDD"/>
    <w:rsid w:val="0066002B"/>
    <w:rsid w:val="00660362"/>
    <w:rsid w:val="00660D2B"/>
    <w:rsid w:val="00661856"/>
    <w:rsid w:val="00661AFF"/>
    <w:rsid w:val="00662F4B"/>
    <w:rsid w:val="006633DC"/>
    <w:rsid w:val="0066377B"/>
    <w:rsid w:val="00664A28"/>
    <w:rsid w:val="00665597"/>
    <w:rsid w:val="00667C5B"/>
    <w:rsid w:val="00670253"/>
    <w:rsid w:val="006706BC"/>
    <w:rsid w:val="00670D8C"/>
    <w:rsid w:val="00670F2C"/>
    <w:rsid w:val="006717D8"/>
    <w:rsid w:val="006719A5"/>
    <w:rsid w:val="00671B8F"/>
    <w:rsid w:val="006720BF"/>
    <w:rsid w:val="006723EC"/>
    <w:rsid w:val="006724CF"/>
    <w:rsid w:val="00672E69"/>
    <w:rsid w:val="00673452"/>
    <w:rsid w:val="00673573"/>
    <w:rsid w:val="00673727"/>
    <w:rsid w:val="0067487D"/>
    <w:rsid w:val="00674FBF"/>
    <w:rsid w:val="006763FC"/>
    <w:rsid w:val="00677A4E"/>
    <w:rsid w:val="00677A6E"/>
    <w:rsid w:val="006806F1"/>
    <w:rsid w:val="006807BB"/>
    <w:rsid w:val="00680B50"/>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8B8"/>
    <w:rsid w:val="006A1C38"/>
    <w:rsid w:val="006A1D6E"/>
    <w:rsid w:val="006A383C"/>
    <w:rsid w:val="006A3F9E"/>
    <w:rsid w:val="006A4E53"/>
    <w:rsid w:val="006A5500"/>
    <w:rsid w:val="006A7E5F"/>
    <w:rsid w:val="006B0397"/>
    <w:rsid w:val="006B0472"/>
    <w:rsid w:val="006B07EB"/>
    <w:rsid w:val="006B0FF0"/>
    <w:rsid w:val="006B1C63"/>
    <w:rsid w:val="006B1DC0"/>
    <w:rsid w:val="006B2594"/>
    <w:rsid w:val="006B2A72"/>
    <w:rsid w:val="006B3C1A"/>
    <w:rsid w:val="006B4DB5"/>
    <w:rsid w:val="006B5AAF"/>
    <w:rsid w:val="006B61E0"/>
    <w:rsid w:val="006B7150"/>
    <w:rsid w:val="006B7310"/>
    <w:rsid w:val="006B7A1F"/>
    <w:rsid w:val="006C0135"/>
    <w:rsid w:val="006C0511"/>
    <w:rsid w:val="006C05C0"/>
    <w:rsid w:val="006C1657"/>
    <w:rsid w:val="006C1F99"/>
    <w:rsid w:val="006C2AC5"/>
    <w:rsid w:val="006C4715"/>
    <w:rsid w:val="006C4D9D"/>
    <w:rsid w:val="006C4F3B"/>
    <w:rsid w:val="006C52D2"/>
    <w:rsid w:val="006D0443"/>
    <w:rsid w:val="006D09BF"/>
    <w:rsid w:val="006D09FD"/>
    <w:rsid w:val="006D0A65"/>
    <w:rsid w:val="006D1A6D"/>
    <w:rsid w:val="006D3468"/>
    <w:rsid w:val="006D36CC"/>
    <w:rsid w:val="006D46C6"/>
    <w:rsid w:val="006D56C5"/>
    <w:rsid w:val="006D572B"/>
    <w:rsid w:val="006D6018"/>
    <w:rsid w:val="006D6AAD"/>
    <w:rsid w:val="006D6F69"/>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09EB"/>
    <w:rsid w:val="006F156E"/>
    <w:rsid w:val="006F1720"/>
    <w:rsid w:val="006F249A"/>
    <w:rsid w:val="006F45D3"/>
    <w:rsid w:val="006F47FA"/>
    <w:rsid w:val="006F4C1F"/>
    <w:rsid w:val="006F5025"/>
    <w:rsid w:val="006F5E3F"/>
    <w:rsid w:val="006F6248"/>
    <w:rsid w:val="006F67E3"/>
    <w:rsid w:val="006F69BE"/>
    <w:rsid w:val="006F6C7B"/>
    <w:rsid w:val="006F707D"/>
    <w:rsid w:val="006F78A8"/>
    <w:rsid w:val="006F7938"/>
    <w:rsid w:val="006F7A71"/>
    <w:rsid w:val="007002F6"/>
    <w:rsid w:val="007003E9"/>
    <w:rsid w:val="00700B78"/>
    <w:rsid w:val="00700C8F"/>
    <w:rsid w:val="00700D10"/>
    <w:rsid w:val="00700DA5"/>
    <w:rsid w:val="00701C7E"/>
    <w:rsid w:val="00702C57"/>
    <w:rsid w:val="00702D42"/>
    <w:rsid w:val="007032E9"/>
    <w:rsid w:val="00704547"/>
    <w:rsid w:val="0070565B"/>
    <w:rsid w:val="00706495"/>
    <w:rsid w:val="00707CE6"/>
    <w:rsid w:val="00710766"/>
    <w:rsid w:val="007127F2"/>
    <w:rsid w:val="0071351E"/>
    <w:rsid w:val="00713B98"/>
    <w:rsid w:val="007141BD"/>
    <w:rsid w:val="00714D97"/>
    <w:rsid w:val="00715A38"/>
    <w:rsid w:val="00716189"/>
    <w:rsid w:val="00717220"/>
    <w:rsid w:val="00717ED4"/>
    <w:rsid w:val="007204EC"/>
    <w:rsid w:val="00721A19"/>
    <w:rsid w:val="00722114"/>
    <w:rsid w:val="007223BE"/>
    <w:rsid w:val="00723041"/>
    <w:rsid w:val="007233C4"/>
    <w:rsid w:val="00723432"/>
    <w:rsid w:val="00724226"/>
    <w:rsid w:val="007243D2"/>
    <w:rsid w:val="00724B9C"/>
    <w:rsid w:val="00724C25"/>
    <w:rsid w:val="00724E98"/>
    <w:rsid w:val="0072508A"/>
    <w:rsid w:val="007252B5"/>
    <w:rsid w:val="00725B49"/>
    <w:rsid w:val="00726053"/>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0BDC"/>
    <w:rsid w:val="00741538"/>
    <w:rsid w:val="00741D93"/>
    <w:rsid w:val="00742C1F"/>
    <w:rsid w:val="00742F1F"/>
    <w:rsid w:val="007430C6"/>
    <w:rsid w:val="00743B21"/>
    <w:rsid w:val="007441B3"/>
    <w:rsid w:val="007443FC"/>
    <w:rsid w:val="00745C51"/>
    <w:rsid w:val="00745D46"/>
    <w:rsid w:val="007461B9"/>
    <w:rsid w:val="00747D4D"/>
    <w:rsid w:val="00747FE8"/>
    <w:rsid w:val="0075046D"/>
    <w:rsid w:val="00750AE1"/>
    <w:rsid w:val="0075112C"/>
    <w:rsid w:val="007517B3"/>
    <w:rsid w:val="00751BBC"/>
    <w:rsid w:val="00751E30"/>
    <w:rsid w:val="00752110"/>
    <w:rsid w:val="00752819"/>
    <w:rsid w:val="007529A3"/>
    <w:rsid w:val="00752FBD"/>
    <w:rsid w:val="007533A7"/>
    <w:rsid w:val="007535B4"/>
    <w:rsid w:val="00753C98"/>
    <w:rsid w:val="0075440C"/>
    <w:rsid w:val="00754504"/>
    <w:rsid w:val="00754638"/>
    <w:rsid w:val="00755F18"/>
    <w:rsid w:val="00756B90"/>
    <w:rsid w:val="0075789E"/>
    <w:rsid w:val="007601CC"/>
    <w:rsid w:val="0076056B"/>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07A"/>
    <w:rsid w:val="00777878"/>
    <w:rsid w:val="00780CBB"/>
    <w:rsid w:val="007811DA"/>
    <w:rsid w:val="00781D5A"/>
    <w:rsid w:val="00781F7E"/>
    <w:rsid w:val="0078398B"/>
    <w:rsid w:val="00784453"/>
    <w:rsid w:val="00784758"/>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37CB"/>
    <w:rsid w:val="007A7054"/>
    <w:rsid w:val="007A763A"/>
    <w:rsid w:val="007A7DAF"/>
    <w:rsid w:val="007B0426"/>
    <w:rsid w:val="007B1AA0"/>
    <w:rsid w:val="007B1E35"/>
    <w:rsid w:val="007B23F7"/>
    <w:rsid w:val="007B2BFD"/>
    <w:rsid w:val="007B4155"/>
    <w:rsid w:val="007B4222"/>
    <w:rsid w:val="007B4850"/>
    <w:rsid w:val="007B5144"/>
    <w:rsid w:val="007B52BD"/>
    <w:rsid w:val="007B596E"/>
    <w:rsid w:val="007B635D"/>
    <w:rsid w:val="007B6EE6"/>
    <w:rsid w:val="007B71F8"/>
    <w:rsid w:val="007B74FA"/>
    <w:rsid w:val="007B75B5"/>
    <w:rsid w:val="007C04D7"/>
    <w:rsid w:val="007C2F2C"/>
    <w:rsid w:val="007C36E8"/>
    <w:rsid w:val="007C46EC"/>
    <w:rsid w:val="007C4F52"/>
    <w:rsid w:val="007C5BC3"/>
    <w:rsid w:val="007C5DAD"/>
    <w:rsid w:val="007C5F47"/>
    <w:rsid w:val="007C6D88"/>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290"/>
    <w:rsid w:val="007E1C90"/>
    <w:rsid w:val="007E200A"/>
    <w:rsid w:val="007E42BC"/>
    <w:rsid w:val="007E4DA2"/>
    <w:rsid w:val="007E5DE5"/>
    <w:rsid w:val="007E6D79"/>
    <w:rsid w:val="007F0F51"/>
    <w:rsid w:val="007F1956"/>
    <w:rsid w:val="007F3105"/>
    <w:rsid w:val="007F3DF5"/>
    <w:rsid w:val="007F3EAF"/>
    <w:rsid w:val="007F447E"/>
    <w:rsid w:val="007F4987"/>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6C2"/>
    <w:rsid w:val="00815D47"/>
    <w:rsid w:val="008160E7"/>
    <w:rsid w:val="0081658F"/>
    <w:rsid w:val="008170A1"/>
    <w:rsid w:val="00820192"/>
    <w:rsid w:val="00820ADD"/>
    <w:rsid w:val="00820F44"/>
    <w:rsid w:val="00820F7D"/>
    <w:rsid w:val="0082114E"/>
    <w:rsid w:val="00821673"/>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49EB"/>
    <w:rsid w:val="008350B7"/>
    <w:rsid w:val="008355C7"/>
    <w:rsid w:val="00835734"/>
    <w:rsid w:val="00835C08"/>
    <w:rsid w:val="008370CE"/>
    <w:rsid w:val="00837946"/>
    <w:rsid w:val="00837D1B"/>
    <w:rsid w:val="0084012F"/>
    <w:rsid w:val="0084201A"/>
    <w:rsid w:val="0084212E"/>
    <w:rsid w:val="008428B0"/>
    <w:rsid w:val="00843803"/>
    <w:rsid w:val="00843D22"/>
    <w:rsid w:val="008445E4"/>
    <w:rsid w:val="00845954"/>
    <w:rsid w:val="00845D13"/>
    <w:rsid w:val="00846732"/>
    <w:rsid w:val="00846A63"/>
    <w:rsid w:val="00846F03"/>
    <w:rsid w:val="00846F49"/>
    <w:rsid w:val="008477F8"/>
    <w:rsid w:val="00847D80"/>
    <w:rsid w:val="008505B3"/>
    <w:rsid w:val="0085083B"/>
    <w:rsid w:val="008518E9"/>
    <w:rsid w:val="00851A07"/>
    <w:rsid w:val="00851A35"/>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2FA"/>
    <w:rsid w:val="00864636"/>
    <w:rsid w:val="008649D6"/>
    <w:rsid w:val="008663EF"/>
    <w:rsid w:val="00866F41"/>
    <w:rsid w:val="00867267"/>
    <w:rsid w:val="00870C0D"/>
    <w:rsid w:val="0087152E"/>
    <w:rsid w:val="00871542"/>
    <w:rsid w:val="0087182D"/>
    <w:rsid w:val="00871833"/>
    <w:rsid w:val="00872CE9"/>
    <w:rsid w:val="00872E8D"/>
    <w:rsid w:val="00872EDA"/>
    <w:rsid w:val="008742D1"/>
    <w:rsid w:val="00874A90"/>
    <w:rsid w:val="00874D22"/>
    <w:rsid w:val="008758B0"/>
    <w:rsid w:val="008768AC"/>
    <w:rsid w:val="008776AD"/>
    <w:rsid w:val="0088097B"/>
    <w:rsid w:val="00880BEB"/>
    <w:rsid w:val="00880C0D"/>
    <w:rsid w:val="00880EF9"/>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3D0"/>
    <w:rsid w:val="00895D7C"/>
    <w:rsid w:val="00896178"/>
    <w:rsid w:val="008A0EC4"/>
    <w:rsid w:val="008A144A"/>
    <w:rsid w:val="008A20DF"/>
    <w:rsid w:val="008A218C"/>
    <w:rsid w:val="008A4CC1"/>
    <w:rsid w:val="008A560B"/>
    <w:rsid w:val="008A57E9"/>
    <w:rsid w:val="008A66B0"/>
    <w:rsid w:val="008A6EAB"/>
    <w:rsid w:val="008A6F9E"/>
    <w:rsid w:val="008A78CA"/>
    <w:rsid w:val="008A7A95"/>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69A"/>
    <w:rsid w:val="008C1C32"/>
    <w:rsid w:val="008C2449"/>
    <w:rsid w:val="008C4174"/>
    <w:rsid w:val="008C445F"/>
    <w:rsid w:val="008C4B97"/>
    <w:rsid w:val="008C4CC2"/>
    <w:rsid w:val="008C5D02"/>
    <w:rsid w:val="008C6447"/>
    <w:rsid w:val="008C67C7"/>
    <w:rsid w:val="008C6876"/>
    <w:rsid w:val="008D00F8"/>
    <w:rsid w:val="008D0910"/>
    <w:rsid w:val="008D2205"/>
    <w:rsid w:val="008D2574"/>
    <w:rsid w:val="008D2918"/>
    <w:rsid w:val="008D44AC"/>
    <w:rsid w:val="008D4A04"/>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39C6"/>
    <w:rsid w:val="00914602"/>
    <w:rsid w:val="009146BB"/>
    <w:rsid w:val="00915221"/>
    <w:rsid w:val="009161E7"/>
    <w:rsid w:val="0091633F"/>
    <w:rsid w:val="0091648F"/>
    <w:rsid w:val="00916EA8"/>
    <w:rsid w:val="00916F8B"/>
    <w:rsid w:val="009170A9"/>
    <w:rsid w:val="009171B6"/>
    <w:rsid w:val="00917638"/>
    <w:rsid w:val="00917678"/>
    <w:rsid w:val="00917684"/>
    <w:rsid w:val="009201C8"/>
    <w:rsid w:val="009203CD"/>
    <w:rsid w:val="009205A6"/>
    <w:rsid w:val="00920D39"/>
    <w:rsid w:val="009216A9"/>
    <w:rsid w:val="009227B5"/>
    <w:rsid w:val="00923C76"/>
    <w:rsid w:val="00923F60"/>
    <w:rsid w:val="009245BE"/>
    <w:rsid w:val="0092643A"/>
    <w:rsid w:val="00926E0E"/>
    <w:rsid w:val="00926EE1"/>
    <w:rsid w:val="009271E0"/>
    <w:rsid w:val="009274DE"/>
    <w:rsid w:val="00931352"/>
    <w:rsid w:val="009318C2"/>
    <w:rsid w:val="00931D2F"/>
    <w:rsid w:val="009323D3"/>
    <w:rsid w:val="009327F6"/>
    <w:rsid w:val="00932853"/>
    <w:rsid w:val="00932950"/>
    <w:rsid w:val="009339C2"/>
    <w:rsid w:val="00933B74"/>
    <w:rsid w:val="00934276"/>
    <w:rsid w:val="00934AB3"/>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2BEE"/>
    <w:rsid w:val="0095325C"/>
    <w:rsid w:val="009533CB"/>
    <w:rsid w:val="009543A2"/>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0DB"/>
    <w:rsid w:val="0096749C"/>
    <w:rsid w:val="009708E5"/>
    <w:rsid w:val="00970929"/>
    <w:rsid w:val="00970C3D"/>
    <w:rsid w:val="00970F75"/>
    <w:rsid w:val="00971213"/>
    <w:rsid w:val="00971587"/>
    <w:rsid w:val="00971AB5"/>
    <w:rsid w:val="00972302"/>
    <w:rsid w:val="0097254B"/>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6F24"/>
    <w:rsid w:val="00987E68"/>
    <w:rsid w:val="00990539"/>
    <w:rsid w:val="009905FF"/>
    <w:rsid w:val="00990B46"/>
    <w:rsid w:val="00990C51"/>
    <w:rsid w:val="00991224"/>
    <w:rsid w:val="009917E2"/>
    <w:rsid w:val="00992E99"/>
    <w:rsid w:val="00993287"/>
    <w:rsid w:val="00993D6E"/>
    <w:rsid w:val="00994300"/>
    <w:rsid w:val="00995389"/>
    <w:rsid w:val="00996250"/>
    <w:rsid w:val="00997052"/>
    <w:rsid w:val="00997D90"/>
    <w:rsid w:val="00997EE4"/>
    <w:rsid w:val="009A00AA"/>
    <w:rsid w:val="009A0115"/>
    <w:rsid w:val="009A092C"/>
    <w:rsid w:val="009A097C"/>
    <w:rsid w:val="009A1144"/>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05E7"/>
    <w:rsid w:val="009D2618"/>
    <w:rsid w:val="009D3618"/>
    <w:rsid w:val="009D3ED5"/>
    <w:rsid w:val="009D3FC9"/>
    <w:rsid w:val="009D4776"/>
    <w:rsid w:val="009D5F64"/>
    <w:rsid w:val="009D5F7D"/>
    <w:rsid w:val="009D65D8"/>
    <w:rsid w:val="009D77C3"/>
    <w:rsid w:val="009E05CE"/>
    <w:rsid w:val="009E0996"/>
    <w:rsid w:val="009E1265"/>
    <w:rsid w:val="009E2453"/>
    <w:rsid w:val="009E437D"/>
    <w:rsid w:val="009E45A2"/>
    <w:rsid w:val="009E4712"/>
    <w:rsid w:val="009E4B05"/>
    <w:rsid w:val="009E5605"/>
    <w:rsid w:val="009E64FA"/>
    <w:rsid w:val="009E650A"/>
    <w:rsid w:val="009E6EF2"/>
    <w:rsid w:val="009F1617"/>
    <w:rsid w:val="009F1881"/>
    <w:rsid w:val="009F2792"/>
    <w:rsid w:val="009F4564"/>
    <w:rsid w:val="009F47FD"/>
    <w:rsid w:val="00A0021F"/>
    <w:rsid w:val="00A00928"/>
    <w:rsid w:val="00A0112F"/>
    <w:rsid w:val="00A028D1"/>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17E31"/>
    <w:rsid w:val="00A2026D"/>
    <w:rsid w:val="00A207D5"/>
    <w:rsid w:val="00A20884"/>
    <w:rsid w:val="00A20C58"/>
    <w:rsid w:val="00A220CD"/>
    <w:rsid w:val="00A2422A"/>
    <w:rsid w:val="00A24374"/>
    <w:rsid w:val="00A26033"/>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342"/>
    <w:rsid w:val="00A456E5"/>
    <w:rsid w:val="00A45921"/>
    <w:rsid w:val="00A466D1"/>
    <w:rsid w:val="00A46710"/>
    <w:rsid w:val="00A47168"/>
    <w:rsid w:val="00A474A4"/>
    <w:rsid w:val="00A47D7F"/>
    <w:rsid w:val="00A516A1"/>
    <w:rsid w:val="00A51963"/>
    <w:rsid w:val="00A525D3"/>
    <w:rsid w:val="00A5293F"/>
    <w:rsid w:val="00A532B8"/>
    <w:rsid w:val="00A536B4"/>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67296"/>
    <w:rsid w:val="00A70978"/>
    <w:rsid w:val="00A71988"/>
    <w:rsid w:val="00A71F1C"/>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36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07F"/>
    <w:rsid w:val="00AA63B5"/>
    <w:rsid w:val="00AA655F"/>
    <w:rsid w:val="00AA657E"/>
    <w:rsid w:val="00AA6851"/>
    <w:rsid w:val="00AA6B18"/>
    <w:rsid w:val="00AA6F29"/>
    <w:rsid w:val="00AA7262"/>
    <w:rsid w:val="00AA7EBC"/>
    <w:rsid w:val="00AB00BA"/>
    <w:rsid w:val="00AB03E1"/>
    <w:rsid w:val="00AB08FF"/>
    <w:rsid w:val="00AB145C"/>
    <w:rsid w:val="00AB18D8"/>
    <w:rsid w:val="00AB1E8B"/>
    <w:rsid w:val="00AB201A"/>
    <w:rsid w:val="00AB2201"/>
    <w:rsid w:val="00AB259D"/>
    <w:rsid w:val="00AB33DA"/>
    <w:rsid w:val="00AB45E3"/>
    <w:rsid w:val="00AB49D1"/>
    <w:rsid w:val="00AB5EE8"/>
    <w:rsid w:val="00AB610B"/>
    <w:rsid w:val="00AB6609"/>
    <w:rsid w:val="00AB677A"/>
    <w:rsid w:val="00AB67CD"/>
    <w:rsid w:val="00AB6C03"/>
    <w:rsid w:val="00AB6FA9"/>
    <w:rsid w:val="00AB734A"/>
    <w:rsid w:val="00AC0649"/>
    <w:rsid w:val="00AC0C2A"/>
    <w:rsid w:val="00AC0DE9"/>
    <w:rsid w:val="00AC10A5"/>
    <w:rsid w:val="00AC210B"/>
    <w:rsid w:val="00AC2C31"/>
    <w:rsid w:val="00AC32A5"/>
    <w:rsid w:val="00AC4626"/>
    <w:rsid w:val="00AC4F70"/>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224"/>
    <w:rsid w:val="00AE14C9"/>
    <w:rsid w:val="00AE1534"/>
    <w:rsid w:val="00AE1604"/>
    <w:rsid w:val="00AE1E7E"/>
    <w:rsid w:val="00AE2692"/>
    <w:rsid w:val="00AE2DD7"/>
    <w:rsid w:val="00AE3008"/>
    <w:rsid w:val="00AE36CF"/>
    <w:rsid w:val="00AE3C74"/>
    <w:rsid w:val="00AE40F2"/>
    <w:rsid w:val="00AE6111"/>
    <w:rsid w:val="00AE61BD"/>
    <w:rsid w:val="00AE6DA8"/>
    <w:rsid w:val="00AE7D62"/>
    <w:rsid w:val="00AF072A"/>
    <w:rsid w:val="00AF0A3B"/>
    <w:rsid w:val="00AF15AC"/>
    <w:rsid w:val="00AF17B5"/>
    <w:rsid w:val="00AF1F77"/>
    <w:rsid w:val="00AF20E0"/>
    <w:rsid w:val="00AF26E9"/>
    <w:rsid w:val="00AF29A0"/>
    <w:rsid w:val="00AF3448"/>
    <w:rsid w:val="00AF3DF9"/>
    <w:rsid w:val="00AF3E15"/>
    <w:rsid w:val="00AF3FB4"/>
    <w:rsid w:val="00AF4696"/>
    <w:rsid w:val="00AF498A"/>
    <w:rsid w:val="00AF529F"/>
    <w:rsid w:val="00AF65E5"/>
    <w:rsid w:val="00AF73C7"/>
    <w:rsid w:val="00AF7B47"/>
    <w:rsid w:val="00B016FA"/>
    <w:rsid w:val="00B01B18"/>
    <w:rsid w:val="00B02542"/>
    <w:rsid w:val="00B028C5"/>
    <w:rsid w:val="00B02A9B"/>
    <w:rsid w:val="00B02B7B"/>
    <w:rsid w:val="00B03216"/>
    <w:rsid w:val="00B03250"/>
    <w:rsid w:val="00B0376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3F4"/>
    <w:rsid w:val="00B238BC"/>
    <w:rsid w:val="00B23CFD"/>
    <w:rsid w:val="00B23DF9"/>
    <w:rsid w:val="00B24F17"/>
    <w:rsid w:val="00B25198"/>
    <w:rsid w:val="00B25755"/>
    <w:rsid w:val="00B2600F"/>
    <w:rsid w:val="00B26CB4"/>
    <w:rsid w:val="00B2740B"/>
    <w:rsid w:val="00B27AC6"/>
    <w:rsid w:val="00B310BB"/>
    <w:rsid w:val="00B3116F"/>
    <w:rsid w:val="00B31C65"/>
    <w:rsid w:val="00B32BED"/>
    <w:rsid w:val="00B32C69"/>
    <w:rsid w:val="00B32DF5"/>
    <w:rsid w:val="00B33005"/>
    <w:rsid w:val="00B338FD"/>
    <w:rsid w:val="00B341B8"/>
    <w:rsid w:val="00B34DBC"/>
    <w:rsid w:val="00B362C8"/>
    <w:rsid w:val="00B36E87"/>
    <w:rsid w:val="00B36F31"/>
    <w:rsid w:val="00B37990"/>
    <w:rsid w:val="00B40540"/>
    <w:rsid w:val="00B408EB"/>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0B03"/>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3F15"/>
    <w:rsid w:val="00B64C3E"/>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4A"/>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47F"/>
    <w:rsid w:val="00B95CA8"/>
    <w:rsid w:val="00B96499"/>
    <w:rsid w:val="00B967E4"/>
    <w:rsid w:val="00B96997"/>
    <w:rsid w:val="00BA0DD6"/>
    <w:rsid w:val="00BA11E2"/>
    <w:rsid w:val="00BA1AEB"/>
    <w:rsid w:val="00BA1FA8"/>
    <w:rsid w:val="00BA239D"/>
    <w:rsid w:val="00BA2D83"/>
    <w:rsid w:val="00BA3660"/>
    <w:rsid w:val="00BA49D0"/>
    <w:rsid w:val="00BA4A58"/>
    <w:rsid w:val="00BA4AA5"/>
    <w:rsid w:val="00BA5162"/>
    <w:rsid w:val="00BA5216"/>
    <w:rsid w:val="00BA5606"/>
    <w:rsid w:val="00BA681F"/>
    <w:rsid w:val="00BA6F2E"/>
    <w:rsid w:val="00BA7416"/>
    <w:rsid w:val="00BA75C0"/>
    <w:rsid w:val="00BB0B9B"/>
    <w:rsid w:val="00BB1ECE"/>
    <w:rsid w:val="00BB23AE"/>
    <w:rsid w:val="00BB3103"/>
    <w:rsid w:val="00BB31C0"/>
    <w:rsid w:val="00BB323F"/>
    <w:rsid w:val="00BB36B4"/>
    <w:rsid w:val="00BB378A"/>
    <w:rsid w:val="00BB395E"/>
    <w:rsid w:val="00BB41FD"/>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8D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6E4"/>
    <w:rsid w:val="00BE281E"/>
    <w:rsid w:val="00BE352D"/>
    <w:rsid w:val="00BE3ABA"/>
    <w:rsid w:val="00BE466A"/>
    <w:rsid w:val="00BE4F35"/>
    <w:rsid w:val="00BE5228"/>
    <w:rsid w:val="00BE527D"/>
    <w:rsid w:val="00BE5BE5"/>
    <w:rsid w:val="00BE7BFA"/>
    <w:rsid w:val="00BE7D89"/>
    <w:rsid w:val="00BF0090"/>
    <w:rsid w:val="00BF0AE2"/>
    <w:rsid w:val="00BF0D0C"/>
    <w:rsid w:val="00BF1693"/>
    <w:rsid w:val="00BF1ABC"/>
    <w:rsid w:val="00BF1EED"/>
    <w:rsid w:val="00BF23A7"/>
    <w:rsid w:val="00BF44D9"/>
    <w:rsid w:val="00BF4939"/>
    <w:rsid w:val="00BF6794"/>
    <w:rsid w:val="00BF76DB"/>
    <w:rsid w:val="00BF7D6D"/>
    <w:rsid w:val="00BF7DC8"/>
    <w:rsid w:val="00C00084"/>
    <w:rsid w:val="00C0054E"/>
    <w:rsid w:val="00C005E6"/>
    <w:rsid w:val="00C007D3"/>
    <w:rsid w:val="00C009D5"/>
    <w:rsid w:val="00C0357B"/>
    <w:rsid w:val="00C03863"/>
    <w:rsid w:val="00C03890"/>
    <w:rsid w:val="00C03B48"/>
    <w:rsid w:val="00C03FE0"/>
    <w:rsid w:val="00C041A7"/>
    <w:rsid w:val="00C05065"/>
    <w:rsid w:val="00C06668"/>
    <w:rsid w:val="00C06EA4"/>
    <w:rsid w:val="00C0700E"/>
    <w:rsid w:val="00C07B5A"/>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48"/>
    <w:rsid w:val="00C20E52"/>
    <w:rsid w:val="00C21120"/>
    <w:rsid w:val="00C214F7"/>
    <w:rsid w:val="00C2218A"/>
    <w:rsid w:val="00C23751"/>
    <w:rsid w:val="00C237CE"/>
    <w:rsid w:val="00C24215"/>
    <w:rsid w:val="00C256FC"/>
    <w:rsid w:val="00C259FD"/>
    <w:rsid w:val="00C26001"/>
    <w:rsid w:val="00C263BD"/>
    <w:rsid w:val="00C26F6F"/>
    <w:rsid w:val="00C27733"/>
    <w:rsid w:val="00C27996"/>
    <w:rsid w:val="00C300E1"/>
    <w:rsid w:val="00C3051A"/>
    <w:rsid w:val="00C3121F"/>
    <w:rsid w:val="00C31945"/>
    <w:rsid w:val="00C31AAD"/>
    <w:rsid w:val="00C31D54"/>
    <w:rsid w:val="00C32F89"/>
    <w:rsid w:val="00C33ED9"/>
    <w:rsid w:val="00C35DCA"/>
    <w:rsid w:val="00C35E2C"/>
    <w:rsid w:val="00C36005"/>
    <w:rsid w:val="00C368A4"/>
    <w:rsid w:val="00C36B67"/>
    <w:rsid w:val="00C36C07"/>
    <w:rsid w:val="00C37588"/>
    <w:rsid w:val="00C376FC"/>
    <w:rsid w:val="00C4200C"/>
    <w:rsid w:val="00C420F5"/>
    <w:rsid w:val="00C43A78"/>
    <w:rsid w:val="00C4401F"/>
    <w:rsid w:val="00C45D22"/>
    <w:rsid w:val="00C462B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852"/>
    <w:rsid w:val="00C74E1A"/>
    <w:rsid w:val="00C74ECA"/>
    <w:rsid w:val="00C76131"/>
    <w:rsid w:val="00C77ED6"/>
    <w:rsid w:val="00C812AC"/>
    <w:rsid w:val="00C818D6"/>
    <w:rsid w:val="00C81EAB"/>
    <w:rsid w:val="00C846C3"/>
    <w:rsid w:val="00C855A3"/>
    <w:rsid w:val="00C868EE"/>
    <w:rsid w:val="00C8694A"/>
    <w:rsid w:val="00C900EA"/>
    <w:rsid w:val="00C91321"/>
    <w:rsid w:val="00C9164E"/>
    <w:rsid w:val="00C91EA9"/>
    <w:rsid w:val="00C92427"/>
    <w:rsid w:val="00C92EA6"/>
    <w:rsid w:val="00C933ED"/>
    <w:rsid w:val="00C93C75"/>
    <w:rsid w:val="00C94123"/>
    <w:rsid w:val="00C94483"/>
    <w:rsid w:val="00C94682"/>
    <w:rsid w:val="00C94B03"/>
    <w:rsid w:val="00C94FB1"/>
    <w:rsid w:val="00C954B8"/>
    <w:rsid w:val="00C97462"/>
    <w:rsid w:val="00CA0338"/>
    <w:rsid w:val="00CA0B20"/>
    <w:rsid w:val="00CA0B22"/>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117"/>
    <w:rsid w:val="00CD7BD1"/>
    <w:rsid w:val="00CD7D6D"/>
    <w:rsid w:val="00CE06DC"/>
    <w:rsid w:val="00CE0CB9"/>
    <w:rsid w:val="00CE10D0"/>
    <w:rsid w:val="00CE1132"/>
    <w:rsid w:val="00CE1323"/>
    <w:rsid w:val="00CE15AE"/>
    <w:rsid w:val="00CE168C"/>
    <w:rsid w:val="00CE1B51"/>
    <w:rsid w:val="00CE1BE0"/>
    <w:rsid w:val="00CE250C"/>
    <w:rsid w:val="00CE2E75"/>
    <w:rsid w:val="00CE3AE3"/>
    <w:rsid w:val="00CE408F"/>
    <w:rsid w:val="00CE46D5"/>
    <w:rsid w:val="00CE4774"/>
    <w:rsid w:val="00CE4D58"/>
    <w:rsid w:val="00CE5C88"/>
    <w:rsid w:val="00CE6639"/>
    <w:rsid w:val="00CE6CD5"/>
    <w:rsid w:val="00CF002B"/>
    <w:rsid w:val="00CF006D"/>
    <w:rsid w:val="00CF18F3"/>
    <w:rsid w:val="00CF1DFE"/>
    <w:rsid w:val="00CF4008"/>
    <w:rsid w:val="00CF60A3"/>
    <w:rsid w:val="00CF74E9"/>
    <w:rsid w:val="00CF759A"/>
    <w:rsid w:val="00CF7978"/>
    <w:rsid w:val="00CF7DBD"/>
    <w:rsid w:val="00D01404"/>
    <w:rsid w:val="00D015F2"/>
    <w:rsid w:val="00D01BFF"/>
    <w:rsid w:val="00D01DBB"/>
    <w:rsid w:val="00D02103"/>
    <w:rsid w:val="00D041F6"/>
    <w:rsid w:val="00D059DE"/>
    <w:rsid w:val="00D07205"/>
    <w:rsid w:val="00D07287"/>
    <w:rsid w:val="00D1061F"/>
    <w:rsid w:val="00D1062E"/>
    <w:rsid w:val="00D10F29"/>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3A"/>
    <w:rsid w:val="00D24188"/>
    <w:rsid w:val="00D24E10"/>
    <w:rsid w:val="00D2506F"/>
    <w:rsid w:val="00D25E01"/>
    <w:rsid w:val="00D25E15"/>
    <w:rsid w:val="00D2658E"/>
    <w:rsid w:val="00D267FD"/>
    <w:rsid w:val="00D26D6F"/>
    <w:rsid w:val="00D272F1"/>
    <w:rsid w:val="00D27B27"/>
    <w:rsid w:val="00D30740"/>
    <w:rsid w:val="00D31485"/>
    <w:rsid w:val="00D3206F"/>
    <w:rsid w:val="00D32F60"/>
    <w:rsid w:val="00D33702"/>
    <w:rsid w:val="00D33B7E"/>
    <w:rsid w:val="00D351D9"/>
    <w:rsid w:val="00D35814"/>
    <w:rsid w:val="00D3595A"/>
    <w:rsid w:val="00D35970"/>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610D"/>
    <w:rsid w:val="00D57001"/>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5B05"/>
    <w:rsid w:val="00D86D22"/>
    <w:rsid w:val="00D87D35"/>
    <w:rsid w:val="00D87F25"/>
    <w:rsid w:val="00D9014A"/>
    <w:rsid w:val="00D912FD"/>
    <w:rsid w:val="00D91D93"/>
    <w:rsid w:val="00D922CE"/>
    <w:rsid w:val="00D92400"/>
    <w:rsid w:val="00D928D2"/>
    <w:rsid w:val="00D92D8C"/>
    <w:rsid w:val="00D92E4A"/>
    <w:rsid w:val="00D937E7"/>
    <w:rsid w:val="00D956BF"/>
    <w:rsid w:val="00D966E7"/>
    <w:rsid w:val="00D972FF"/>
    <w:rsid w:val="00D97A27"/>
    <w:rsid w:val="00DA014F"/>
    <w:rsid w:val="00DA113D"/>
    <w:rsid w:val="00DA181E"/>
    <w:rsid w:val="00DA2C80"/>
    <w:rsid w:val="00DA31AB"/>
    <w:rsid w:val="00DA31F4"/>
    <w:rsid w:val="00DA33F0"/>
    <w:rsid w:val="00DA3591"/>
    <w:rsid w:val="00DA407E"/>
    <w:rsid w:val="00DA4355"/>
    <w:rsid w:val="00DA45EF"/>
    <w:rsid w:val="00DA4847"/>
    <w:rsid w:val="00DA4934"/>
    <w:rsid w:val="00DA5356"/>
    <w:rsid w:val="00DA5411"/>
    <w:rsid w:val="00DA5C7E"/>
    <w:rsid w:val="00DA5EA0"/>
    <w:rsid w:val="00DA79FA"/>
    <w:rsid w:val="00DB1D89"/>
    <w:rsid w:val="00DB2A5B"/>
    <w:rsid w:val="00DB312D"/>
    <w:rsid w:val="00DB3225"/>
    <w:rsid w:val="00DB370C"/>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0725"/>
    <w:rsid w:val="00DD1EB8"/>
    <w:rsid w:val="00DD23C6"/>
    <w:rsid w:val="00DD4328"/>
    <w:rsid w:val="00DD461C"/>
    <w:rsid w:val="00DD4CB9"/>
    <w:rsid w:val="00DD5582"/>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30B"/>
    <w:rsid w:val="00E00B65"/>
    <w:rsid w:val="00E00EE5"/>
    <w:rsid w:val="00E01772"/>
    <w:rsid w:val="00E02108"/>
    <w:rsid w:val="00E02FDE"/>
    <w:rsid w:val="00E03F8E"/>
    <w:rsid w:val="00E043DC"/>
    <w:rsid w:val="00E054CA"/>
    <w:rsid w:val="00E05720"/>
    <w:rsid w:val="00E05CE0"/>
    <w:rsid w:val="00E05EA8"/>
    <w:rsid w:val="00E05FD1"/>
    <w:rsid w:val="00E061AC"/>
    <w:rsid w:val="00E064E9"/>
    <w:rsid w:val="00E06DD5"/>
    <w:rsid w:val="00E074CD"/>
    <w:rsid w:val="00E10C39"/>
    <w:rsid w:val="00E10D3B"/>
    <w:rsid w:val="00E11710"/>
    <w:rsid w:val="00E127FB"/>
    <w:rsid w:val="00E12B06"/>
    <w:rsid w:val="00E12CB9"/>
    <w:rsid w:val="00E1380E"/>
    <w:rsid w:val="00E13FE1"/>
    <w:rsid w:val="00E14C3C"/>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05BE"/>
    <w:rsid w:val="00E4122C"/>
    <w:rsid w:val="00E41445"/>
    <w:rsid w:val="00E41825"/>
    <w:rsid w:val="00E42045"/>
    <w:rsid w:val="00E43016"/>
    <w:rsid w:val="00E43E7F"/>
    <w:rsid w:val="00E43F87"/>
    <w:rsid w:val="00E44318"/>
    <w:rsid w:val="00E44EF2"/>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6284"/>
    <w:rsid w:val="00E57A6F"/>
    <w:rsid w:val="00E57E50"/>
    <w:rsid w:val="00E6021E"/>
    <w:rsid w:val="00E6040F"/>
    <w:rsid w:val="00E631D5"/>
    <w:rsid w:val="00E636C7"/>
    <w:rsid w:val="00E63A2D"/>
    <w:rsid w:val="00E63A95"/>
    <w:rsid w:val="00E64522"/>
    <w:rsid w:val="00E65449"/>
    <w:rsid w:val="00E65986"/>
    <w:rsid w:val="00E67123"/>
    <w:rsid w:val="00E6776D"/>
    <w:rsid w:val="00E679F2"/>
    <w:rsid w:val="00E70127"/>
    <w:rsid w:val="00E710C2"/>
    <w:rsid w:val="00E71678"/>
    <w:rsid w:val="00E718E9"/>
    <w:rsid w:val="00E71E42"/>
    <w:rsid w:val="00E735D9"/>
    <w:rsid w:val="00E738F7"/>
    <w:rsid w:val="00E74857"/>
    <w:rsid w:val="00E74E83"/>
    <w:rsid w:val="00E7513A"/>
    <w:rsid w:val="00E7518B"/>
    <w:rsid w:val="00E7595F"/>
    <w:rsid w:val="00E76017"/>
    <w:rsid w:val="00E7734E"/>
    <w:rsid w:val="00E7748F"/>
    <w:rsid w:val="00E77836"/>
    <w:rsid w:val="00E81667"/>
    <w:rsid w:val="00E81DF2"/>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1FE3"/>
    <w:rsid w:val="00E92385"/>
    <w:rsid w:val="00E93D75"/>
    <w:rsid w:val="00E94754"/>
    <w:rsid w:val="00E94F33"/>
    <w:rsid w:val="00E94F71"/>
    <w:rsid w:val="00E956CC"/>
    <w:rsid w:val="00E964A4"/>
    <w:rsid w:val="00E976AC"/>
    <w:rsid w:val="00EA01FC"/>
    <w:rsid w:val="00EA0948"/>
    <w:rsid w:val="00EA10C1"/>
    <w:rsid w:val="00EA48D4"/>
    <w:rsid w:val="00EA6237"/>
    <w:rsid w:val="00EA633F"/>
    <w:rsid w:val="00EA6467"/>
    <w:rsid w:val="00EA712C"/>
    <w:rsid w:val="00EA7344"/>
    <w:rsid w:val="00EA7914"/>
    <w:rsid w:val="00EA7A6E"/>
    <w:rsid w:val="00EA7BAD"/>
    <w:rsid w:val="00EB0060"/>
    <w:rsid w:val="00EB04CA"/>
    <w:rsid w:val="00EB0867"/>
    <w:rsid w:val="00EB0891"/>
    <w:rsid w:val="00EB100D"/>
    <w:rsid w:val="00EB14D7"/>
    <w:rsid w:val="00EB1995"/>
    <w:rsid w:val="00EB1A18"/>
    <w:rsid w:val="00EB29B4"/>
    <w:rsid w:val="00EB416B"/>
    <w:rsid w:val="00EB459F"/>
    <w:rsid w:val="00EB5229"/>
    <w:rsid w:val="00EB53D0"/>
    <w:rsid w:val="00EB577D"/>
    <w:rsid w:val="00EB6650"/>
    <w:rsid w:val="00EB73F3"/>
    <w:rsid w:val="00EB7B2B"/>
    <w:rsid w:val="00EC0075"/>
    <w:rsid w:val="00EC0AEE"/>
    <w:rsid w:val="00EC1007"/>
    <w:rsid w:val="00EC17C1"/>
    <w:rsid w:val="00EC1A99"/>
    <w:rsid w:val="00EC1F20"/>
    <w:rsid w:val="00EC392B"/>
    <w:rsid w:val="00EC4ED2"/>
    <w:rsid w:val="00EC5AA9"/>
    <w:rsid w:val="00EC6375"/>
    <w:rsid w:val="00EC6A60"/>
    <w:rsid w:val="00EC745A"/>
    <w:rsid w:val="00EC7ACC"/>
    <w:rsid w:val="00ED15C5"/>
    <w:rsid w:val="00ED173D"/>
    <w:rsid w:val="00ED24AE"/>
    <w:rsid w:val="00ED24D5"/>
    <w:rsid w:val="00ED2752"/>
    <w:rsid w:val="00ED28B4"/>
    <w:rsid w:val="00ED3753"/>
    <w:rsid w:val="00ED689C"/>
    <w:rsid w:val="00ED6A10"/>
    <w:rsid w:val="00ED6E0F"/>
    <w:rsid w:val="00ED6EAE"/>
    <w:rsid w:val="00EE01D4"/>
    <w:rsid w:val="00EE0234"/>
    <w:rsid w:val="00EE0D4E"/>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B1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5386"/>
    <w:rsid w:val="00F257A9"/>
    <w:rsid w:val="00F257C8"/>
    <w:rsid w:val="00F269F2"/>
    <w:rsid w:val="00F26D4B"/>
    <w:rsid w:val="00F30153"/>
    <w:rsid w:val="00F301FE"/>
    <w:rsid w:val="00F30860"/>
    <w:rsid w:val="00F30C01"/>
    <w:rsid w:val="00F30F4A"/>
    <w:rsid w:val="00F31962"/>
    <w:rsid w:val="00F31D97"/>
    <w:rsid w:val="00F323FE"/>
    <w:rsid w:val="00F324D8"/>
    <w:rsid w:val="00F325A2"/>
    <w:rsid w:val="00F3295F"/>
    <w:rsid w:val="00F32E40"/>
    <w:rsid w:val="00F340F9"/>
    <w:rsid w:val="00F34875"/>
    <w:rsid w:val="00F348CE"/>
    <w:rsid w:val="00F34A87"/>
    <w:rsid w:val="00F34C22"/>
    <w:rsid w:val="00F352C8"/>
    <w:rsid w:val="00F35DAB"/>
    <w:rsid w:val="00F36012"/>
    <w:rsid w:val="00F3797D"/>
    <w:rsid w:val="00F4130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635"/>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462C"/>
    <w:rsid w:val="00F74E77"/>
    <w:rsid w:val="00F75141"/>
    <w:rsid w:val="00F75651"/>
    <w:rsid w:val="00F757DE"/>
    <w:rsid w:val="00F7636E"/>
    <w:rsid w:val="00F7653B"/>
    <w:rsid w:val="00F7721D"/>
    <w:rsid w:val="00F773AB"/>
    <w:rsid w:val="00F80EEC"/>
    <w:rsid w:val="00F8123F"/>
    <w:rsid w:val="00F816F3"/>
    <w:rsid w:val="00F81DCD"/>
    <w:rsid w:val="00F826A9"/>
    <w:rsid w:val="00F8289A"/>
    <w:rsid w:val="00F82AFF"/>
    <w:rsid w:val="00F838A1"/>
    <w:rsid w:val="00F84B88"/>
    <w:rsid w:val="00F86683"/>
    <w:rsid w:val="00F86A1A"/>
    <w:rsid w:val="00F87936"/>
    <w:rsid w:val="00F9094B"/>
    <w:rsid w:val="00F90E43"/>
    <w:rsid w:val="00F9132C"/>
    <w:rsid w:val="00F9208F"/>
    <w:rsid w:val="00F92A0D"/>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440"/>
    <w:rsid w:val="00FA65FC"/>
    <w:rsid w:val="00FA6F83"/>
    <w:rsid w:val="00FA7A18"/>
    <w:rsid w:val="00FB004F"/>
    <w:rsid w:val="00FB040B"/>
    <w:rsid w:val="00FB054F"/>
    <w:rsid w:val="00FB05BA"/>
    <w:rsid w:val="00FB19C4"/>
    <w:rsid w:val="00FB1DE9"/>
    <w:rsid w:val="00FB1EFE"/>
    <w:rsid w:val="00FB30D2"/>
    <w:rsid w:val="00FB3AE8"/>
    <w:rsid w:val="00FB4CC1"/>
    <w:rsid w:val="00FB63C4"/>
    <w:rsid w:val="00FB6A51"/>
    <w:rsid w:val="00FC136C"/>
    <w:rsid w:val="00FC14E7"/>
    <w:rsid w:val="00FC1F33"/>
    <w:rsid w:val="00FC2E38"/>
    <w:rsid w:val="00FC3C24"/>
    <w:rsid w:val="00FC43D8"/>
    <w:rsid w:val="00FC4462"/>
    <w:rsid w:val="00FC5936"/>
    <w:rsid w:val="00FC5A06"/>
    <w:rsid w:val="00FC6604"/>
    <w:rsid w:val="00FC766E"/>
    <w:rsid w:val="00FD0274"/>
    <w:rsid w:val="00FD1982"/>
    <w:rsid w:val="00FD2254"/>
    <w:rsid w:val="00FD2D9D"/>
    <w:rsid w:val="00FD3C05"/>
    <w:rsid w:val="00FD429B"/>
    <w:rsid w:val="00FD4302"/>
    <w:rsid w:val="00FD6BCA"/>
    <w:rsid w:val="00FD70AB"/>
    <w:rsid w:val="00FD7C7E"/>
    <w:rsid w:val="00FD7CF1"/>
    <w:rsid w:val="00FE1009"/>
    <w:rsid w:val="00FE127B"/>
    <w:rsid w:val="00FE27C4"/>
    <w:rsid w:val="00FE3AE7"/>
    <w:rsid w:val="00FE3E8F"/>
    <w:rsid w:val="00FE3EB8"/>
    <w:rsid w:val="00FE4160"/>
    <w:rsid w:val="00FE4AD6"/>
    <w:rsid w:val="00FE50BA"/>
    <w:rsid w:val="00FE7E62"/>
    <w:rsid w:val="00FF0063"/>
    <w:rsid w:val="00FF0B41"/>
    <w:rsid w:val="00FF0FF8"/>
    <w:rsid w:val="00FF1CB9"/>
    <w:rsid w:val="00FF3D64"/>
    <w:rsid w:val="00FF4446"/>
    <w:rsid w:val="00FF47DA"/>
    <w:rsid w:val="00FF5C1C"/>
    <w:rsid w:val="00FF634F"/>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29876630">
      <w:bodyDiv w:val="1"/>
      <w:marLeft w:val="0"/>
      <w:marRight w:val="0"/>
      <w:marTop w:val="0"/>
      <w:marBottom w:val="0"/>
      <w:divBdr>
        <w:top w:val="none" w:sz="0" w:space="0" w:color="auto"/>
        <w:left w:val="none" w:sz="0" w:space="0" w:color="auto"/>
        <w:bottom w:val="none" w:sz="0" w:space="0" w:color="auto"/>
        <w:right w:val="none" w:sz="0" w:space="0" w:color="auto"/>
      </w:divBdr>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33756560">
      <w:bodyDiv w:val="1"/>
      <w:marLeft w:val="0"/>
      <w:marRight w:val="0"/>
      <w:marTop w:val="0"/>
      <w:marBottom w:val="0"/>
      <w:divBdr>
        <w:top w:val="none" w:sz="0" w:space="0" w:color="auto"/>
        <w:left w:val="none" w:sz="0" w:space="0" w:color="auto"/>
        <w:bottom w:val="none" w:sz="0" w:space="0" w:color="auto"/>
        <w:right w:val="none" w:sz="0" w:space="0" w:color="auto"/>
      </w:divBdr>
    </w:div>
    <w:div w:id="697434211">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81218605">
      <w:bodyDiv w:val="1"/>
      <w:marLeft w:val="0"/>
      <w:marRight w:val="0"/>
      <w:marTop w:val="0"/>
      <w:marBottom w:val="0"/>
      <w:divBdr>
        <w:top w:val="none" w:sz="0" w:space="0" w:color="auto"/>
        <w:left w:val="none" w:sz="0" w:space="0" w:color="auto"/>
        <w:bottom w:val="none" w:sz="0" w:space="0" w:color="auto"/>
        <w:right w:val="none" w:sz="0" w:space="0" w:color="auto"/>
      </w:divBdr>
      <w:divsChild>
        <w:div w:id="464928758">
          <w:marLeft w:val="0"/>
          <w:marRight w:val="0"/>
          <w:marTop w:val="0"/>
          <w:marBottom w:val="0"/>
          <w:divBdr>
            <w:top w:val="none" w:sz="0" w:space="0" w:color="auto"/>
            <w:left w:val="none" w:sz="0" w:space="0" w:color="auto"/>
            <w:bottom w:val="none" w:sz="0" w:space="0" w:color="auto"/>
            <w:right w:val="none" w:sz="0" w:space="0" w:color="auto"/>
          </w:divBdr>
          <w:divsChild>
            <w:div w:id="399061773">
              <w:marLeft w:val="2926"/>
              <w:marRight w:val="-17115"/>
              <w:marTop w:val="0"/>
              <w:marBottom w:val="0"/>
              <w:divBdr>
                <w:top w:val="none" w:sz="0" w:space="0" w:color="auto"/>
                <w:left w:val="none" w:sz="0" w:space="0" w:color="auto"/>
                <w:bottom w:val="none" w:sz="0" w:space="0" w:color="auto"/>
                <w:right w:val="none" w:sz="0" w:space="0" w:color="auto"/>
              </w:divBdr>
            </w:div>
          </w:divsChild>
        </w:div>
        <w:div w:id="631206784">
          <w:marLeft w:val="0"/>
          <w:marRight w:val="0"/>
          <w:marTop w:val="0"/>
          <w:marBottom w:val="0"/>
          <w:divBdr>
            <w:top w:val="none" w:sz="0" w:space="0" w:color="auto"/>
            <w:left w:val="none" w:sz="0" w:space="0" w:color="auto"/>
            <w:bottom w:val="none" w:sz="0" w:space="0" w:color="auto"/>
            <w:right w:val="none" w:sz="0" w:space="0" w:color="auto"/>
          </w:divBdr>
          <w:divsChild>
            <w:div w:id="1395153387">
              <w:marLeft w:val="2926"/>
              <w:marRight w:val="-17115"/>
              <w:marTop w:val="0"/>
              <w:marBottom w:val="0"/>
              <w:divBdr>
                <w:top w:val="none" w:sz="0" w:space="0" w:color="auto"/>
                <w:left w:val="none" w:sz="0" w:space="0" w:color="auto"/>
                <w:bottom w:val="none" w:sz="0" w:space="0" w:color="auto"/>
                <w:right w:val="none" w:sz="0" w:space="0" w:color="auto"/>
              </w:divBdr>
            </w:div>
          </w:divsChild>
        </w:div>
        <w:div w:id="1007439205">
          <w:marLeft w:val="0"/>
          <w:marRight w:val="0"/>
          <w:marTop w:val="0"/>
          <w:marBottom w:val="0"/>
          <w:divBdr>
            <w:top w:val="none" w:sz="0" w:space="0" w:color="auto"/>
            <w:left w:val="none" w:sz="0" w:space="0" w:color="auto"/>
            <w:bottom w:val="none" w:sz="0" w:space="0" w:color="auto"/>
            <w:right w:val="none" w:sz="0" w:space="0" w:color="auto"/>
          </w:divBdr>
          <w:divsChild>
            <w:div w:id="381250782">
              <w:marLeft w:val="2926"/>
              <w:marRight w:val="-17115"/>
              <w:marTop w:val="0"/>
              <w:marBottom w:val="0"/>
              <w:divBdr>
                <w:top w:val="none" w:sz="0" w:space="0" w:color="auto"/>
                <w:left w:val="none" w:sz="0" w:space="0" w:color="auto"/>
                <w:bottom w:val="none" w:sz="0" w:space="0" w:color="auto"/>
                <w:right w:val="none" w:sz="0" w:space="0" w:color="auto"/>
              </w:divBdr>
            </w:div>
          </w:divsChild>
        </w:div>
        <w:div w:id="1277054483">
          <w:marLeft w:val="0"/>
          <w:marRight w:val="0"/>
          <w:marTop w:val="0"/>
          <w:marBottom w:val="0"/>
          <w:divBdr>
            <w:top w:val="none" w:sz="0" w:space="0" w:color="auto"/>
            <w:left w:val="none" w:sz="0" w:space="0" w:color="auto"/>
            <w:bottom w:val="none" w:sz="0" w:space="0" w:color="auto"/>
            <w:right w:val="none" w:sz="0" w:space="0" w:color="auto"/>
          </w:divBdr>
          <w:divsChild>
            <w:div w:id="984160273">
              <w:marLeft w:val="2926"/>
              <w:marRight w:val="-17115"/>
              <w:marTop w:val="0"/>
              <w:marBottom w:val="0"/>
              <w:divBdr>
                <w:top w:val="none" w:sz="0" w:space="0" w:color="auto"/>
                <w:left w:val="none" w:sz="0" w:space="0" w:color="auto"/>
                <w:bottom w:val="none" w:sz="0" w:space="0" w:color="auto"/>
                <w:right w:val="none" w:sz="0" w:space="0" w:color="auto"/>
              </w:divBdr>
            </w:div>
          </w:divsChild>
        </w:div>
        <w:div w:id="1898975054">
          <w:marLeft w:val="0"/>
          <w:marRight w:val="0"/>
          <w:marTop w:val="0"/>
          <w:marBottom w:val="0"/>
          <w:divBdr>
            <w:top w:val="none" w:sz="0" w:space="0" w:color="auto"/>
            <w:left w:val="none" w:sz="0" w:space="0" w:color="auto"/>
            <w:bottom w:val="none" w:sz="0" w:space="0" w:color="auto"/>
            <w:right w:val="none" w:sz="0" w:space="0" w:color="auto"/>
          </w:divBdr>
          <w:divsChild>
            <w:div w:id="1222401554">
              <w:marLeft w:val="2926"/>
              <w:marRight w:val="-17115"/>
              <w:marTop w:val="0"/>
              <w:marBottom w:val="0"/>
              <w:divBdr>
                <w:top w:val="none" w:sz="0" w:space="0" w:color="auto"/>
                <w:left w:val="none" w:sz="0" w:space="0" w:color="auto"/>
                <w:bottom w:val="none" w:sz="0" w:space="0" w:color="auto"/>
                <w:right w:val="none" w:sz="0" w:space="0" w:color="auto"/>
              </w:divBdr>
            </w:div>
          </w:divsChild>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356492">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591305931">
      <w:bodyDiv w:val="1"/>
      <w:marLeft w:val="0"/>
      <w:marRight w:val="0"/>
      <w:marTop w:val="0"/>
      <w:marBottom w:val="0"/>
      <w:divBdr>
        <w:top w:val="none" w:sz="0" w:space="0" w:color="auto"/>
        <w:left w:val="none" w:sz="0" w:space="0" w:color="auto"/>
        <w:bottom w:val="none" w:sz="0" w:space="0" w:color="auto"/>
        <w:right w:val="none" w:sz="0" w:space="0" w:color="auto"/>
      </w:divBdr>
      <w:divsChild>
        <w:div w:id="1952083941">
          <w:marLeft w:val="0"/>
          <w:marRight w:val="0"/>
          <w:marTop w:val="0"/>
          <w:marBottom w:val="75"/>
          <w:divBdr>
            <w:top w:val="none" w:sz="0" w:space="0" w:color="auto"/>
            <w:left w:val="none" w:sz="0" w:space="0" w:color="auto"/>
            <w:bottom w:val="none" w:sz="0" w:space="0" w:color="auto"/>
            <w:right w:val="none" w:sz="0" w:space="0" w:color="auto"/>
          </w:divBdr>
        </w:div>
      </w:divsChild>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333769">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33183475">
      <w:bodyDiv w:val="1"/>
      <w:marLeft w:val="0"/>
      <w:marRight w:val="0"/>
      <w:marTop w:val="0"/>
      <w:marBottom w:val="0"/>
      <w:divBdr>
        <w:top w:val="none" w:sz="0" w:space="0" w:color="auto"/>
        <w:left w:val="none" w:sz="0" w:space="0" w:color="auto"/>
        <w:bottom w:val="none" w:sz="0" w:space="0" w:color="auto"/>
        <w:right w:val="none" w:sz="0" w:space="0" w:color="auto"/>
      </w:divBdr>
      <w:divsChild>
        <w:div w:id="650602700">
          <w:marLeft w:val="0"/>
          <w:marRight w:val="0"/>
          <w:marTop w:val="0"/>
          <w:marBottom w:val="75"/>
          <w:divBdr>
            <w:top w:val="none" w:sz="0" w:space="0" w:color="auto"/>
            <w:left w:val="none" w:sz="0" w:space="0" w:color="auto"/>
            <w:bottom w:val="none" w:sz="0" w:space="0" w:color="auto"/>
            <w:right w:val="none" w:sz="0" w:space="0" w:color="auto"/>
          </w:divBdr>
        </w:div>
      </w:divsChild>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BEDD66B-08E4-42AF-8035-8CFA0B11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4865</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Sakshi Kathuria</cp:lastModifiedBy>
  <cp:revision>137</cp:revision>
  <cp:lastPrinted>2014-02-26T05:26:00Z</cp:lastPrinted>
  <dcterms:created xsi:type="dcterms:W3CDTF">2015-07-07T06:09:00Z</dcterms:created>
  <dcterms:modified xsi:type="dcterms:W3CDTF">2015-07-21T09:00:00Z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