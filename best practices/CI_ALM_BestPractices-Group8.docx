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3E25D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CI</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3E25D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CI</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157536" w:rsidRPr="00C74852" w:rsidRDefault="00111970" w:rsidP="004E4D9C">
      <w:pPr>
        <w:pStyle w:val="Heading1"/>
        <w:numPr>
          <w:ilvl w:val="0"/>
          <w:numId w:val="0"/>
        </w:numPr>
        <w:tabs>
          <w:tab w:val="left" w:pos="10260"/>
        </w:tabs>
        <w:spacing w:before="0" w:line="240" w:lineRule="auto"/>
        <w:contextualSpacing/>
        <w:jc w:val="center"/>
        <w:rPr>
          <w:rFonts w:asciiTheme="minorHAnsi" w:hAnsiTheme="minorHAnsi" w:cs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157536" w:rsidRPr="00C74852" w:rsidRDefault="004E4D9C">
      <w:pPr>
        <w:pStyle w:val="TOC1"/>
        <w:rPr>
          <w:rFonts w:eastAsiaTheme="minorEastAsia"/>
          <w:b w:val="0"/>
          <w:caps w:val="0"/>
          <w:lang w:bidi="ar-SA"/>
        </w:rPr>
      </w:pPr>
      <w:r w:rsidRPr="00C74852">
        <w:t>1.    INTRODUCTION…</w:t>
      </w:r>
      <w:r w:rsidR="002A3025">
        <w:t>………….</w:t>
      </w:r>
      <w:r w:rsidRPr="00C74852">
        <w:t>………………………………………………</w:t>
      </w:r>
      <w:r w:rsidR="002A3025">
        <w:t>.</w:t>
      </w:r>
      <w:r w:rsidRPr="00C74852">
        <w:t>…………………………………………………………………………1</w:t>
      </w:r>
    </w:p>
    <w:p w:rsidR="00157536" w:rsidRPr="00C74852" w:rsidRDefault="00B13EC6">
      <w:pPr>
        <w:pStyle w:val="TOC1"/>
        <w:rPr>
          <w:rFonts w:eastAsiaTheme="minorEastAsia"/>
          <w:b w:val="0"/>
          <w:caps w:val="0"/>
          <w:lang w:bidi="ar-SA"/>
        </w:rPr>
      </w:pPr>
      <w:r>
        <w:t>2.</w:t>
      </w:r>
      <w:r w:rsidR="008F0EB9">
        <w:t xml:space="preserve">     BEST PRACTICES OF Continous Integration…</w:t>
      </w:r>
      <w:r w:rsidR="002A3025">
        <w:t>………….</w:t>
      </w:r>
      <w:r w:rsidR="008F0EB9">
        <w:t>………………………………</w:t>
      </w:r>
      <w:r w:rsidR="004E4D9C" w:rsidRPr="00C74852">
        <w:t>………………………………………..2</w:t>
      </w:r>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7" w:name="_Toc423524655"/>
      <w:r w:rsidRPr="00C74852">
        <w:rPr>
          <w:rFonts w:asciiTheme="minorHAnsi" w:hAnsiTheme="minorHAnsi" w:cstheme="minorHAnsi"/>
        </w:rPr>
        <w:lastRenderedPageBreak/>
        <w:t>Introduction</w:t>
      </w:r>
      <w:bookmarkEnd w:id="63"/>
      <w:bookmarkEnd w:id="67"/>
    </w:p>
    <w:p w:rsidR="0060075D" w:rsidRPr="005C45FE" w:rsidRDefault="00DA5DA7" w:rsidP="00DA5DA7">
      <w:pPr>
        <w:ind w:left="432" w:firstLine="288"/>
        <w:rPr>
          <w:rFonts w:asciiTheme="minorHAnsi" w:hAnsiTheme="minorHAnsi" w:cstheme="minorHAnsi"/>
          <w:color w:val="262626" w:themeColor="text1" w:themeTint="D9"/>
          <w:sz w:val="22"/>
          <w:szCs w:val="22"/>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stheme="minorHAnsi"/>
          <w:color w:val="262626" w:themeColor="text1" w:themeTint="D9"/>
          <w:sz w:val="22"/>
          <w:szCs w:val="22"/>
        </w:rPr>
        <w:t xml:space="preserve"> </w:t>
      </w:r>
      <w:r w:rsidR="00B21F4F" w:rsidRPr="005C45FE">
        <w:rPr>
          <w:rFonts w:asciiTheme="minorHAnsi" w:hAnsiTheme="minorHAnsi" w:cstheme="minorHAnsi"/>
          <w:color w:val="262626" w:themeColor="text1" w:themeTint="D9"/>
          <w:sz w:val="22"/>
          <w:szCs w:val="22"/>
        </w:rPr>
        <w:t>Continuous Integration (CI) is the process of building software with every change committed to a project's version control repository</w:t>
      </w:r>
      <w:r>
        <w:rPr>
          <w:rFonts w:asciiTheme="minorHAnsi" w:hAnsiTheme="minorHAnsi" w:cstheme="minorHAnsi"/>
          <w:color w:val="262626" w:themeColor="text1" w:themeTint="D9"/>
          <w:sz w:val="22"/>
          <w:szCs w:val="22"/>
        </w:rPr>
        <w:t xml:space="preserve">. </w:t>
      </w:r>
      <w:r w:rsidR="005C45FE" w:rsidRPr="005C45FE">
        <w:rPr>
          <w:rFonts w:asciiTheme="minorHAnsi" w:hAnsiTheme="minorHAnsi" w:cstheme="minorHAnsi"/>
          <w:color w:val="262626" w:themeColor="text1" w:themeTint="D9"/>
          <w:sz w:val="22"/>
          <w:szCs w:val="22"/>
        </w:rPr>
        <w:t xml:space="preserve">CI implemented </w:t>
      </w:r>
      <w:proofErr w:type="gramStart"/>
      <w:r w:rsidR="005C45FE" w:rsidRPr="005C45FE">
        <w:rPr>
          <w:rFonts w:asciiTheme="minorHAnsi" w:hAnsiTheme="minorHAnsi" w:cstheme="minorHAnsi"/>
          <w:color w:val="262626" w:themeColor="text1" w:themeTint="D9"/>
          <w:sz w:val="22"/>
          <w:szCs w:val="22"/>
        </w:rPr>
        <w:t xml:space="preserve">projects </w:t>
      </w:r>
      <w:r w:rsidR="00B21F4F" w:rsidRPr="005C45FE">
        <w:rPr>
          <w:rFonts w:asciiTheme="minorHAnsi" w:hAnsiTheme="minorHAnsi" w:cstheme="minorHAnsi"/>
          <w:color w:val="262626" w:themeColor="text1" w:themeTint="D9"/>
          <w:sz w:val="22"/>
          <w:szCs w:val="22"/>
        </w:rPr>
        <w:t xml:space="preserve"> aims</w:t>
      </w:r>
      <w:proofErr w:type="gramEnd"/>
      <w:r w:rsidR="00B21F4F" w:rsidRPr="005C45FE">
        <w:rPr>
          <w:rFonts w:asciiTheme="minorHAnsi" w:hAnsiTheme="minorHAnsi" w:cstheme="minorHAnsi"/>
          <w:color w:val="262626" w:themeColor="text1" w:themeTint="D9"/>
          <w:sz w:val="22"/>
          <w:szCs w:val="22"/>
        </w:rPr>
        <w:t xml:space="preserve"> to reduce rework </w:t>
      </w:r>
      <w:r w:rsidR="005C45FE" w:rsidRPr="005C45FE">
        <w:rPr>
          <w:rFonts w:asciiTheme="minorHAnsi" w:hAnsiTheme="minorHAnsi" w:cstheme="minorHAnsi"/>
          <w:color w:val="262626" w:themeColor="text1" w:themeTint="D9"/>
          <w:sz w:val="22"/>
          <w:szCs w:val="22"/>
        </w:rPr>
        <w:t>and thus reduce  cost and time.</w:t>
      </w:r>
      <w:r w:rsidR="005C45FE">
        <w:rPr>
          <w:rFonts w:asciiTheme="minorHAnsi" w:hAnsiTheme="minorHAnsi" w:cstheme="minorHAnsi"/>
          <w:color w:val="262626" w:themeColor="text1" w:themeTint="D9"/>
          <w:sz w:val="22"/>
          <w:szCs w:val="22"/>
        </w:rPr>
        <w:t xml:space="preserve"> </w:t>
      </w:r>
    </w:p>
    <w:p w:rsidR="008C1C32" w:rsidRPr="00C74852" w:rsidRDefault="008C1C32" w:rsidP="001414E5">
      <w:pPr>
        <w:ind w:firstLine="720"/>
        <w:rPr>
          <w:rFonts w:asciiTheme="minorHAnsi" w:hAnsiTheme="minorHAnsi" w:cstheme="minorHAnsi"/>
          <w:color w:val="262626" w:themeColor="text1" w:themeTint="D9"/>
          <w:sz w:val="22"/>
          <w:szCs w:val="22"/>
        </w:rPr>
      </w:pPr>
    </w:p>
    <w:p w:rsidR="00210CE2" w:rsidRDefault="008E3D2C" w:rsidP="000B3F57">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r w:rsidRPr="008E3D2C">
        <w:rPr>
          <w:rFonts w:asciiTheme="minorHAnsi" w:hAnsiTheme="minorHAnsi" w:cstheme="minorHAnsi"/>
          <w:noProof/>
          <w:color w:val="FF0000"/>
          <w:sz w:val="22"/>
          <w:szCs w:val="22"/>
          <w:lang w:bidi="ar-SA"/>
        </w:rPr>
        <w:t>Block Diagram</w:t>
      </w:r>
    </w:p>
    <w:p w:rsidR="005C45FE" w:rsidRDefault="005C45FE" w:rsidP="000B3F57">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p>
    <w:p w:rsidR="005C45FE" w:rsidRPr="008E3D2C" w:rsidRDefault="005C45FE" w:rsidP="000B3F57">
      <w:pPr>
        <w:autoSpaceDE w:val="0"/>
        <w:autoSpaceDN w:val="0"/>
        <w:adjustRightInd w:val="0"/>
        <w:spacing w:before="0" w:after="0" w:line="240" w:lineRule="auto"/>
        <w:jc w:val="center"/>
        <w:rPr>
          <w:rFonts w:asciiTheme="minorHAnsi" w:hAnsiTheme="minorHAnsi" w:cstheme="minorHAnsi"/>
          <w:noProof/>
          <w:color w:val="FF0000"/>
          <w:sz w:val="22"/>
          <w:szCs w:val="22"/>
          <w:lang w:bidi="ar-SA"/>
        </w:rPr>
      </w:pPr>
      <w:r>
        <w:rPr>
          <w:rFonts w:asciiTheme="minorHAnsi" w:hAnsiTheme="minorHAnsi" w:cstheme="minorHAnsi"/>
          <w:noProof/>
          <w:color w:val="FF0000"/>
          <w:sz w:val="22"/>
          <w:szCs w:val="22"/>
          <w:lang w:bidi="ar-SA"/>
        </w:rPr>
        <w:drawing>
          <wp:inline distT="0" distB="0" distL="0" distR="0" wp14:anchorId="5E12B6BC" wp14:editId="0EF92E8E">
            <wp:extent cx="6858000" cy="3768612"/>
            <wp:effectExtent l="0" t="0" r="0" b="3810"/>
            <wp:docPr id="2" name="Picture 2" descr="C:\Users\ritus\Desktop\drupal_ci_flow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us\Desktop\drupal_ci_flow - Copy - Cop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3768612"/>
                    </a:xfrm>
                    <a:prstGeom prst="rect">
                      <a:avLst/>
                    </a:prstGeom>
                    <a:noFill/>
                    <a:ln>
                      <a:noFill/>
                    </a:ln>
                  </pic:spPr>
                </pic:pic>
              </a:graphicData>
            </a:graphic>
          </wp:inline>
        </w:drawing>
      </w:r>
    </w:p>
    <w:p w:rsidR="00210CE2" w:rsidRDefault="00210CE2" w:rsidP="000B3F57">
      <w:pPr>
        <w:autoSpaceDE w:val="0"/>
        <w:autoSpaceDN w:val="0"/>
        <w:adjustRightInd w:val="0"/>
        <w:spacing w:before="0" w:after="0" w:line="240" w:lineRule="auto"/>
        <w:jc w:val="center"/>
        <w:rPr>
          <w:rFonts w:asciiTheme="minorHAnsi" w:hAnsiTheme="minorHAnsi" w:cstheme="minorHAnsi"/>
          <w:color w:val="FF0000"/>
          <w:sz w:val="22"/>
          <w:szCs w:val="22"/>
        </w:rPr>
      </w:pPr>
    </w:p>
    <w:p w:rsidR="00970C7D" w:rsidRDefault="00970C7D" w:rsidP="000B3F57">
      <w:pPr>
        <w:autoSpaceDE w:val="0"/>
        <w:autoSpaceDN w:val="0"/>
        <w:adjustRightInd w:val="0"/>
        <w:spacing w:before="0" w:after="0" w:line="240" w:lineRule="auto"/>
        <w:jc w:val="center"/>
        <w:rPr>
          <w:rFonts w:asciiTheme="minorHAnsi" w:hAnsiTheme="minorHAnsi" w:cstheme="minorHAnsi"/>
          <w:color w:val="FF0000"/>
          <w:sz w:val="22"/>
          <w:szCs w:val="22"/>
        </w:rPr>
      </w:pPr>
      <w:r>
        <w:rPr>
          <w:rFonts w:asciiTheme="minorHAnsi" w:hAnsiTheme="minorHAnsi" w:cstheme="minorHAnsi"/>
          <w:color w:val="FF0000"/>
          <w:sz w:val="22"/>
          <w:szCs w:val="22"/>
        </w:rPr>
        <w:t>Fig: CI generic block diagram</w:t>
      </w:r>
    </w:p>
    <w:p w:rsidR="00970C7D" w:rsidRPr="008E3D2C" w:rsidRDefault="00970C7D" w:rsidP="000B3F57">
      <w:pPr>
        <w:autoSpaceDE w:val="0"/>
        <w:autoSpaceDN w:val="0"/>
        <w:adjustRightInd w:val="0"/>
        <w:spacing w:before="0" w:after="0" w:line="240" w:lineRule="auto"/>
        <w:jc w:val="center"/>
        <w:rPr>
          <w:rFonts w:asciiTheme="minorHAnsi" w:hAnsiTheme="minorHAnsi" w:cstheme="minorHAnsi"/>
          <w:color w:val="FF0000"/>
          <w:sz w:val="22"/>
          <w:szCs w:val="22"/>
        </w:rPr>
      </w:pPr>
    </w:p>
    <w:p w:rsidR="000B3F57" w:rsidRPr="00C74852" w:rsidRDefault="00B13EC6"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 xml:space="preserve">BEST PRACTICES OF </w:t>
      </w:r>
      <w:r w:rsidR="00A26203">
        <w:rPr>
          <w:rFonts w:asciiTheme="minorHAnsi" w:hAnsiTheme="minorHAnsi" w:cstheme="minorHAnsi"/>
          <w:color w:val="FFFFFF" w:themeColor="background1"/>
        </w:rPr>
        <w:t>CI</w:t>
      </w:r>
    </w:p>
    <w:p w:rsidR="00D617F6" w:rsidRPr="00C74852"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Pr="00932428"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932428">
        <w:rPr>
          <w:rFonts w:asciiTheme="minorHAnsi" w:hAnsiTheme="minorHAnsi" w:cstheme="minorHAnsi"/>
          <w:bCs/>
          <w:color w:val="000000"/>
          <w:sz w:val="22"/>
          <w:szCs w:val="22"/>
        </w:rPr>
        <w:t>Following are the guidelines for developers:</w:t>
      </w:r>
    </w:p>
    <w:p w:rsidR="008953D0" w:rsidRPr="00932428"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Default="003C451A" w:rsidP="00EC7ACC">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Maintain a code repository</w:t>
      </w:r>
      <w:r w:rsidR="002762B0" w:rsidRPr="00932428">
        <w:rPr>
          <w:rFonts w:asciiTheme="minorHAnsi" w:hAnsiTheme="minorHAnsi" w:cstheme="minorHAnsi"/>
          <w:b/>
          <w:bCs/>
          <w:color w:val="535353"/>
          <w:sz w:val="22"/>
          <w:szCs w:val="22"/>
          <w:shd w:val="clear" w:color="auto" w:fill="FFFFFF"/>
        </w:rPr>
        <w:t xml:space="preserve"> :</w:t>
      </w:r>
    </w:p>
    <w:p w:rsidR="008E3D2C" w:rsidRPr="008E3D2C" w:rsidRDefault="008E3D2C" w:rsidP="008E3D2C">
      <w:pPr>
        <w:pStyle w:val="ListParagraph"/>
        <w:spacing w:before="0"/>
        <w:ind w:left="450"/>
        <w:rPr>
          <w:rFonts w:asciiTheme="minorHAnsi" w:hAnsiTheme="minorHAnsi" w:cstheme="minorHAnsi"/>
          <w:bCs/>
          <w:color w:val="535353"/>
          <w:sz w:val="22"/>
          <w:szCs w:val="22"/>
          <w:shd w:val="clear" w:color="auto" w:fill="FFFFFF"/>
        </w:rPr>
      </w:pPr>
      <w:proofErr w:type="gramStart"/>
      <w:r w:rsidRPr="008E3D2C">
        <w:rPr>
          <w:rFonts w:asciiTheme="minorHAnsi" w:hAnsiTheme="minorHAnsi" w:cstheme="minorHAnsi"/>
          <w:bCs/>
          <w:color w:val="535353"/>
          <w:sz w:val="22"/>
          <w:szCs w:val="22"/>
          <w:shd w:val="clear" w:color="auto" w:fill="FFFFFF"/>
        </w:rPr>
        <w:t>There  should</w:t>
      </w:r>
      <w:proofErr w:type="gramEnd"/>
      <w:r w:rsidRPr="008E3D2C">
        <w:rPr>
          <w:rFonts w:asciiTheme="minorHAnsi" w:hAnsiTheme="minorHAnsi" w:cstheme="minorHAnsi"/>
          <w:bCs/>
          <w:color w:val="535353"/>
          <w:sz w:val="22"/>
          <w:szCs w:val="22"/>
          <w:shd w:val="clear" w:color="auto" w:fill="FFFFFF"/>
        </w:rPr>
        <w:t xml:space="preserve"> be single repo for entire project so that it will be easy for source code management ,</w:t>
      </w:r>
    </w:p>
    <w:p w:rsidR="008E3D2C" w:rsidRDefault="008E3D2C" w:rsidP="008E3D2C">
      <w:pPr>
        <w:pStyle w:val="ListParagraph"/>
        <w:spacing w:before="0"/>
        <w:ind w:left="450"/>
        <w:rPr>
          <w:rFonts w:asciiTheme="minorHAnsi" w:hAnsiTheme="minorHAnsi" w:cstheme="minorHAnsi"/>
          <w:b/>
          <w:bCs/>
          <w:color w:val="535353"/>
          <w:sz w:val="22"/>
          <w:szCs w:val="22"/>
          <w:shd w:val="clear" w:color="auto" w:fill="FFFFFF"/>
        </w:rPr>
      </w:pPr>
      <w:r w:rsidRPr="008E3D2C">
        <w:rPr>
          <w:rFonts w:asciiTheme="minorHAnsi" w:hAnsiTheme="minorHAnsi" w:cstheme="minorHAnsi"/>
          <w:bCs/>
          <w:color w:val="535353"/>
          <w:sz w:val="22"/>
          <w:szCs w:val="22"/>
          <w:shd w:val="clear" w:color="auto" w:fill="FFFFFF"/>
        </w:rPr>
        <w:t>All developer’s should clone that repo into their local systems and should create feature branch and start coding on it and once it is reviewed merge it into master branch</w:t>
      </w:r>
      <w:r>
        <w:rPr>
          <w:rFonts w:asciiTheme="minorHAnsi" w:hAnsiTheme="minorHAnsi" w:cstheme="minorHAnsi"/>
          <w:b/>
          <w:bCs/>
          <w:color w:val="535353"/>
          <w:sz w:val="22"/>
          <w:szCs w:val="22"/>
          <w:shd w:val="clear" w:color="auto" w:fill="FFFFFF"/>
        </w:rPr>
        <w:t>.</w:t>
      </w:r>
    </w:p>
    <w:p w:rsidR="00DC6D64" w:rsidRDefault="00DC6D64" w:rsidP="008E3D2C">
      <w:pPr>
        <w:pStyle w:val="ListParagraph"/>
        <w:spacing w:before="0"/>
        <w:ind w:left="450"/>
        <w:rPr>
          <w:rFonts w:asciiTheme="minorHAnsi" w:hAnsiTheme="minorHAnsi" w:cstheme="minorHAnsi"/>
          <w:b/>
          <w:bCs/>
          <w:color w:val="535353"/>
          <w:sz w:val="22"/>
          <w:szCs w:val="22"/>
          <w:shd w:val="clear" w:color="auto" w:fill="FFFFFF"/>
        </w:rPr>
      </w:pPr>
    </w:p>
    <w:p w:rsidR="00DC6D64" w:rsidRDefault="00DC6D64" w:rsidP="00DC6D64">
      <w:pPr>
        <w:pStyle w:val="ListParagraph"/>
        <w:numPr>
          <w:ilvl w:val="0"/>
          <w:numId w:val="9"/>
        </w:numPr>
        <w:spacing w:before="0"/>
        <w:rPr>
          <w:rFonts w:asciiTheme="minorHAnsi" w:hAnsiTheme="minorHAnsi" w:cstheme="minorHAnsi"/>
          <w:b/>
          <w:bCs/>
          <w:color w:val="535353"/>
          <w:sz w:val="22"/>
          <w:szCs w:val="22"/>
          <w:shd w:val="clear" w:color="auto" w:fill="FFFFFF"/>
        </w:rPr>
      </w:pPr>
      <w:r w:rsidRPr="00DC6D64">
        <w:rPr>
          <w:rFonts w:asciiTheme="minorHAnsi" w:hAnsiTheme="minorHAnsi" w:cstheme="minorHAnsi"/>
          <w:b/>
          <w:bCs/>
          <w:color w:val="535353"/>
          <w:sz w:val="22"/>
          <w:szCs w:val="22"/>
          <w:shd w:val="clear" w:color="auto" w:fill="FFFFFF"/>
        </w:rPr>
        <w:t>Everyone commits to the baseline every day:</w:t>
      </w:r>
    </w:p>
    <w:p w:rsidR="00DC6D64" w:rsidRPr="000904B2" w:rsidRDefault="00DC6D64" w:rsidP="00DC6D64">
      <w:pPr>
        <w:pStyle w:val="ListParagraph"/>
        <w:spacing w:before="0"/>
        <w:ind w:left="450"/>
        <w:rPr>
          <w:rFonts w:asciiTheme="minorHAnsi" w:hAnsiTheme="minorHAnsi" w:cstheme="minorHAnsi"/>
          <w:bCs/>
          <w:color w:val="535353"/>
          <w:sz w:val="22"/>
          <w:szCs w:val="22"/>
          <w:shd w:val="clear" w:color="auto" w:fill="FFFFFF"/>
        </w:rPr>
      </w:pPr>
      <w:r w:rsidRPr="000904B2">
        <w:rPr>
          <w:rFonts w:asciiTheme="minorHAnsi" w:hAnsiTheme="minorHAnsi" w:cstheme="minorHAnsi"/>
          <w:bCs/>
          <w:color w:val="535353"/>
          <w:sz w:val="22"/>
          <w:szCs w:val="22"/>
          <w:shd w:val="clear" w:color="auto" w:fill="FFFFFF"/>
        </w:rPr>
        <w:t>Every developer should commit his whole day work at the end of the day into repository</w:t>
      </w:r>
      <w:r w:rsidR="000904B2">
        <w:rPr>
          <w:rFonts w:asciiTheme="minorHAnsi" w:hAnsiTheme="minorHAnsi" w:cstheme="minorHAnsi"/>
          <w:bCs/>
          <w:color w:val="535353"/>
          <w:sz w:val="22"/>
          <w:szCs w:val="22"/>
          <w:shd w:val="clear" w:color="auto" w:fill="FFFFFF"/>
        </w:rPr>
        <w:t>.</w:t>
      </w:r>
    </w:p>
    <w:p w:rsidR="00DC6D64" w:rsidRDefault="00DC6D64" w:rsidP="00DC6D64">
      <w:pPr>
        <w:pStyle w:val="ListParagraph"/>
        <w:spacing w:before="0"/>
        <w:ind w:left="450"/>
        <w:rPr>
          <w:rFonts w:asciiTheme="minorHAnsi" w:hAnsiTheme="minorHAnsi" w:cstheme="minorHAnsi"/>
          <w:bCs/>
          <w:color w:val="535353"/>
          <w:sz w:val="22"/>
          <w:szCs w:val="22"/>
          <w:shd w:val="clear" w:color="auto" w:fill="FFFFFF"/>
        </w:rPr>
      </w:pPr>
    </w:p>
    <w:p w:rsidR="00645A8C" w:rsidRPr="000904B2" w:rsidRDefault="00645A8C" w:rsidP="00DC6D64">
      <w:pPr>
        <w:pStyle w:val="ListParagraph"/>
        <w:spacing w:before="0"/>
        <w:ind w:left="450"/>
        <w:rPr>
          <w:rFonts w:asciiTheme="minorHAnsi" w:hAnsiTheme="minorHAnsi" w:cstheme="minorHAnsi"/>
          <w:bCs/>
          <w:color w:val="535353"/>
          <w:sz w:val="22"/>
          <w:szCs w:val="22"/>
          <w:shd w:val="clear" w:color="auto" w:fill="FFFFFF"/>
        </w:rPr>
      </w:pPr>
    </w:p>
    <w:p w:rsidR="00DC6D64" w:rsidRPr="00DC6D64" w:rsidRDefault="00DC6D64" w:rsidP="00DC6D64">
      <w:pPr>
        <w:pStyle w:val="ListParagraph"/>
        <w:spacing w:before="0"/>
        <w:ind w:left="450"/>
        <w:rPr>
          <w:rFonts w:asciiTheme="minorHAnsi" w:hAnsiTheme="minorHAnsi" w:cstheme="minorHAnsi"/>
          <w:b/>
          <w:bCs/>
          <w:color w:val="535353"/>
          <w:sz w:val="22"/>
          <w:szCs w:val="22"/>
          <w:shd w:val="clear" w:color="auto" w:fill="FFFFFF"/>
        </w:rPr>
      </w:pPr>
    </w:p>
    <w:p w:rsidR="005F7961" w:rsidRDefault="00F97315" w:rsidP="005F7961">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Automate the build</w:t>
      </w:r>
      <w:r w:rsidR="00050D26" w:rsidRPr="00932428">
        <w:rPr>
          <w:rFonts w:asciiTheme="minorHAnsi" w:hAnsiTheme="minorHAnsi" w:cstheme="minorHAnsi"/>
          <w:b/>
          <w:bCs/>
          <w:color w:val="535353"/>
          <w:sz w:val="22"/>
          <w:szCs w:val="22"/>
          <w:shd w:val="clear" w:color="auto" w:fill="FFFFFF"/>
        </w:rPr>
        <w:t xml:space="preserve"> </w:t>
      </w:r>
      <w:r w:rsidR="005F7961" w:rsidRPr="00932428">
        <w:rPr>
          <w:rFonts w:asciiTheme="minorHAnsi" w:hAnsiTheme="minorHAnsi" w:cstheme="minorHAnsi"/>
          <w:b/>
          <w:bCs/>
          <w:color w:val="535353"/>
          <w:sz w:val="22"/>
          <w:szCs w:val="22"/>
          <w:shd w:val="clear" w:color="auto" w:fill="FFFFFF"/>
        </w:rPr>
        <w:t>:</w:t>
      </w:r>
    </w:p>
    <w:p w:rsidR="003F0817" w:rsidRDefault="008E3D2C" w:rsidP="008E3D2C">
      <w:pPr>
        <w:pStyle w:val="ListParagraph"/>
        <w:spacing w:before="0"/>
        <w:ind w:left="450"/>
        <w:rPr>
          <w:rFonts w:ascii="Arial" w:hAnsi="Arial" w:cs="Arial"/>
          <w:color w:val="545454"/>
          <w:shd w:val="clear" w:color="auto" w:fill="FFFFFF"/>
        </w:rPr>
      </w:pPr>
      <w:r w:rsidRPr="008E3D2C">
        <w:rPr>
          <w:rFonts w:asciiTheme="minorHAnsi" w:hAnsiTheme="minorHAnsi" w:cstheme="minorHAnsi"/>
          <w:bCs/>
          <w:color w:val="535353"/>
          <w:sz w:val="22"/>
          <w:szCs w:val="22"/>
          <w:shd w:val="clear" w:color="auto" w:fill="FFFFFF"/>
        </w:rPr>
        <w:t>It is best practice to use build tool to automate build process</w:t>
      </w:r>
      <w:r>
        <w:rPr>
          <w:rFonts w:asciiTheme="minorHAnsi" w:hAnsiTheme="minorHAnsi" w:cstheme="minorHAnsi"/>
          <w:bCs/>
          <w:color w:val="535353"/>
          <w:sz w:val="22"/>
          <w:szCs w:val="22"/>
          <w:shd w:val="clear" w:color="auto" w:fill="FFFFFF"/>
        </w:rPr>
        <w:t>.</w:t>
      </w:r>
      <w:r w:rsidRPr="008E3D2C">
        <w:rPr>
          <w:rStyle w:val="Heading1Char"/>
          <w:rFonts w:ascii="Arial" w:hAnsi="Arial" w:cs="Arial"/>
          <w:color w:val="545454"/>
          <w:shd w:val="clear" w:color="auto" w:fill="FFFFFF"/>
        </w:rPr>
        <w:t xml:space="preserve"> </w:t>
      </w:r>
      <w:r w:rsidRPr="008E3D2C">
        <w:rPr>
          <w:rFonts w:ascii="Arial" w:hAnsi="Arial" w:cs="Arial"/>
          <w:color w:val="545454"/>
          <w:shd w:val="clear" w:color="auto" w:fill="FFFFFF"/>
        </w:rPr>
        <w:t> </w:t>
      </w:r>
      <w:r w:rsidRPr="008E3D2C">
        <w:rPr>
          <w:rFonts w:ascii="Arial" w:hAnsi="Arial" w:cs="Arial"/>
          <w:bCs/>
          <w:color w:val="6A6A6A"/>
          <w:shd w:val="clear" w:color="auto" w:fill="FFFFFF"/>
        </w:rPr>
        <w:t>Build tool</w:t>
      </w:r>
      <w:r w:rsidRPr="008E3D2C">
        <w:rPr>
          <w:rFonts w:ascii="Arial" w:hAnsi="Arial" w:cs="Arial"/>
          <w:color w:val="545454"/>
          <w:shd w:val="clear" w:color="auto" w:fill="FFFFFF"/>
        </w:rPr>
        <w:t xml:space="preserve"> automate</w:t>
      </w:r>
      <w:r>
        <w:rPr>
          <w:rFonts w:ascii="Arial" w:hAnsi="Arial" w:cs="Arial"/>
          <w:color w:val="545454"/>
          <w:shd w:val="clear" w:color="auto" w:fill="FFFFFF"/>
        </w:rPr>
        <w:t>s</w:t>
      </w:r>
      <w:r w:rsidRPr="008E3D2C">
        <w:rPr>
          <w:rFonts w:ascii="Arial" w:hAnsi="Arial" w:cs="Arial"/>
          <w:color w:val="545454"/>
          <w:shd w:val="clear" w:color="auto" w:fill="FFFFFF"/>
        </w:rPr>
        <w:t xml:space="preserve"> the creation of executable applications from source code</w:t>
      </w:r>
      <w:r>
        <w:rPr>
          <w:rFonts w:ascii="Arial" w:hAnsi="Arial" w:cs="Arial"/>
          <w:color w:val="545454"/>
          <w:shd w:val="clear" w:color="auto" w:fill="FFFFFF"/>
        </w:rPr>
        <w:t>.</w:t>
      </w:r>
      <w:r w:rsidR="003F0817">
        <w:rPr>
          <w:rFonts w:ascii="Arial" w:hAnsi="Arial" w:cs="Arial"/>
          <w:color w:val="545454"/>
          <w:shd w:val="clear" w:color="auto" w:fill="FFFFFF"/>
        </w:rPr>
        <w:t xml:space="preserve"> As per programming </w:t>
      </w:r>
      <w:proofErr w:type="gramStart"/>
      <w:r w:rsidR="003F0817">
        <w:rPr>
          <w:rFonts w:ascii="Arial" w:hAnsi="Arial" w:cs="Arial"/>
          <w:color w:val="545454"/>
          <w:shd w:val="clear" w:color="auto" w:fill="FFFFFF"/>
        </w:rPr>
        <w:t>language ,</w:t>
      </w:r>
      <w:proofErr w:type="gramEnd"/>
      <w:r w:rsidR="003F0817">
        <w:rPr>
          <w:rFonts w:ascii="Arial" w:hAnsi="Arial" w:cs="Arial"/>
          <w:color w:val="545454"/>
          <w:shd w:val="clear" w:color="auto" w:fill="FFFFFF"/>
        </w:rPr>
        <w:t xml:space="preserve"> there are multiple build tools available for automation. Such as </w:t>
      </w:r>
      <w:proofErr w:type="gramStart"/>
      <w:r w:rsidR="003F0817">
        <w:rPr>
          <w:rFonts w:ascii="Arial" w:hAnsi="Arial" w:cs="Arial"/>
          <w:color w:val="545454"/>
          <w:shd w:val="clear" w:color="auto" w:fill="FFFFFF"/>
        </w:rPr>
        <w:t>maven ,</w:t>
      </w:r>
      <w:proofErr w:type="gramEnd"/>
      <w:r w:rsidR="003F0817">
        <w:rPr>
          <w:rFonts w:ascii="Arial" w:hAnsi="Arial" w:cs="Arial"/>
          <w:color w:val="545454"/>
          <w:shd w:val="clear" w:color="auto" w:fill="FFFFFF"/>
        </w:rPr>
        <w:t xml:space="preserve"> ant, </w:t>
      </w:r>
      <w:proofErr w:type="spellStart"/>
      <w:r w:rsidR="003F0817">
        <w:rPr>
          <w:rFonts w:ascii="Arial" w:hAnsi="Arial" w:cs="Arial"/>
          <w:color w:val="545454"/>
          <w:shd w:val="clear" w:color="auto" w:fill="FFFFFF"/>
        </w:rPr>
        <w:t>gradle</w:t>
      </w:r>
      <w:proofErr w:type="spellEnd"/>
      <w:r w:rsidR="003F0817">
        <w:rPr>
          <w:rFonts w:ascii="Arial" w:hAnsi="Arial" w:cs="Arial"/>
          <w:color w:val="545454"/>
          <w:shd w:val="clear" w:color="auto" w:fill="FFFFFF"/>
        </w:rPr>
        <w:t>, grunt, gulp etc.</w:t>
      </w:r>
    </w:p>
    <w:p w:rsidR="008E3D2C" w:rsidRPr="008E3D2C" w:rsidRDefault="003F0817" w:rsidP="008E3D2C">
      <w:pPr>
        <w:pStyle w:val="ListParagraph"/>
        <w:spacing w:before="0"/>
        <w:ind w:left="450"/>
        <w:rPr>
          <w:rFonts w:asciiTheme="minorHAnsi" w:hAnsiTheme="minorHAnsi" w:cstheme="minorHAnsi"/>
          <w:bCs/>
          <w:color w:val="535353"/>
          <w:sz w:val="22"/>
          <w:szCs w:val="22"/>
          <w:shd w:val="clear" w:color="auto" w:fill="FFFFFF"/>
        </w:rPr>
      </w:pPr>
      <w:r>
        <w:rPr>
          <w:rFonts w:ascii="Arial" w:hAnsi="Arial" w:cs="Arial"/>
          <w:color w:val="545454"/>
          <w:shd w:val="clear" w:color="auto" w:fill="FFFFFF"/>
        </w:rPr>
        <w:t xml:space="preserve">  </w:t>
      </w:r>
    </w:p>
    <w:p w:rsidR="003F0817" w:rsidRDefault="003F0817" w:rsidP="002E3F4C">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Every commit should be build</w:t>
      </w:r>
      <w:r w:rsidRPr="00932428">
        <w:rPr>
          <w:rFonts w:asciiTheme="minorHAnsi" w:hAnsiTheme="minorHAnsi" w:cstheme="minorHAnsi"/>
          <w:b/>
          <w:bCs/>
          <w:color w:val="535353"/>
          <w:sz w:val="22"/>
          <w:szCs w:val="22"/>
          <w:shd w:val="clear" w:color="auto" w:fill="FFFFFF"/>
        </w:rPr>
        <w:t xml:space="preserve"> </w:t>
      </w:r>
    </w:p>
    <w:p w:rsidR="003F0817" w:rsidRDefault="003F0817" w:rsidP="003F0817">
      <w:pPr>
        <w:pStyle w:val="ListParagraph"/>
        <w:spacing w:before="0"/>
        <w:ind w:left="450"/>
        <w:rPr>
          <w:rFonts w:asciiTheme="minorHAnsi" w:hAnsiTheme="minorHAnsi" w:cstheme="minorHAnsi"/>
          <w:bCs/>
          <w:color w:val="535353"/>
          <w:sz w:val="22"/>
          <w:szCs w:val="22"/>
          <w:shd w:val="clear" w:color="auto" w:fill="FFFFFF"/>
        </w:rPr>
      </w:pPr>
      <w:r w:rsidRPr="003F0817">
        <w:rPr>
          <w:rFonts w:asciiTheme="minorHAnsi" w:hAnsiTheme="minorHAnsi" w:cstheme="minorHAnsi"/>
          <w:bCs/>
          <w:color w:val="535353"/>
          <w:sz w:val="22"/>
          <w:szCs w:val="22"/>
          <w:shd w:val="clear" w:color="auto" w:fill="FFFFFF"/>
        </w:rPr>
        <w:t xml:space="preserve">For build automation </w:t>
      </w:r>
      <w:r>
        <w:rPr>
          <w:rFonts w:asciiTheme="minorHAnsi" w:hAnsiTheme="minorHAnsi" w:cstheme="minorHAnsi"/>
          <w:bCs/>
          <w:color w:val="535353"/>
          <w:sz w:val="22"/>
          <w:szCs w:val="22"/>
          <w:shd w:val="clear" w:color="auto" w:fill="FFFFFF"/>
        </w:rPr>
        <w:t xml:space="preserve">it is advisable to use tools like Jenkins or </w:t>
      </w:r>
      <w:proofErr w:type="gramStart"/>
      <w:r>
        <w:rPr>
          <w:rFonts w:asciiTheme="minorHAnsi" w:hAnsiTheme="minorHAnsi" w:cstheme="minorHAnsi"/>
          <w:bCs/>
          <w:color w:val="535353"/>
          <w:sz w:val="22"/>
          <w:szCs w:val="22"/>
          <w:shd w:val="clear" w:color="auto" w:fill="FFFFFF"/>
        </w:rPr>
        <w:t>Bamboo .</w:t>
      </w:r>
      <w:proofErr w:type="gramEnd"/>
      <w:r>
        <w:rPr>
          <w:rFonts w:asciiTheme="minorHAnsi" w:hAnsiTheme="minorHAnsi" w:cstheme="minorHAnsi"/>
          <w:bCs/>
          <w:color w:val="535353"/>
          <w:sz w:val="22"/>
          <w:szCs w:val="22"/>
          <w:shd w:val="clear" w:color="auto" w:fill="FFFFFF"/>
        </w:rPr>
        <w:t xml:space="preserve"> These tools are used for integration and to automate the build process using build tools. For every code commit on </w:t>
      </w:r>
      <w:proofErr w:type="gramStart"/>
      <w:r>
        <w:rPr>
          <w:rFonts w:asciiTheme="minorHAnsi" w:hAnsiTheme="minorHAnsi" w:cstheme="minorHAnsi"/>
          <w:bCs/>
          <w:color w:val="535353"/>
          <w:sz w:val="22"/>
          <w:szCs w:val="22"/>
          <w:shd w:val="clear" w:color="auto" w:fill="FFFFFF"/>
        </w:rPr>
        <w:t>repo ,</w:t>
      </w:r>
      <w:proofErr w:type="gramEnd"/>
      <w:r>
        <w:rPr>
          <w:rFonts w:asciiTheme="minorHAnsi" w:hAnsiTheme="minorHAnsi" w:cstheme="minorHAnsi"/>
          <w:bCs/>
          <w:color w:val="535353"/>
          <w:sz w:val="22"/>
          <w:szCs w:val="22"/>
          <w:shd w:val="clear" w:color="auto" w:fill="FFFFFF"/>
        </w:rPr>
        <w:t xml:space="preserve"> Jenkins build should be triggered.</w:t>
      </w:r>
    </w:p>
    <w:p w:rsidR="003F0817" w:rsidRDefault="003F0817" w:rsidP="003F0817">
      <w:pPr>
        <w:pStyle w:val="ListParagraph"/>
        <w:spacing w:before="0"/>
        <w:ind w:left="450"/>
        <w:rPr>
          <w:rFonts w:asciiTheme="minorHAnsi" w:hAnsiTheme="minorHAnsi" w:cstheme="minorHAnsi"/>
          <w:bCs/>
          <w:color w:val="535353"/>
          <w:sz w:val="22"/>
          <w:szCs w:val="22"/>
          <w:shd w:val="clear" w:color="auto" w:fill="FFFFFF"/>
        </w:rPr>
      </w:pPr>
    </w:p>
    <w:p w:rsidR="003F0817" w:rsidRDefault="00920CB8" w:rsidP="00920CB8">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Use of</w:t>
      </w:r>
      <w:r w:rsidRPr="00920CB8">
        <w:rPr>
          <w:rFonts w:asciiTheme="minorHAnsi" w:hAnsiTheme="minorHAnsi" w:cstheme="minorHAnsi"/>
          <w:b/>
          <w:bCs/>
          <w:color w:val="535353"/>
          <w:sz w:val="22"/>
          <w:szCs w:val="22"/>
          <w:shd w:val="clear" w:color="auto" w:fill="FFFFFF"/>
        </w:rPr>
        <w:t xml:space="preserve"> static code analysis in build process</w:t>
      </w:r>
    </w:p>
    <w:p w:rsidR="00906F19" w:rsidRDefault="00920CB8" w:rsidP="00906F1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It is always advisable to follow certain sets of coding </w:t>
      </w:r>
      <w:proofErr w:type="gramStart"/>
      <w:r>
        <w:rPr>
          <w:rFonts w:asciiTheme="minorHAnsi" w:hAnsiTheme="minorHAnsi" w:cstheme="minorHAnsi"/>
          <w:bCs/>
          <w:color w:val="535353"/>
          <w:sz w:val="22"/>
          <w:szCs w:val="22"/>
          <w:shd w:val="clear" w:color="auto" w:fill="FFFFFF"/>
        </w:rPr>
        <w:t>standards ,</w:t>
      </w:r>
      <w:proofErr w:type="gramEnd"/>
      <w:r>
        <w:rPr>
          <w:rFonts w:asciiTheme="minorHAnsi" w:hAnsiTheme="minorHAnsi" w:cstheme="minorHAnsi"/>
          <w:bCs/>
          <w:color w:val="535353"/>
          <w:sz w:val="22"/>
          <w:szCs w:val="22"/>
          <w:shd w:val="clear" w:color="auto" w:fill="FFFFFF"/>
        </w:rPr>
        <w:t xml:space="preserve"> which results in less code duplication ,less coding standard violation, less coding complexity .It comes under code review. Previously it was done manually but in automated CI process (using Jenkins/bamboo), there are multiple tools by means of which we can carry out static code analysis</w:t>
      </w:r>
      <w:r w:rsidR="00906F19">
        <w:rPr>
          <w:rFonts w:asciiTheme="minorHAnsi" w:hAnsiTheme="minorHAnsi" w:cstheme="minorHAnsi"/>
          <w:bCs/>
          <w:color w:val="535353"/>
          <w:sz w:val="22"/>
          <w:szCs w:val="22"/>
          <w:shd w:val="clear" w:color="auto" w:fill="FFFFFF"/>
        </w:rPr>
        <w:t xml:space="preserve"> </w:t>
      </w:r>
      <w:r w:rsidR="001B0A14">
        <w:rPr>
          <w:rFonts w:asciiTheme="minorHAnsi" w:hAnsiTheme="minorHAnsi" w:cstheme="minorHAnsi"/>
          <w:bCs/>
          <w:color w:val="535353"/>
          <w:sz w:val="22"/>
          <w:szCs w:val="22"/>
          <w:shd w:val="clear" w:color="auto" w:fill="FFFFFF"/>
        </w:rPr>
        <w:t>i</w:t>
      </w:r>
      <w:r w:rsidR="00906F19">
        <w:rPr>
          <w:rFonts w:asciiTheme="minorHAnsi" w:hAnsiTheme="minorHAnsi" w:cstheme="minorHAnsi"/>
          <w:bCs/>
          <w:color w:val="535353"/>
          <w:sz w:val="22"/>
          <w:szCs w:val="22"/>
          <w:shd w:val="clear" w:color="auto" w:fill="FFFFFF"/>
        </w:rPr>
        <w:t>n automated CI process (using Jenkins/bamboo)</w:t>
      </w:r>
      <w:r w:rsidR="001B0A14">
        <w:rPr>
          <w:rFonts w:asciiTheme="minorHAnsi" w:hAnsiTheme="minorHAnsi" w:cstheme="minorHAnsi"/>
          <w:bCs/>
          <w:color w:val="535353"/>
          <w:sz w:val="22"/>
          <w:szCs w:val="22"/>
          <w:shd w:val="clear" w:color="auto" w:fill="FFFFFF"/>
        </w:rPr>
        <w:t xml:space="preserve"> by means of which we can display it’s reports on Jenkins/bamboo dashboard.</w:t>
      </w:r>
    </w:p>
    <w:p w:rsidR="00906F19" w:rsidRDefault="00920CB8" w:rsidP="00920CB8">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 It is advisable to use static code analysis tools such as </w:t>
      </w:r>
      <w:proofErr w:type="gramStart"/>
      <w:r>
        <w:rPr>
          <w:rFonts w:asciiTheme="minorHAnsi" w:hAnsiTheme="minorHAnsi" w:cstheme="minorHAnsi"/>
          <w:bCs/>
          <w:color w:val="535353"/>
          <w:sz w:val="22"/>
          <w:szCs w:val="22"/>
          <w:shd w:val="clear" w:color="auto" w:fill="FFFFFF"/>
        </w:rPr>
        <w:t>sonarqu</w:t>
      </w:r>
      <w:r w:rsidR="00906F19">
        <w:rPr>
          <w:rFonts w:asciiTheme="minorHAnsi" w:hAnsiTheme="minorHAnsi" w:cstheme="minorHAnsi"/>
          <w:bCs/>
          <w:color w:val="535353"/>
          <w:sz w:val="22"/>
          <w:szCs w:val="22"/>
          <w:shd w:val="clear" w:color="auto" w:fill="FFFFFF"/>
        </w:rPr>
        <w:t>be ,</w:t>
      </w:r>
      <w:proofErr w:type="gramEnd"/>
      <w:r w:rsidR="00906F19">
        <w:rPr>
          <w:rFonts w:asciiTheme="minorHAnsi" w:hAnsiTheme="minorHAnsi" w:cstheme="minorHAnsi"/>
          <w:bCs/>
          <w:color w:val="535353"/>
          <w:sz w:val="22"/>
          <w:szCs w:val="22"/>
          <w:shd w:val="clear" w:color="auto" w:fill="FFFFFF"/>
        </w:rPr>
        <w:t xml:space="preserve"> Istanbul etc.</w:t>
      </w:r>
    </w:p>
    <w:p w:rsidR="00920CB8" w:rsidRDefault="00920CB8" w:rsidP="00920CB8">
      <w:pPr>
        <w:pStyle w:val="ListParagraph"/>
        <w:spacing w:before="0"/>
        <w:ind w:left="450"/>
        <w:rPr>
          <w:rFonts w:asciiTheme="minorHAnsi" w:hAnsiTheme="minorHAnsi" w:cstheme="minorHAnsi"/>
          <w:bCs/>
          <w:color w:val="535353"/>
          <w:sz w:val="22"/>
          <w:szCs w:val="22"/>
          <w:shd w:val="clear" w:color="auto" w:fill="FFFFFF"/>
        </w:rPr>
      </w:pPr>
    </w:p>
    <w:p w:rsidR="00CD01C7" w:rsidRDefault="00CD01C7" w:rsidP="00920CB8">
      <w:pPr>
        <w:pStyle w:val="ListParagraph"/>
        <w:spacing w:before="0"/>
        <w:ind w:left="450"/>
        <w:rPr>
          <w:rFonts w:asciiTheme="minorHAnsi" w:hAnsiTheme="minorHAnsi" w:cstheme="minorHAnsi"/>
          <w:bCs/>
          <w:color w:val="535353"/>
          <w:sz w:val="22"/>
          <w:szCs w:val="22"/>
          <w:shd w:val="clear" w:color="auto" w:fill="FFFFFF"/>
        </w:rPr>
      </w:pPr>
    </w:p>
    <w:p w:rsidR="00CD01C7" w:rsidRDefault="00CD01C7" w:rsidP="00CD01C7">
      <w:pPr>
        <w:pStyle w:val="ListParagraph"/>
        <w:numPr>
          <w:ilvl w:val="0"/>
          <w:numId w:val="9"/>
        </w:numPr>
        <w:spacing w:before="0"/>
        <w:rPr>
          <w:rFonts w:asciiTheme="minorHAnsi" w:hAnsiTheme="minorHAnsi" w:cstheme="minorHAnsi"/>
          <w:b/>
          <w:bCs/>
          <w:color w:val="535353"/>
          <w:sz w:val="22"/>
          <w:szCs w:val="22"/>
          <w:shd w:val="clear" w:color="auto" w:fill="FFFFFF"/>
        </w:rPr>
      </w:pPr>
      <w:r w:rsidRPr="00CD01C7">
        <w:rPr>
          <w:rFonts w:asciiTheme="minorHAnsi" w:hAnsiTheme="minorHAnsi" w:cstheme="minorHAnsi"/>
          <w:b/>
          <w:bCs/>
          <w:color w:val="535353"/>
          <w:sz w:val="22"/>
          <w:szCs w:val="22"/>
          <w:shd w:val="clear" w:color="auto" w:fill="FFFFFF"/>
        </w:rPr>
        <w:t xml:space="preserve">Every change should be tested </w:t>
      </w:r>
      <w:r w:rsidR="0098467E">
        <w:rPr>
          <w:rFonts w:asciiTheme="minorHAnsi" w:hAnsiTheme="minorHAnsi" w:cstheme="minorHAnsi"/>
          <w:b/>
          <w:bCs/>
          <w:color w:val="535353"/>
          <w:sz w:val="22"/>
          <w:szCs w:val="22"/>
          <w:shd w:val="clear" w:color="auto" w:fill="FFFFFF"/>
        </w:rPr>
        <w:t>:</w:t>
      </w:r>
    </w:p>
    <w:p w:rsidR="0098467E" w:rsidRDefault="0098467E" w:rsidP="0098467E">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Every changes in codebase should be tested .It is advisable to use different frameworks for testing.</w:t>
      </w:r>
    </w:p>
    <w:p w:rsidR="0098467E" w:rsidRDefault="0098467E" w:rsidP="0098467E">
      <w:pPr>
        <w:pStyle w:val="ListParagraph"/>
        <w:spacing w:before="0"/>
        <w:ind w:left="450"/>
        <w:rPr>
          <w:rFonts w:asciiTheme="minorHAnsi" w:hAnsiTheme="minorHAnsi" w:cstheme="minorHAnsi"/>
          <w:bCs/>
          <w:color w:val="535353"/>
          <w:sz w:val="22"/>
          <w:szCs w:val="22"/>
          <w:shd w:val="clear" w:color="auto" w:fill="FFFFFF"/>
        </w:rPr>
      </w:pPr>
      <w:proofErr w:type="gramStart"/>
      <w:r>
        <w:rPr>
          <w:rFonts w:asciiTheme="minorHAnsi" w:hAnsiTheme="minorHAnsi" w:cstheme="minorHAnsi"/>
          <w:bCs/>
          <w:color w:val="535353"/>
          <w:sz w:val="22"/>
          <w:szCs w:val="22"/>
          <w:shd w:val="clear" w:color="auto" w:fill="FFFFFF"/>
        </w:rPr>
        <w:t xml:space="preserve">For </w:t>
      </w:r>
      <w:proofErr w:type="spellStart"/>
      <w:r>
        <w:rPr>
          <w:rFonts w:asciiTheme="minorHAnsi" w:hAnsiTheme="minorHAnsi" w:cstheme="minorHAnsi"/>
          <w:bCs/>
          <w:color w:val="535353"/>
          <w:sz w:val="22"/>
          <w:szCs w:val="22"/>
          <w:shd w:val="clear" w:color="auto" w:fill="FFFFFF"/>
        </w:rPr>
        <w:t>eg</w:t>
      </w:r>
      <w:proofErr w:type="spellEnd"/>
      <w:r>
        <w:rPr>
          <w:rFonts w:asciiTheme="minorHAnsi" w:hAnsiTheme="minorHAnsi" w:cstheme="minorHAnsi"/>
          <w:bCs/>
          <w:color w:val="535353"/>
          <w:sz w:val="22"/>
          <w:szCs w:val="22"/>
          <w:shd w:val="clear" w:color="auto" w:fill="FFFFFF"/>
        </w:rPr>
        <w:t>.</w:t>
      </w:r>
      <w:proofErr w:type="gramEnd"/>
      <w:r>
        <w:rPr>
          <w:rFonts w:asciiTheme="minorHAnsi" w:hAnsiTheme="minorHAnsi" w:cstheme="minorHAnsi"/>
          <w:bCs/>
          <w:color w:val="535353"/>
          <w:sz w:val="22"/>
          <w:szCs w:val="22"/>
          <w:shd w:val="clear" w:color="auto" w:fill="FFFFFF"/>
        </w:rPr>
        <w:t xml:space="preserve"> </w:t>
      </w:r>
      <w:proofErr w:type="gramStart"/>
      <w:r>
        <w:rPr>
          <w:rFonts w:asciiTheme="minorHAnsi" w:hAnsiTheme="minorHAnsi" w:cstheme="minorHAnsi"/>
          <w:bCs/>
          <w:color w:val="535353"/>
          <w:sz w:val="22"/>
          <w:szCs w:val="22"/>
          <w:shd w:val="clear" w:color="auto" w:fill="FFFFFF"/>
        </w:rPr>
        <w:t>Phpunit ,</w:t>
      </w:r>
      <w:proofErr w:type="gramEnd"/>
      <w:r>
        <w:rPr>
          <w:rFonts w:asciiTheme="minorHAnsi" w:hAnsiTheme="minorHAnsi" w:cstheme="minorHAnsi"/>
          <w:bCs/>
          <w:color w:val="535353"/>
          <w:sz w:val="22"/>
          <w:szCs w:val="22"/>
          <w:shd w:val="clear" w:color="auto" w:fill="FFFFFF"/>
        </w:rPr>
        <w:t xml:space="preserve"> Junit , Selenium framework etc.</w:t>
      </w:r>
    </w:p>
    <w:p w:rsidR="00CD01C7" w:rsidRDefault="00CD01C7" w:rsidP="00920CB8">
      <w:pPr>
        <w:pStyle w:val="ListParagraph"/>
        <w:spacing w:before="0"/>
        <w:ind w:left="450"/>
        <w:rPr>
          <w:rFonts w:asciiTheme="minorHAnsi" w:hAnsiTheme="minorHAnsi" w:cstheme="minorHAnsi"/>
          <w:bCs/>
          <w:color w:val="535353"/>
          <w:sz w:val="22"/>
          <w:szCs w:val="22"/>
          <w:shd w:val="clear" w:color="auto" w:fill="FFFFFF"/>
        </w:rPr>
      </w:pPr>
    </w:p>
    <w:p w:rsidR="00920CB8" w:rsidRPr="009014F0" w:rsidRDefault="009014F0" w:rsidP="009014F0">
      <w:pPr>
        <w:pStyle w:val="ListParagraph"/>
        <w:numPr>
          <w:ilvl w:val="0"/>
          <w:numId w:val="9"/>
        </w:numPr>
        <w:spacing w:before="0"/>
        <w:rPr>
          <w:rFonts w:asciiTheme="minorHAnsi" w:hAnsiTheme="minorHAnsi" w:cstheme="minorHAnsi"/>
          <w:b/>
          <w:bCs/>
          <w:color w:val="535353"/>
          <w:sz w:val="22"/>
          <w:szCs w:val="22"/>
          <w:shd w:val="clear" w:color="auto" w:fill="FFFFFF"/>
        </w:rPr>
      </w:pPr>
      <w:r w:rsidRPr="009014F0">
        <w:rPr>
          <w:rFonts w:asciiTheme="minorHAnsi" w:hAnsiTheme="minorHAnsi" w:cstheme="minorHAnsi"/>
          <w:b/>
          <w:bCs/>
          <w:color w:val="535353"/>
          <w:sz w:val="22"/>
          <w:szCs w:val="22"/>
          <w:shd w:val="clear" w:color="auto" w:fill="FFFFFF"/>
        </w:rPr>
        <w:t>Use of code coverage tools in build process.</w:t>
      </w:r>
    </w:p>
    <w:p w:rsidR="009014F0" w:rsidRDefault="00906F19" w:rsidP="003F0817">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Your test cases should be such that it should cover entire code .In </w:t>
      </w:r>
      <w:proofErr w:type="gramStart"/>
      <w:r>
        <w:rPr>
          <w:rFonts w:asciiTheme="minorHAnsi" w:hAnsiTheme="minorHAnsi" w:cstheme="minorHAnsi"/>
          <w:bCs/>
          <w:color w:val="535353"/>
          <w:sz w:val="22"/>
          <w:szCs w:val="22"/>
          <w:shd w:val="clear" w:color="auto" w:fill="FFFFFF"/>
        </w:rPr>
        <w:t>current  CI</w:t>
      </w:r>
      <w:proofErr w:type="gramEnd"/>
      <w:r>
        <w:rPr>
          <w:rFonts w:asciiTheme="minorHAnsi" w:hAnsiTheme="minorHAnsi" w:cstheme="minorHAnsi"/>
          <w:bCs/>
          <w:color w:val="535353"/>
          <w:sz w:val="22"/>
          <w:szCs w:val="22"/>
          <w:shd w:val="clear" w:color="auto" w:fill="FFFFFF"/>
        </w:rPr>
        <w:t xml:space="preserve"> build process these things should be automated .This can be done by using code coverage tools like emma , clover , cobertura , </w:t>
      </w:r>
      <w:r w:rsidR="0095427D">
        <w:rPr>
          <w:rFonts w:asciiTheme="minorHAnsi" w:hAnsiTheme="minorHAnsi" w:cstheme="minorHAnsi"/>
          <w:bCs/>
          <w:color w:val="535353"/>
          <w:sz w:val="22"/>
          <w:szCs w:val="22"/>
          <w:shd w:val="clear" w:color="auto" w:fill="FFFFFF"/>
        </w:rPr>
        <w:t>e</w:t>
      </w:r>
      <w:r>
        <w:rPr>
          <w:rFonts w:asciiTheme="minorHAnsi" w:hAnsiTheme="minorHAnsi" w:cstheme="minorHAnsi"/>
          <w:bCs/>
          <w:color w:val="535353"/>
          <w:sz w:val="22"/>
          <w:szCs w:val="22"/>
          <w:shd w:val="clear" w:color="auto" w:fill="FFFFFF"/>
        </w:rPr>
        <w:t>tc.</w:t>
      </w:r>
      <w:r w:rsidR="00536F1D">
        <w:rPr>
          <w:rFonts w:asciiTheme="minorHAnsi" w:hAnsiTheme="minorHAnsi" w:cstheme="minorHAnsi"/>
          <w:bCs/>
          <w:color w:val="535353"/>
          <w:sz w:val="22"/>
          <w:szCs w:val="22"/>
          <w:shd w:val="clear" w:color="auto" w:fill="FFFFFF"/>
        </w:rPr>
        <w:t xml:space="preserve"> It is possible to render reports generated by code coverage tools on Jenkins/bamboo for more readability and </w:t>
      </w:r>
      <w:proofErr w:type="gramStart"/>
      <w:r w:rsidR="00536F1D">
        <w:rPr>
          <w:rFonts w:asciiTheme="minorHAnsi" w:hAnsiTheme="minorHAnsi" w:cstheme="minorHAnsi"/>
          <w:bCs/>
          <w:color w:val="535353"/>
          <w:sz w:val="22"/>
          <w:szCs w:val="22"/>
          <w:shd w:val="clear" w:color="auto" w:fill="FFFFFF"/>
        </w:rPr>
        <w:t>understanding  in</w:t>
      </w:r>
      <w:proofErr w:type="gramEnd"/>
      <w:r w:rsidR="00536F1D">
        <w:rPr>
          <w:rFonts w:asciiTheme="minorHAnsi" w:hAnsiTheme="minorHAnsi" w:cstheme="minorHAnsi"/>
          <w:bCs/>
          <w:color w:val="535353"/>
          <w:sz w:val="22"/>
          <w:szCs w:val="22"/>
          <w:shd w:val="clear" w:color="auto" w:fill="FFFFFF"/>
        </w:rPr>
        <w:t xml:space="preserve"> case of build failures.</w:t>
      </w:r>
    </w:p>
    <w:p w:rsidR="00F00958" w:rsidRDefault="00F00958" w:rsidP="003F0817">
      <w:pPr>
        <w:pStyle w:val="ListParagraph"/>
        <w:spacing w:before="0"/>
        <w:ind w:left="450"/>
        <w:rPr>
          <w:rFonts w:asciiTheme="minorHAnsi" w:hAnsiTheme="minorHAnsi" w:cstheme="minorHAnsi"/>
          <w:bCs/>
          <w:color w:val="535353"/>
          <w:sz w:val="22"/>
          <w:szCs w:val="22"/>
          <w:shd w:val="clear" w:color="auto" w:fill="FFFFFF"/>
        </w:rPr>
      </w:pPr>
    </w:p>
    <w:p w:rsidR="008D060F" w:rsidRPr="00DB028E" w:rsidRDefault="00F00958" w:rsidP="00F00958">
      <w:pPr>
        <w:pStyle w:val="ListParagraph"/>
        <w:numPr>
          <w:ilvl w:val="0"/>
          <w:numId w:val="9"/>
        </w:numPr>
        <w:spacing w:before="0"/>
        <w:rPr>
          <w:rFonts w:asciiTheme="minorHAnsi" w:hAnsiTheme="minorHAnsi" w:cstheme="minorHAnsi"/>
          <w:bCs/>
          <w:color w:val="535353"/>
          <w:sz w:val="22"/>
          <w:szCs w:val="22"/>
          <w:shd w:val="clear" w:color="auto" w:fill="FFFFFF"/>
        </w:rPr>
      </w:pPr>
      <w:r w:rsidRPr="00F00958">
        <w:rPr>
          <w:rFonts w:asciiTheme="minorHAnsi" w:hAnsiTheme="minorHAnsi" w:cstheme="minorHAnsi"/>
          <w:b/>
          <w:bCs/>
          <w:color w:val="535353"/>
          <w:sz w:val="22"/>
          <w:szCs w:val="22"/>
          <w:shd w:val="clear" w:color="auto" w:fill="FFFFFF"/>
        </w:rPr>
        <w:t>Generate various reports</w:t>
      </w:r>
      <w:r>
        <w:rPr>
          <w:rFonts w:asciiTheme="minorHAnsi" w:hAnsiTheme="minorHAnsi" w:cstheme="minorHAnsi"/>
          <w:b/>
          <w:bCs/>
          <w:color w:val="535353"/>
          <w:sz w:val="22"/>
          <w:szCs w:val="22"/>
          <w:shd w:val="clear" w:color="auto" w:fill="FFFFFF"/>
        </w:rPr>
        <w:t xml:space="preserve"> through CI servers to have good visibility and readability.</w:t>
      </w:r>
    </w:p>
    <w:p w:rsidR="00DB028E" w:rsidRDefault="00DB028E" w:rsidP="00DB028E">
      <w:pPr>
        <w:pStyle w:val="ListParagraph"/>
        <w:spacing w:before="0"/>
        <w:ind w:left="450"/>
        <w:rPr>
          <w:rFonts w:asciiTheme="minorHAnsi" w:hAnsiTheme="minorHAnsi" w:cstheme="minorHAnsi"/>
          <w:bCs/>
          <w:color w:val="535353"/>
          <w:sz w:val="22"/>
          <w:szCs w:val="22"/>
          <w:shd w:val="clear" w:color="auto" w:fill="FFFFFF"/>
        </w:rPr>
      </w:pPr>
      <w:r w:rsidRPr="00DB028E">
        <w:rPr>
          <w:rFonts w:asciiTheme="minorHAnsi" w:hAnsiTheme="minorHAnsi" w:cstheme="minorHAnsi"/>
          <w:bCs/>
          <w:color w:val="535353"/>
          <w:sz w:val="22"/>
          <w:szCs w:val="22"/>
          <w:shd w:val="clear" w:color="auto" w:fill="FFFFFF"/>
        </w:rPr>
        <w:t>Re</w:t>
      </w:r>
      <w:r>
        <w:rPr>
          <w:rFonts w:asciiTheme="minorHAnsi" w:hAnsiTheme="minorHAnsi" w:cstheme="minorHAnsi"/>
          <w:bCs/>
          <w:color w:val="535353"/>
          <w:sz w:val="22"/>
          <w:szCs w:val="22"/>
          <w:shd w:val="clear" w:color="auto" w:fill="FFFFFF"/>
        </w:rPr>
        <w:t xml:space="preserve">ports generated by using build tools are in csv or xml </w:t>
      </w:r>
      <w:proofErr w:type="gramStart"/>
      <w:r>
        <w:rPr>
          <w:rFonts w:asciiTheme="minorHAnsi" w:hAnsiTheme="minorHAnsi" w:cstheme="minorHAnsi"/>
          <w:bCs/>
          <w:color w:val="535353"/>
          <w:sz w:val="22"/>
          <w:szCs w:val="22"/>
          <w:shd w:val="clear" w:color="auto" w:fill="FFFFFF"/>
        </w:rPr>
        <w:t>format ,</w:t>
      </w:r>
      <w:proofErr w:type="gramEnd"/>
      <w:r>
        <w:rPr>
          <w:rFonts w:asciiTheme="minorHAnsi" w:hAnsiTheme="minorHAnsi" w:cstheme="minorHAnsi"/>
          <w:bCs/>
          <w:color w:val="535353"/>
          <w:sz w:val="22"/>
          <w:szCs w:val="22"/>
          <w:shd w:val="clear" w:color="auto" w:fill="FFFFFF"/>
        </w:rPr>
        <w:t xml:space="preserve"> which are not readable . It is advisable </w:t>
      </w:r>
      <w:proofErr w:type="gramStart"/>
      <w:r>
        <w:rPr>
          <w:rFonts w:asciiTheme="minorHAnsi" w:hAnsiTheme="minorHAnsi" w:cstheme="minorHAnsi"/>
          <w:bCs/>
          <w:color w:val="535353"/>
          <w:sz w:val="22"/>
          <w:szCs w:val="22"/>
          <w:shd w:val="clear" w:color="auto" w:fill="FFFFFF"/>
        </w:rPr>
        <w:t>to  use</w:t>
      </w:r>
      <w:proofErr w:type="gramEnd"/>
      <w:r>
        <w:rPr>
          <w:rFonts w:asciiTheme="minorHAnsi" w:hAnsiTheme="minorHAnsi" w:cstheme="minorHAnsi"/>
          <w:bCs/>
          <w:color w:val="535353"/>
          <w:sz w:val="22"/>
          <w:szCs w:val="22"/>
          <w:shd w:val="clear" w:color="auto" w:fill="FFFFFF"/>
        </w:rPr>
        <w:t xml:space="preserve"> CI servers to display (render ) reports on CI server’s  dashboard in tabular or statistical format.</w:t>
      </w:r>
    </w:p>
    <w:p w:rsidR="00DB028E" w:rsidRPr="00DB028E" w:rsidRDefault="00DB028E" w:rsidP="00DB028E">
      <w:pPr>
        <w:pStyle w:val="ListParagraph"/>
        <w:spacing w:before="0"/>
        <w:ind w:left="450"/>
        <w:rPr>
          <w:rFonts w:asciiTheme="minorHAnsi" w:hAnsiTheme="minorHAnsi" w:cstheme="minorHAnsi"/>
          <w:bCs/>
          <w:color w:val="535353"/>
          <w:sz w:val="22"/>
          <w:szCs w:val="22"/>
          <w:shd w:val="clear" w:color="auto" w:fill="FFFFFF"/>
        </w:rPr>
      </w:pPr>
    </w:p>
    <w:p w:rsidR="009014F0" w:rsidRPr="00D2708C" w:rsidRDefault="00D2708C" w:rsidP="00D2708C">
      <w:pPr>
        <w:pStyle w:val="ListParagraph"/>
        <w:numPr>
          <w:ilvl w:val="0"/>
          <w:numId w:val="9"/>
        </w:numPr>
        <w:spacing w:before="0"/>
        <w:rPr>
          <w:rFonts w:asciiTheme="minorHAnsi" w:hAnsiTheme="minorHAnsi" w:cstheme="minorHAnsi"/>
          <w:bCs/>
          <w:color w:val="535353"/>
          <w:sz w:val="22"/>
          <w:szCs w:val="22"/>
          <w:shd w:val="clear" w:color="auto" w:fill="FFFFFF"/>
        </w:rPr>
      </w:pPr>
      <w:r>
        <w:rPr>
          <w:rFonts w:asciiTheme="minorHAnsi" w:hAnsiTheme="minorHAnsi" w:cstheme="minorHAnsi"/>
          <w:b/>
          <w:bCs/>
          <w:color w:val="535353"/>
          <w:sz w:val="22"/>
          <w:szCs w:val="22"/>
          <w:shd w:val="clear" w:color="auto" w:fill="FFFFFF"/>
        </w:rPr>
        <w:t>Securing CI servers</w:t>
      </w:r>
    </w:p>
    <w:p w:rsidR="00D2708C" w:rsidRDefault="0029184C" w:rsidP="00D2708C">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There should be </w:t>
      </w:r>
      <w:proofErr w:type="gramStart"/>
      <w:r>
        <w:rPr>
          <w:rFonts w:asciiTheme="minorHAnsi" w:hAnsiTheme="minorHAnsi" w:cstheme="minorHAnsi"/>
          <w:bCs/>
          <w:color w:val="535353"/>
          <w:sz w:val="22"/>
          <w:szCs w:val="22"/>
          <w:shd w:val="clear" w:color="auto" w:fill="FFFFFF"/>
        </w:rPr>
        <w:t>levels  of</w:t>
      </w:r>
      <w:proofErr w:type="gramEnd"/>
      <w:r>
        <w:rPr>
          <w:rFonts w:asciiTheme="minorHAnsi" w:hAnsiTheme="minorHAnsi" w:cstheme="minorHAnsi"/>
          <w:bCs/>
          <w:color w:val="535353"/>
          <w:sz w:val="22"/>
          <w:szCs w:val="22"/>
          <w:shd w:val="clear" w:color="auto" w:fill="FFFFFF"/>
        </w:rPr>
        <w:t xml:space="preserve"> authentications provided in CI servers for group of  users. For some CI </w:t>
      </w:r>
      <w:proofErr w:type="gramStart"/>
      <w:r>
        <w:rPr>
          <w:rFonts w:asciiTheme="minorHAnsi" w:hAnsiTheme="minorHAnsi" w:cstheme="minorHAnsi"/>
          <w:bCs/>
          <w:color w:val="535353"/>
          <w:sz w:val="22"/>
          <w:szCs w:val="22"/>
          <w:shd w:val="clear" w:color="auto" w:fill="FFFFFF"/>
        </w:rPr>
        <w:t>servers  this</w:t>
      </w:r>
      <w:proofErr w:type="gramEnd"/>
      <w:r>
        <w:rPr>
          <w:rFonts w:asciiTheme="minorHAnsi" w:hAnsiTheme="minorHAnsi" w:cstheme="minorHAnsi"/>
          <w:bCs/>
          <w:color w:val="535353"/>
          <w:sz w:val="22"/>
          <w:szCs w:val="22"/>
          <w:shd w:val="clear" w:color="auto" w:fill="FFFFFF"/>
        </w:rPr>
        <w:t xml:space="preserve"> facility is in  build </w:t>
      </w:r>
      <w:r w:rsidR="00652FC3">
        <w:rPr>
          <w:rFonts w:asciiTheme="minorHAnsi" w:hAnsiTheme="minorHAnsi" w:cstheme="minorHAnsi"/>
          <w:bCs/>
          <w:color w:val="535353"/>
          <w:sz w:val="22"/>
          <w:szCs w:val="22"/>
          <w:shd w:val="clear" w:color="auto" w:fill="FFFFFF"/>
        </w:rPr>
        <w:t>b</w:t>
      </w:r>
      <w:r>
        <w:rPr>
          <w:rFonts w:asciiTheme="minorHAnsi" w:hAnsiTheme="minorHAnsi" w:cstheme="minorHAnsi"/>
          <w:bCs/>
          <w:color w:val="535353"/>
          <w:sz w:val="22"/>
          <w:szCs w:val="22"/>
          <w:shd w:val="clear" w:color="auto" w:fill="FFFFFF"/>
        </w:rPr>
        <w:t xml:space="preserve">ut for some CI servers </w:t>
      </w:r>
      <w:r w:rsidR="00652FC3">
        <w:rPr>
          <w:rFonts w:asciiTheme="minorHAnsi" w:hAnsiTheme="minorHAnsi" w:cstheme="minorHAnsi"/>
          <w:bCs/>
          <w:color w:val="535353"/>
          <w:sz w:val="22"/>
          <w:szCs w:val="22"/>
          <w:shd w:val="clear" w:color="auto" w:fill="FFFFFF"/>
        </w:rPr>
        <w:t>w</w:t>
      </w:r>
      <w:r>
        <w:rPr>
          <w:rFonts w:asciiTheme="minorHAnsi" w:hAnsiTheme="minorHAnsi" w:cstheme="minorHAnsi"/>
          <w:bCs/>
          <w:color w:val="535353"/>
          <w:sz w:val="22"/>
          <w:szCs w:val="22"/>
          <w:shd w:val="clear" w:color="auto" w:fill="FFFFFF"/>
        </w:rPr>
        <w:t>e need to explicitly provide it by adding  some plugins related to it.</w:t>
      </w:r>
    </w:p>
    <w:p w:rsidR="00D2708C" w:rsidRDefault="00D2708C" w:rsidP="00D2708C">
      <w:pPr>
        <w:pStyle w:val="ListParagraph"/>
        <w:spacing w:before="0"/>
        <w:ind w:left="450"/>
        <w:rPr>
          <w:rFonts w:asciiTheme="minorHAnsi" w:hAnsiTheme="minorHAnsi" w:cstheme="minorHAnsi"/>
          <w:bCs/>
          <w:color w:val="535353"/>
          <w:sz w:val="22"/>
          <w:szCs w:val="22"/>
          <w:shd w:val="clear" w:color="auto" w:fill="FFFFFF"/>
        </w:rPr>
      </w:pPr>
    </w:p>
    <w:p w:rsidR="00D2708C" w:rsidRPr="000F50B9" w:rsidRDefault="000F50B9" w:rsidP="000F50B9">
      <w:pPr>
        <w:pStyle w:val="ListParagraph"/>
        <w:numPr>
          <w:ilvl w:val="0"/>
          <w:numId w:val="9"/>
        </w:numPr>
        <w:spacing w:before="0"/>
        <w:rPr>
          <w:rFonts w:asciiTheme="minorHAnsi" w:hAnsiTheme="minorHAnsi" w:cstheme="minorHAnsi"/>
          <w:b/>
          <w:bCs/>
          <w:color w:val="535353"/>
          <w:sz w:val="22"/>
          <w:szCs w:val="22"/>
          <w:shd w:val="clear" w:color="auto" w:fill="FFFFFF"/>
        </w:rPr>
      </w:pPr>
      <w:r w:rsidRPr="000F50B9">
        <w:rPr>
          <w:rFonts w:asciiTheme="minorHAnsi" w:hAnsiTheme="minorHAnsi" w:cstheme="minorHAnsi"/>
          <w:b/>
          <w:bCs/>
          <w:color w:val="535353"/>
          <w:sz w:val="22"/>
          <w:szCs w:val="22"/>
          <w:shd w:val="clear" w:color="auto" w:fill="FFFFFF"/>
        </w:rPr>
        <w:t>Integrating CI server with defect management tool and test management tool.</w:t>
      </w:r>
    </w:p>
    <w:p w:rsidR="000F50B9" w:rsidRDefault="000F50B9" w:rsidP="000F50B9">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There should be </w:t>
      </w:r>
      <w:proofErr w:type="gramStart"/>
      <w:r>
        <w:rPr>
          <w:rFonts w:asciiTheme="minorHAnsi" w:hAnsiTheme="minorHAnsi" w:cstheme="minorHAnsi"/>
          <w:bCs/>
          <w:color w:val="535353"/>
          <w:sz w:val="22"/>
          <w:szCs w:val="22"/>
          <w:shd w:val="clear" w:color="auto" w:fill="FFFFFF"/>
        </w:rPr>
        <w:t>traceability  between</w:t>
      </w:r>
      <w:proofErr w:type="gramEnd"/>
      <w:r>
        <w:rPr>
          <w:rFonts w:asciiTheme="minorHAnsi" w:hAnsiTheme="minorHAnsi" w:cstheme="minorHAnsi"/>
          <w:bCs/>
          <w:color w:val="535353"/>
          <w:sz w:val="22"/>
          <w:szCs w:val="22"/>
          <w:shd w:val="clear" w:color="auto" w:fill="FFFFFF"/>
        </w:rPr>
        <w:t xml:space="preserve"> Defect management tool (JIRA ) and Test management tools (</w:t>
      </w:r>
      <w:r>
        <w:rPr>
          <w:rFonts w:asciiTheme="minorHAnsi" w:hAnsiTheme="minorHAnsi" w:cstheme="minorHAnsi"/>
          <w:bCs/>
          <w:color w:val="535353"/>
          <w:sz w:val="22"/>
          <w:szCs w:val="22"/>
          <w:shd w:val="clear" w:color="auto" w:fill="FFFFFF"/>
        </w:rPr>
        <w:t>Testlink</w:t>
      </w:r>
      <w:r>
        <w:rPr>
          <w:rFonts w:asciiTheme="minorHAnsi" w:hAnsiTheme="minorHAnsi" w:cstheme="minorHAnsi"/>
          <w:bCs/>
          <w:color w:val="535353"/>
          <w:sz w:val="22"/>
          <w:szCs w:val="22"/>
          <w:shd w:val="clear" w:color="auto" w:fill="FFFFFF"/>
        </w:rPr>
        <w:t xml:space="preserve">), so that you can easily navigate from one tool to another tool if necessary. </w:t>
      </w:r>
    </w:p>
    <w:p w:rsidR="002D5FFB" w:rsidRDefault="002D5FFB" w:rsidP="000F50B9">
      <w:pPr>
        <w:pStyle w:val="ListParagraph"/>
        <w:spacing w:before="0"/>
        <w:ind w:left="450"/>
        <w:rPr>
          <w:rFonts w:asciiTheme="minorHAnsi" w:hAnsiTheme="minorHAnsi" w:cstheme="minorHAnsi"/>
          <w:bCs/>
          <w:color w:val="535353"/>
          <w:sz w:val="22"/>
          <w:szCs w:val="22"/>
          <w:shd w:val="clear" w:color="auto" w:fill="FFFFFF"/>
        </w:rPr>
      </w:pPr>
    </w:p>
    <w:p w:rsidR="008355B7" w:rsidRDefault="008355B7" w:rsidP="000F50B9">
      <w:pPr>
        <w:pStyle w:val="ListParagraph"/>
        <w:spacing w:before="0"/>
        <w:ind w:left="450"/>
        <w:rPr>
          <w:rFonts w:asciiTheme="minorHAnsi" w:hAnsiTheme="minorHAnsi" w:cstheme="minorHAnsi"/>
          <w:bCs/>
          <w:color w:val="535353"/>
          <w:sz w:val="22"/>
          <w:szCs w:val="22"/>
          <w:shd w:val="clear" w:color="auto" w:fill="FFFFFF"/>
        </w:rPr>
      </w:pPr>
    </w:p>
    <w:p w:rsidR="008355B7" w:rsidRDefault="008355B7" w:rsidP="000F50B9">
      <w:pPr>
        <w:pStyle w:val="ListParagraph"/>
        <w:spacing w:before="0"/>
        <w:ind w:left="450"/>
        <w:rPr>
          <w:rFonts w:asciiTheme="minorHAnsi" w:hAnsiTheme="minorHAnsi" w:cstheme="minorHAnsi"/>
          <w:bCs/>
          <w:color w:val="535353"/>
          <w:sz w:val="22"/>
          <w:szCs w:val="22"/>
          <w:shd w:val="clear" w:color="auto" w:fill="FFFFFF"/>
        </w:rPr>
      </w:pPr>
    </w:p>
    <w:p w:rsidR="002D5FFB" w:rsidRPr="006422FC" w:rsidRDefault="002D5FFB" w:rsidP="002D5FFB">
      <w:pPr>
        <w:pStyle w:val="ListParagraph"/>
        <w:numPr>
          <w:ilvl w:val="0"/>
          <w:numId w:val="9"/>
        </w:numPr>
        <w:spacing w:before="0"/>
        <w:rPr>
          <w:rFonts w:asciiTheme="minorHAnsi" w:hAnsiTheme="minorHAnsi" w:cstheme="minorHAnsi"/>
          <w:b/>
          <w:bCs/>
          <w:color w:val="404040" w:themeColor="text1" w:themeTint="BF"/>
          <w:sz w:val="22"/>
          <w:szCs w:val="22"/>
          <w:shd w:val="clear" w:color="auto" w:fill="FFFFFF"/>
        </w:rPr>
      </w:pPr>
      <w:r w:rsidRPr="006422FC">
        <w:rPr>
          <w:rFonts w:asciiTheme="minorHAnsi" w:hAnsiTheme="minorHAnsi" w:cstheme="minorHAnsi"/>
          <w:b/>
          <w:bCs/>
          <w:color w:val="404040" w:themeColor="text1" w:themeTint="BF"/>
          <w:sz w:val="22"/>
          <w:szCs w:val="22"/>
          <w:shd w:val="clear" w:color="auto" w:fill="FFFFFF"/>
        </w:rPr>
        <w:lastRenderedPageBreak/>
        <w:t xml:space="preserve">Integrating </w:t>
      </w:r>
      <w:r w:rsidR="008355B7" w:rsidRPr="006422FC">
        <w:rPr>
          <w:rFonts w:asciiTheme="minorHAnsi" w:hAnsiTheme="minorHAnsi" w:cstheme="minorHAnsi"/>
          <w:b/>
          <w:bCs/>
          <w:color w:val="404040" w:themeColor="text1" w:themeTint="BF"/>
          <w:sz w:val="22"/>
          <w:szCs w:val="22"/>
          <w:shd w:val="clear" w:color="auto" w:fill="FFFFFF"/>
        </w:rPr>
        <w:t>User Authentication Management system. (SSO)</w:t>
      </w:r>
    </w:p>
    <w:p w:rsidR="00E32BAD" w:rsidRPr="00E32BAD" w:rsidRDefault="003779F9" w:rsidP="008355B7">
      <w:pPr>
        <w:pStyle w:val="ListParagraph"/>
        <w:spacing w:before="0"/>
        <w:ind w:left="450"/>
        <w:rPr>
          <w:rFonts w:asciiTheme="minorHAnsi" w:hAnsiTheme="minorHAnsi" w:cstheme="minorHAnsi"/>
          <w:bCs/>
          <w:color w:val="7F7F7F" w:themeColor="text1" w:themeTint="80"/>
          <w:sz w:val="22"/>
          <w:szCs w:val="22"/>
          <w:shd w:val="clear" w:color="auto" w:fill="FFFFFF"/>
        </w:rPr>
      </w:pPr>
      <w:r>
        <w:rPr>
          <w:rFonts w:asciiTheme="minorHAnsi" w:hAnsiTheme="minorHAnsi" w:cstheme="minorHAnsi"/>
          <w:bCs/>
          <w:color w:val="535353"/>
          <w:sz w:val="22"/>
          <w:szCs w:val="22"/>
          <w:shd w:val="clear" w:color="auto" w:fill="FFFFFF"/>
        </w:rPr>
        <w:t xml:space="preserve">In CI process, we use many applications and </w:t>
      </w:r>
      <w:r w:rsidR="00E32BAD">
        <w:rPr>
          <w:rFonts w:asciiTheme="minorHAnsi" w:hAnsiTheme="minorHAnsi" w:cstheme="minorHAnsi"/>
          <w:bCs/>
          <w:color w:val="535353"/>
          <w:sz w:val="22"/>
          <w:szCs w:val="22"/>
          <w:shd w:val="clear" w:color="auto" w:fill="FFFFFF"/>
        </w:rPr>
        <w:t xml:space="preserve">For every </w:t>
      </w:r>
      <w:proofErr w:type="gramStart"/>
      <w:r w:rsidR="00E32BAD">
        <w:rPr>
          <w:rFonts w:asciiTheme="minorHAnsi" w:hAnsiTheme="minorHAnsi" w:cstheme="minorHAnsi"/>
          <w:bCs/>
          <w:color w:val="535353"/>
          <w:sz w:val="22"/>
          <w:szCs w:val="22"/>
          <w:shd w:val="clear" w:color="auto" w:fill="FFFFFF"/>
        </w:rPr>
        <w:t xml:space="preserve">application </w:t>
      </w:r>
      <w:r>
        <w:rPr>
          <w:rFonts w:asciiTheme="minorHAnsi" w:hAnsiTheme="minorHAnsi" w:cstheme="minorHAnsi"/>
          <w:bCs/>
          <w:color w:val="535353"/>
          <w:sz w:val="22"/>
          <w:szCs w:val="22"/>
          <w:shd w:val="clear" w:color="auto" w:fill="FFFFFF"/>
        </w:rPr>
        <w:t xml:space="preserve"> authentication</w:t>
      </w:r>
      <w:proofErr w:type="gramEnd"/>
      <w:r>
        <w:rPr>
          <w:rFonts w:asciiTheme="minorHAnsi" w:hAnsiTheme="minorHAnsi" w:cstheme="minorHAnsi"/>
          <w:bCs/>
          <w:color w:val="535353"/>
          <w:sz w:val="22"/>
          <w:szCs w:val="22"/>
          <w:shd w:val="clear" w:color="auto" w:fill="FFFFFF"/>
        </w:rPr>
        <w:t xml:space="preserve"> is e=required. </w:t>
      </w:r>
      <w:proofErr w:type="gramStart"/>
      <w:r w:rsidR="00E32BAD">
        <w:rPr>
          <w:rFonts w:asciiTheme="minorHAnsi" w:hAnsiTheme="minorHAnsi" w:cstheme="minorHAnsi"/>
          <w:bCs/>
          <w:color w:val="535353"/>
          <w:sz w:val="22"/>
          <w:szCs w:val="22"/>
          <w:shd w:val="clear" w:color="auto" w:fill="FFFFFF"/>
        </w:rPr>
        <w:t>so</w:t>
      </w:r>
      <w:proofErr w:type="gramEnd"/>
      <w:r w:rsidR="00E32BAD">
        <w:rPr>
          <w:rFonts w:asciiTheme="minorHAnsi" w:hAnsiTheme="minorHAnsi" w:cstheme="minorHAnsi"/>
          <w:bCs/>
          <w:color w:val="535353"/>
          <w:sz w:val="22"/>
          <w:szCs w:val="22"/>
          <w:shd w:val="clear" w:color="auto" w:fill="FFFFFF"/>
        </w:rPr>
        <w:t xml:space="preserve"> it is better to use some  </w:t>
      </w:r>
      <w:r w:rsidR="00E32BAD" w:rsidRPr="00E32BAD">
        <w:rPr>
          <w:rFonts w:asciiTheme="minorHAnsi" w:hAnsiTheme="minorHAnsi" w:cstheme="minorHAnsi"/>
          <w:bCs/>
          <w:color w:val="7F7F7F" w:themeColor="text1" w:themeTint="80"/>
          <w:sz w:val="22"/>
          <w:szCs w:val="22"/>
          <w:shd w:val="clear" w:color="auto" w:fill="FFFFFF"/>
        </w:rPr>
        <w:t>Authentication Management system</w:t>
      </w:r>
      <w:r w:rsidR="00E32BAD" w:rsidRPr="00E32BAD">
        <w:rPr>
          <w:rFonts w:asciiTheme="minorHAnsi" w:hAnsiTheme="minorHAnsi" w:cstheme="minorHAnsi"/>
          <w:bCs/>
          <w:color w:val="7F7F7F" w:themeColor="text1" w:themeTint="80"/>
          <w:sz w:val="22"/>
          <w:szCs w:val="22"/>
          <w:shd w:val="clear" w:color="auto" w:fill="FFFFFF"/>
        </w:rPr>
        <w:t xml:space="preserve"> which provides facility</w:t>
      </w:r>
      <w:r w:rsidR="00E32BAD">
        <w:rPr>
          <w:rFonts w:asciiTheme="minorHAnsi" w:hAnsiTheme="minorHAnsi" w:cstheme="minorHAnsi"/>
          <w:bCs/>
          <w:color w:val="7F7F7F" w:themeColor="text1" w:themeTint="80"/>
          <w:sz w:val="22"/>
          <w:szCs w:val="22"/>
          <w:shd w:val="clear" w:color="auto" w:fill="FFFFFF"/>
        </w:rPr>
        <w:t xml:space="preserve"> </w:t>
      </w:r>
      <w:r w:rsidR="00DE2049">
        <w:rPr>
          <w:rFonts w:asciiTheme="minorHAnsi" w:hAnsiTheme="minorHAnsi" w:cstheme="minorHAnsi"/>
          <w:bCs/>
          <w:color w:val="7F7F7F" w:themeColor="text1" w:themeTint="80"/>
          <w:sz w:val="22"/>
          <w:szCs w:val="22"/>
          <w:shd w:val="clear" w:color="auto" w:fill="FFFFFF"/>
        </w:rPr>
        <w:t xml:space="preserve">of single </w:t>
      </w:r>
      <w:r>
        <w:rPr>
          <w:rFonts w:asciiTheme="minorHAnsi" w:hAnsiTheme="minorHAnsi" w:cstheme="minorHAnsi"/>
          <w:bCs/>
          <w:color w:val="7F7F7F" w:themeColor="text1" w:themeTint="80"/>
          <w:sz w:val="22"/>
          <w:szCs w:val="22"/>
          <w:shd w:val="clear" w:color="auto" w:fill="FFFFFF"/>
        </w:rPr>
        <w:t xml:space="preserve"> sign</w:t>
      </w:r>
      <w:r w:rsidR="00DE2049">
        <w:rPr>
          <w:rFonts w:asciiTheme="minorHAnsi" w:hAnsiTheme="minorHAnsi" w:cstheme="minorHAnsi"/>
          <w:bCs/>
          <w:color w:val="7F7F7F" w:themeColor="text1" w:themeTint="80"/>
          <w:sz w:val="22"/>
          <w:szCs w:val="22"/>
          <w:shd w:val="clear" w:color="auto" w:fill="FFFFFF"/>
        </w:rPr>
        <w:t xml:space="preserve"> on.</w:t>
      </w:r>
      <w:r>
        <w:rPr>
          <w:rFonts w:asciiTheme="minorHAnsi" w:hAnsiTheme="minorHAnsi" w:cstheme="minorHAnsi"/>
          <w:bCs/>
          <w:color w:val="7F7F7F" w:themeColor="text1" w:themeTint="80"/>
          <w:sz w:val="22"/>
          <w:szCs w:val="22"/>
          <w:shd w:val="clear" w:color="auto" w:fill="FFFFFF"/>
        </w:rPr>
        <w:t xml:space="preserve"> </w:t>
      </w:r>
    </w:p>
    <w:p w:rsidR="00E32BAD" w:rsidRDefault="00E32BAD" w:rsidP="008355B7">
      <w:pPr>
        <w:pStyle w:val="ListParagraph"/>
        <w:spacing w:before="0"/>
        <w:ind w:left="450"/>
        <w:rPr>
          <w:rFonts w:asciiTheme="minorHAnsi" w:hAnsiTheme="minorHAnsi" w:cstheme="minorHAnsi"/>
          <w:bCs/>
          <w:color w:val="535353"/>
          <w:sz w:val="22"/>
          <w:szCs w:val="22"/>
          <w:shd w:val="clear" w:color="auto" w:fill="FFFFFF"/>
        </w:rPr>
      </w:pPr>
    </w:p>
    <w:p w:rsidR="000F50B9" w:rsidRPr="00E115B4" w:rsidRDefault="00E115B4" w:rsidP="00E115B4">
      <w:pPr>
        <w:pStyle w:val="ListParagraph"/>
        <w:numPr>
          <w:ilvl w:val="0"/>
          <w:numId w:val="9"/>
        </w:numPr>
        <w:spacing w:before="0"/>
        <w:rPr>
          <w:rFonts w:asciiTheme="minorHAnsi" w:hAnsiTheme="minorHAnsi" w:cstheme="minorHAnsi"/>
          <w:b/>
          <w:bCs/>
          <w:color w:val="535353"/>
          <w:sz w:val="22"/>
          <w:szCs w:val="22"/>
          <w:shd w:val="clear" w:color="auto" w:fill="FFFFFF"/>
        </w:rPr>
      </w:pPr>
      <w:r w:rsidRPr="00E115B4">
        <w:rPr>
          <w:rFonts w:asciiTheme="minorHAnsi" w:hAnsiTheme="minorHAnsi" w:cstheme="minorHAnsi"/>
          <w:b/>
          <w:bCs/>
          <w:color w:val="535353"/>
          <w:sz w:val="22"/>
          <w:szCs w:val="22"/>
          <w:shd w:val="clear" w:color="auto" w:fill="FFFFFF"/>
        </w:rPr>
        <w:t>Tagging sprint/releases/important builds through CI servers.</w:t>
      </w:r>
    </w:p>
    <w:p w:rsidR="00E115B4" w:rsidRDefault="002D4E56" w:rsidP="00E115B4">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There should be some provision </w:t>
      </w:r>
      <w:proofErr w:type="gramStart"/>
      <w:r>
        <w:rPr>
          <w:rFonts w:asciiTheme="minorHAnsi" w:hAnsiTheme="minorHAnsi" w:cstheme="minorHAnsi"/>
          <w:bCs/>
          <w:color w:val="535353"/>
          <w:sz w:val="22"/>
          <w:szCs w:val="22"/>
          <w:shd w:val="clear" w:color="auto" w:fill="FFFFFF"/>
        </w:rPr>
        <w:t xml:space="preserve">for  </w:t>
      </w:r>
      <w:r w:rsidR="00E115B4">
        <w:rPr>
          <w:rFonts w:asciiTheme="minorHAnsi" w:hAnsiTheme="minorHAnsi" w:cstheme="minorHAnsi"/>
          <w:bCs/>
          <w:color w:val="535353"/>
          <w:sz w:val="22"/>
          <w:szCs w:val="22"/>
          <w:shd w:val="clear" w:color="auto" w:fill="FFFFFF"/>
        </w:rPr>
        <w:t>tag</w:t>
      </w:r>
      <w:r>
        <w:rPr>
          <w:rFonts w:asciiTheme="minorHAnsi" w:hAnsiTheme="minorHAnsi" w:cstheme="minorHAnsi"/>
          <w:bCs/>
          <w:color w:val="535353"/>
          <w:sz w:val="22"/>
          <w:szCs w:val="22"/>
          <w:shd w:val="clear" w:color="auto" w:fill="FFFFFF"/>
        </w:rPr>
        <w:t>ging</w:t>
      </w:r>
      <w:proofErr w:type="gramEnd"/>
      <w:r>
        <w:rPr>
          <w:rFonts w:asciiTheme="minorHAnsi" w:hAnsiTheme="minorHAnsi" w:cstheme="minorHAnsi"/>
          <w:bCs/>
          <w:color w:val="535353"/>
          <w:sz w:val="22"/>
          <w:szCs w:val="22"/>
          <w:shd w:val="clear" w:color="auto" w:fill="FFFFFF"/>
        </w:rPr>
        <w:t xml:space="preserve"> of</w:t>
      </w:r>
      <w:r w:rsidR="00E115B4">
        <w:rPr>
          <w:rFonts w:asciiTheme="minorHAnsi" w:hAnsiTheme="minorHAnsi" w:cstheme="minorHAnsi"/>
          <w:bCs/>
          <w:color w:val="535353"/>
          <w:sz w:val="22"/>
          <w:szCs w:val="22"/>
          <w:shd w:val="clear" w:color="auto" w:fill="FFFFFF"/>
        </w:rPr>
        <w:t xml:space="preserve"> sprints,</w:t>
      </w:r>
      <w:r>
        <w:rPr>
          <w:rFonts w:asciiTheme="minorHAnsi" w:hAnsiTheme="minorHAnsi" w:cstheme="minorHAnsi"/>
          <w:bCs/>
          <w:color w:val="535353"/>
          <w:sz w:val="22"/>
          <w:szCs w:val="22"/>
          <w:shd w:val="clear" w:color="auto" w:fill="FFFFFF"/>
        </w:rPr>
        <w:t xml:space="preserve"> </w:t>
      </w:r>
      <w:r w:rsidR="00E115B4">
        <w:rPr>
          <w:rFonts w:asciiTheme="minorHAnsi" w:hAnsiTheme="minorHAnsi" w:cstheme="minorHAnsi"/>
          <w:bCs/>
          <w:color w:val="535353"/>
          <w:sz w:val="22"/>
          <w:szCs w:val="22"/>
          <w:shd w:val="clear" w:color="auto" w:fill="FFFFFF"/>
        </w:rPr>
        <w:t>releases,</w:t>
      </w:r>
      <w:r>
        <w:rPr>
          <w:rFonts w:asciiTheme="minorHAnsi" w:hAnsiTheme="minorHAnsi" w:cstheme="minorHAnsi"/>
          <w:bCs/>
          <w:color w:val="535353"/>
          <w:sz w:val="22"/>
          <w:szCs w:val="22"/>
          <w:shd w:val="clear" w:color="auto" w:fill="FFFFFF"/>
        </w:rPr>
        <w:t xml:space="preserve"> builds in CI build.</w:t>
      </w:r>
    </w:p>
    <w:p w:rsidR="002D4E56" w:rsidRDefault="002D4E56" w:rsidP="00E115B4">
      <w:pPr>
        <w:pStyle w:val="ListParagraph"/>
        <w:spacing w:before="0"/>
        <w:ind w:left="450"/>
        <w:rPr>
          <w:rFonts w:asciiTheme="minorHAnsi" w:hAnsiTheme="minorHAnsi" w:cstheme="minorHAnsi"/>
          <w:bCs/>
          <w:color w:val="535353"/>
          <w:sz w:val="22"/>
          <w:szCs w:val="22"/>
          <w:shd w:val="clear" w:color="auto" w:fill="FFFFFF"/>
        </w:rPr>
      </w:pPr>
    </w:p>
    <w:p w:rsidR="00F00958" w:rsidRPr="003F0817" w:rsidRDefault="00F00958" w:rsidP="003F0817">
      <w:pPr>
        <w:pStyle w:val="ListParagraph"/>
        <w:spacing w:before="0"/>
        <w:ind w:left="450"/>
        <w:rPr>
          <w:rFonts w:asciiTheme="minorHAnsi" w:hAnsiTheme="minorHAnsi" w:cstheme="minorHAnsi"/>
          <w:bCs/>
          <w:color w:val="535353"/>
          <w:sz w:val="22"/>
          <w:szCs w:val="22"/>
          <w:shd w:val="clear" w:color="auto" w:fill="FFFFFF"/>
        </w:rPr>
      </w:pPr>
    </w:p>
    <w:p w:rsidR="002E3F4C" w:rsidRDefault="00DC6D64" w:rsidP="002E3F4C">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End to end build process</w:t>
      </w:r>
      <w:r w:rsidR="00D13385" w:rsidRPr="00932428">
        <w:rPr>
          <w:rFonts w:asciiTheme="minorHAnsi" w:hAnsiTheme="minorHAnsi" w:cstheme="minorHAnsi"/>
          <w:b/>
          <w:bCs/>
          <w:color w:val="535353"/>
          <w:sz w:val="22"/>
          <w:szCs w:val="22"/>
          <w:shd w:val="clear" w:color="auto" w:fill="FFFFFF"/>
        </w:rPr>
        <w:t>:</w:t>
      </w:r>
    </w:p>
    <w:p w:rsidR="00511A8D" w:rsidRDefault="00DC6D64" w:rsidP="006A46A7">
      <w:pPr>
        <w:pStyle w:val="ListParagraph"/>
        <w:spacing w:before="0"/>
        <w:ind w:left="450"/>
        <w:rPr>
          <w:rFonts w:asciiTheme="minorHAnsi" w:hAnsiTheme="minorHAnsi" w:cstheme="minorHAnsi"/>
          <w:b/>
          <w:bCs/>
          <w:color w:val="535353"/>
          <w:sz w:val="22"/>
          <w:szCs w:val="22"/>
          <w:shd w:val="clear" w:color="auto" w:fill="FFFFFF"/>
        </w:rPr>
      </w:pPr>
      <w:r w:rsidRPr="00DC6D64">
        <w:rPr>
          <w:rFonts w:asciiTheme="minorHAnsi" w:hAnsiTheme="minorHAnsi" w:cstheme="minorHAnsi"/>
          <w:bCs/>
          <w:color w:val="535353"/>
          <w:sz w:val="22"/>
          <w:szCs w:val="22"/>
          <w:shd w:val="clear" w:color="auto" w:fill="FFFFFF"/>
        </w:rPr>
        <w:t>Every developer should have knowledge of entire build process</w:t>
      </w:r>
      <w:r w:rsidR="00511A8D">
        <w:rPr>
          <w:rFonts w:asciiTheme="minorHAnsi" w:hAnsiTheme="minorHAnsi" w:cstheme="minorHAnsi"/>
          <w:bCs/>
          <w:color w:val="535353"/>
          <w:sz w:val="22"/>
          <w:szCs w:val="22"/>
          <w:shd w:val="clear" w:color="auto" w:fill="FFFFFF"/>
        </w:rPr>
        <w:t xml:space="preserve"> dedicated for entire sprint</w:t>
      </w:r>
      <w:r>
        <w:rPr>
          <w:rFonts w:asciiTheme="minorHAnsi" w:hAnsiTheme="minorHAnsi" w:cstheme="minorHAnsi"/>
          <w:b/>
          <w:bCs/>
          <w:color w:val="535353"/>
          <w:sz w:val="22"/>
          <w:szCs w:val="22"/>
          <w:shd w:val="clear" w:color="auto" w:fill="FFFFFF"/>
        </w:rPr>
        <w:t>.</w:t>
      </w:r>
    </w:p>
    <w:p w:rsidR="006A46A7" w:rsidRPr="00511A8D" w:rsidRDefault="006A46A7" w:rsidP="006A46A7">
      <w:pPr>
        <w:pStyle w:val="ListParagraph"/>
        <w:spacing w:before="0"/>
        <w:ind w:left="450"/>
        <w:rPr>
          <w:rFonts w:asciiTheme="minorHAnsi" w:hAnsiTheme="minorHAnsi" w:cstheme="minorHAnsi"/>
          <w:b/>
          <w:bCs/>
          <w:color w:val="535353"/>
          <w:sz w:val="22"/>
          <w:szCs w:val="22"/>
          <w:shd w:val="clear" w:color="auto" w:fill="FFFFFF"/>
        </w:rPr>
      </w:pPr>
    </w:p>
    <w:p w:rsidR="001D5EA7" w:rsidRDefault="000F3B60" w:rsidP="00D13385">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Violation limits for stable build</w:t>
      </w:r>
    </w:p>
    <w:p w:rsidR="00511A8D" w:rsidRDefault="00511A8D" w:rsidP="00511A8D">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There are certain violation</w:t>
      </w:r>
      <w:r w:rsidR="000F3B60">
        <w:rPr>
          <w:rFonts w:asciiTheme="minorHAnsi" w:hAnsiTheme="minorHAnsi" w:cstheme="minorHAnsi"/>
          <w:bCs/>
          <w:color w:val="535353"/>
          <w:sz w:val="22"/>
          <w:szCs w:val="22"/>
          <w:shd w:val="clear" w:color="auto" w:fill="FFFFFF"/>
        </w:rPr>
        <w:t xml:space="preserve">s like </w:t>
      </w:r>
      <w:proofErr w:type="spellStart"/>
      <w:proofErr w:type="gramStart"/>
      <w:r w:rsidR="000F3B60">
        <w:rPr>
          <w:rFonts w:asciiTheme="minorHAnsi" w:hAnsiTheme="minorHAnsi" w:cstheme="minorHAnsi"/>
          <w:bCs/>
          <w:color w:val="535353"/>
          <w:sz w:val="22"/>
          <w:szCs w:val="22"/>
          <w:shd w:val="clear" w:color="auto" w:fill="FFFFFF"/>
        </w:rPr>
        <w:t>checkstyle</w:t>
      </w:r>
      <w:proofErr w:type="spellEnd"/>
      <w:r w:rsidR="000F3B60">
        <w:rPr>
          <w:rFonts w:asciiTheme="minorHAnsi" w:hAnsiTheme="minorHAnsi" w:cstheme="minorHAnsi"/>
          <w:bCs/>
          <w:color w:val="535353"/>
          <w:sz w:val="22"/>
          <w:szCs w:val="22"/>
          <w:shd w:val="clear" w:color="auto" w:fill="FFFFFF"/>
        </w:rPr>
        <w:t xml:space="preserve"> ,</w:t>
      </w:r>
      <w:proofErr w:type="gramEnd"/>
      <w:r w:rsidR="000F3B60">
        <w:rPr>
          <w:rFonts w:asciiTheme="minorHAnsi" w:hAnsiTheme="minorHAnsi" w:cstheme="minorHAnsi"/>
          <w:bCs/>
          <w:color w:val="535353"/>
          <w:sz w:val="22"/>
          <w:szCs w:val="22"/>
          <w:shd w:val="clear" w:color="auto" w:fill="FFFFFF"/>
        </w:rPr>
        <w:t xml:space="preserve"> </w:t>
      </w:r>
      <w:proofErr w:type="spellStart"/>
      <w:r w:rsidR="000F3B60">
        <w:rPr>
          <w:rFonts w:asciiTheme="minorHAnsi" w:hAnsiTheme="minorHAnsi" w:cstheme="minorHAnsi"/>
          <w:bCs/>
          <w:color w:val="535353"/>
          <w:sz w:val="22"/>
          <w:szCs w:val="22"/>
          <w:shd w:val="clear" w:color="auto" w:fill="FFFFFF"/>
        </w:rPr>
        <w:t>pmd</w:t>
      </w:r>
      <w:proofErr w:type="spellEnd"/>
      <w:r w:rsidR="000F3B60">
        <w:rPr>
          <w:rFonts w:asciiTheme="minorHAnsi" w:hAnsiTheme="minorHAnsi" w:cstheme="minorHAnsi"/>
          <w:bCs/>
          <w:color w:val="535353"/>
          <w:sz w:val="22"/>
          <w:szCs w:val="22"/>
          <w:shd w:val="clear" w:color="auto" w:fill="FFFFFF"/>
        </w:rPr>
        <w:t xml:space="preserve"> </w:t>
      </w:r>
      <w:proofErr w:type="spellStart"/>
      <w:r w:rsidR="000F3B60">
        <w:rPr>
          <w:rFonts w:asciiTheme="minorHAnsi" w:hAnsiTheme="minorHAnsi" w:cstheme="minorHAnsi"/>
          <w:bCs/>
          <w:color w:val="535353"/>
          <w:sz w:val="22"/>
          <w:szCs w:val="22"/>
          <w:shd w:val="clear" w:color="auto" w:fill="FFFFFF"/>
        </w:rPr>
        <w:t>etc</w:t>
      </w:r>
      <w:proofErr w:type="spellEnd"/>
      <w:r w:rsidR="000F3B60">
        <w:rPr>
          <w:rFonts w:asciiTheme="minorHAnsi" w:hAnsiTheme="minorHAnsi" w:cstheme="minorHAnsi"/>
          <w:bCs/>
          <w:color w:val="535353"/>
          <w:sz w:val="22"/>
          <w:szCs w:val="22"/>
          <w:shd w:val="clear" w:color="auto" w:fill="FFFFFF"/>
        </w:rPr>
        <w:t xml:space="preserve"> .</w:t>
      </w:r>
      <w:r>
        <w:rPr>
          <w:rFonts w:asciiTheme="minorHAnsi" w:hAnsiTheme="minorHAnsi" w:cstheme="minorHAnsi"/>
          <w:bCs/>
          <w:color w:val="535353"/>
          <w:sz w:val="22"/>
          <w:szCs w:val="22"/>
          <w:shd w:val="clear" w:color="auto" w:fill="FFFFFF"/>
        </w:rPr>
        <w:t xml:space="preserve"> </w:t>
      </w:r>
      <w:r w:rsidR="000F3B60">
        <w:rPr>
          <w:rFonts w:asciiTheme="minorHAnsi" w:hAnsiTheme="minorHAnsi" w:cstheme="minorHAnsi"/>
          <w:bCs/>
          <w:color w:val="535353"/>
          <w:sz w:val="22"/>
          <w:szCs w:val="22"/>
          <w:shd w:val="clear" w:color="auto" w:fill="FFFFFF"/>
        </w:rPr>
        <w:t>W</w:t>
      </w:r>
      <w:r>
        <w:rPr>
          <w:rFonts w:asciiTheme="minorHAnsi" w:hAnsiTheme="minorHAnsi" w:cstheme="minorHAnsi"/>
          <w:bCs/>
          <w:color w:val="535353"/>
          <w:sz w:val="22"/>
          <w:szCs w:val="22"/>
          <w:shd w:val="clear" w:color="auto" w:fill="FFFFFF"/>
        </w:rPr>
        <w:t>e can set certain value</w:t>
      </w:r>
      <w:r w:rsidR="000F3B60">
        <w:rPr>
          <w:rFonts w:asciiTheme="minorHAnsi" w:hAnsiTheme="minorHAnsi" w:cstheme="minorHAnsi"/>
          <w:bCs/>
          <w:color w:val="535353"/>
          <w:sz w:val="22"/>
          <w:szCs w:val="22"/>
          <w:shd w:val="clear" w:color="auto" w:fill="FFFFFF"/>
        </w:rPr>
        <w:t>s for these</w:t>
      </w:r>
      <w:r>
        <w:rPr>
          <w:rFonts w:asciiTheme="minorHAnsi" w:hAnsiTheme="minorHAnsi" w:cstheme="minorHAnsi"/>
          <w:bCs/>
          <w:color w:val="535353"/>
          <w:sz w:val="22"/>
          <w:szCs w:val="22"/>
          <w:shd w:val="clear" w:color="auto" w:fill="FFFFFF"/>
        </w:rPr>
        <w:t xml:space="preserve"> violation</w:t>
      </w:r>
      <w:r w:rsidR="000F3B60">
        <w:rPr>
          <w:rFonts w:asciiTheme="minorHAnsi" w:hAnsiTheme="minorHAnsi" w:cstheme="minorHAnsi"/>
          <w:bCs/>
          <w:color w:val="535353"/>
          <w:sz w:val="22"/>
          <w:szCs w:val="22"/>
          <w:shd w:val="clear" w:color="auto" w:fill="FFFFFF"/>
        </w:rPr>
        <w:t>s.</w:t>
      </w:r>
    </w:p>
    <w:p w:rsidR="00511A8D" w:rsidRPr="00511A8D" w:rsidRDefault="00511A8D" w:rsidP="00511A8D">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If your build is not fulfilling limits which were set in </w:t>
      </w:r>
      <w:proofErr w:type="spellStart"/>
      <w:r>
        <w:rPr>
          <w:rFonts w:asciiTheme="minorHAnsi" w:hAnsiTheme="minorHAnsi" w:cstheme="minorHAnsi"/>
          <w:bCs/>
          <w:color w:val="535353"/>
          <w:sz w:val="22"/>
          <w:szCs w:val="22"/>
          <w:shd w:val="clear" w:color="auto" w:fill="FFFFFF"/>
        </w:rPr>
        <w:t>jenkin</w:t>
      </w:r>
      <w:r w:rsidR="000F3B60">
        <w:rPr>
          <w:rFonts w:asciiTheme="minorHAnsi" w:hAnsiTheme="minorHAnsi" w:cstheme="minorHAnsi"/>
          <w:bCs/>
          <w:color w:val="535353"/>
          <w:sz w:val="22"/>
          <w:szCs w:val="22"/>
          <w:shd w:val="clear" w:color="auto" w:fill="FFFFFF"/>
        </w:rPr>
        <w:t>s</w:t>
      </w:r>
      <w:proofErr w:type="spellEnd"/>
      <w:r>
        <w:rPr>
          <w:rFonts w:asciiTheme="minorHAnsi" w:hAnsiTheme="minorHAnsi" w:cstheme="minorHAnsi"/>
          <w:bCs/>
          <w:color w:val="535353"/>
          <w:sz w:val="22"/>
          <w:szCs w:val="22"/>
          <w:shd w:val="clear" w:color="auto" w:fill="FFFFFF"/>
        </w:rPr>
        <w:t>/</w:t>
      </w:r>
      <w:proofErr w:type="gramStart"/>
      <w:r>
        <w:rPr>
          <w:rFonts w:asciiTheme="minorHAnsi" w:hAnsiTheme="minorHAnsi" w:cstheme="minorHAnsi"/>
          <w:bCs/>
          <w:color w:val="535353"/>
          <w:sz w:val="22"/>
          <w:szCs w:val="22"/>
          <w:shd w:val="clear" w:color="auto" w:fill="FFFFFF"/>
        </w:rPr>
        <w:t>bamboo ,</w:t>
      </w:r>
      <w:proofErr w:type="gramEnd"/>
      <w:r>
        <w:rPr>
          <w:rFonts w:asciiTheme="minorHAnsi" w:hAnsiTheme="minorHAnsi" w:cstheme="minorHAnsi"/>
          <w:bCs/>
          <w:color w:val="535353"/>
          <w:sz w:val="22"/>
          <w:szCs w:val="22"/>
          <w:shd w:val="clear" w:color="auto" w:fill="FFFFFF"/>
        </w:rPr>
        <w:t xml:space="preserve"> then it should  result in build failure.</w:t>
      </w:r>
    </w:p>
    <w:p w:rsidR="00511A8D" w:rsidRDefault="00511A8D" w:rsidP="00511A8D">
      <w:pPr>
        <w:pStyle w:val="ListParagraph"/>
        <w:spacing w:before="0"/>
        <w:ind w:left="450"/>
        <w:rPr>
          <w:rFonts w:asciiTheme="minorHAnsi" w:hAnsiTheme="minorHAnsi" w:cstheme="minorHAnsi"/>
          <w:b/>
          <w:bCs/>
          <w:color w:val="535353"/>
          <w:sz w:val="22"/>
          <w:szCs w:val="22"/>
          <w:shd w:val="clear" w:color="auto" w:fill="FFFFFF"/>
        </w:rPr>
      </w:pPr>
    </w:p>
    <w:p w:rsidR="00511A8D" w:rsidRPr="00932428" w:rsidRDefault="00511A8D" w:rsidP="00511A8D">
      <w:pPr>
        <w:pStyle w:val="ListParagraph"/>
        <w:spacing w:before="0"/>
        <w:ind w:left="450"/>
        <w:rPr>
          <w:rFonts w:asciiTheme="minorHAnsi" w:hAnsiTheme="minorHAnsi" w:cstheme="minorHAnsi"/>
          <w:b/>
          <w:bCs/>
          <w:color w:val="535353"/>
          <w:sz w:val="22"/>
          <w:szCs w:val="22"/>
          <w:shd w:val="clear" w:color="auto" w:fill="FFFFFF"/>
        </w:rPr>
      </w:pPr>
    </w:p>
    <w:p w:rsidR="000F3B60" w:rsidRDefault="000F3B60" w:rsidP="0044185E">
      <w:pPr>
        <w:pStyle w:val="ListParagraph"/>
        <w:numPr>
          <w:ilvl w:val="0"/>
          <w:numId w:val="9"/>
        </w:numPr>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Create stable and fast builds</w:t>
      </w:r>
    </w:p>
    <w:p w:rsidR="00C90F0F" w:rsidRPr="00C90F0F" w:rsidRDefault="00C90F0F" w:rsidP="00C90F0F">
      <w:pPr>
        <w:pStyle w:val="ListParagraph"/>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The build should be stable .there should not be any long running builds or any build queues.</w:t>
      </w:r>
      <w:r w:rsidR="00005C22">
        <w:rPr>
          <w:rFonts w:asciiTheme="minorHAnsi" w:hAnsiTheme="minorHAnsi" w:cstheme="minorHAnsi"/>
          <w:bCs/>
          <w:color w:val="535353"/>
          <w:sz w:val="22"/>
          <w:szCs w:val="22"/>
          <w:shd w:val="clear" w:color="auto" w:fill="FFFFFF"/>
        </w:rPr>
        <w:t xml:space="preserve"> </w:t>
      </w:r>
      <w:proofErr w:type="gramStart"/>
      <w:r>
        <w:rPr>
          <w:rFonts w:asciiTheme="minorHAnsi" w:hAnsiTheme="minorHAnsi" w:cstheme="minorHAnsi"/>
          <w:bCs/>
          <w:color w:val="535353"/>
          <w:sz w:val="22"/>
          <w:szCs w:val="22"/>
          <w:shd w:val="clear" w:color="auto" w:fill="FFFFFF"/>
        </w:rPr>
        <w:t>These things affects</w:t>
      </w:r>
      <w:proofErr w:type="gramEnd"/>
      <w:r>
        <w:rPr>
          <w:rFonts w:asciiTheme="minorHAnsi" w:hAnsiTheme="minorHAnsi" w:cstheme="minorHAnsi"/>
          <w:bCs/>
          <w:color w:val="535353"/>
          <w:sz w:val="22"/>
          <w:szCs w:val="22"/>
          <w:shd w:val="clear" w:color="auto" w:fill="FFFFFF"/>
        </w:rPr>
        <w:t xml:space="preserve"> the overall performance of the build</w:t>
      </w:r>
    </w:p>
    <w:p w:rsidR="00C90F0F" w:rsidRDefault="00C90F0F" w:rsidP="00C90F0F">
      <w:pPr>
        <w:pStyle w:val="ListParagraph"/>
        <w:ind w:left="450"/>
        <w:rPr>
          <w:rFonts w:asciiTheme="minorHAnsi" w:hAnsiTheme="minorHAnsi" w:cstheme="minorHAnsi"/>
          <w:b/>
          <w:bCs/>
          <w:color w:val="535353"/>
          <w:sz w:val="22"/>
          <w:szCs w:val="22"/>
          <w:shd w:val="clear" w:color="auto" w:fill="FFFFFF"/>
        </w:rPr>
      </w:pPr>
    </w:p>
    <w:p w:rsidR="006F6C14" w:rsidRDefault="006F6C14" w:rsidP="00095226">
      <w:pPr>
        <w:pStyle w:val="ListParagraph"/>
        <w:numPr>
          <w:ilvl w:val="0"/>
          <w:numId w:val="9"/>
        </w:numPr>
        <w:spacing w:before="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Easy access of artifacts to all developers</w:t>
      </w:r>
    </w:p>
    <w:p w:rsidR="006F6C14" w:rsidRPr="006F6C14" w:rsidRDefault="006F6C14" w:rsidP="006F6C14">
      <w:pPr>
        <w:pStyle w:val="ListParagraph"/>
        <w:spacing w:before="0"/>
        <w:ind w:left="450"/>
        <w:rPr>
          <w:rFonts w:asciiTheme="minorHAnsi" w:hAnsiTheme="minorHAnsi" w:cstheme="minorHAnsi"/>
          <w:bCs/>
          <w:color w:val="535353"/>
          <w:sz w:val="22"/>
          <w:szCs w:val="22"/>
          <w:shd w:val="clear" w:color="auto" w:fill="FFFFFF"/>
        </w:rPr>
      </w:pPr>
      <w:r>
        <w:rPr>
          <w:rFonts w:asciiTheme="minorHAnsi" w:hAnsiTheme="minorHAnsi" w:cstheme="minorHAnsi"/>
          <w:bCs/>
          <w:color w:val="535353"/>
          <w:sz w:val="22"/>
          <w:szCs w:val="22"/>
          <w:shd w:val="clear" w:color="auto" w:fill="FFFFFF"/>
        </w:rPr>
        <w:t xml:space="preserve">Any successful build will result in creation of </w:t>
      </w:r>
      <w:proofErr w:type="gramStart"/>
      <w:r>
        <w:rPr>
          <w:rFonts w:asciiTheme="minorHAnsi" w:hAnsiTheme="minorHAnsi" w:cstheme="minorHAnsi"/>
          <w:bCs/>
          <w:color w:val="535353"/>
          <w:sz w:val="22"/>
          <w:szCs w:val="22"/>
          <w:shd w:val="clear" w:color="auto" w:fill="FFFFFF"/>
        </w:rPr>
        <w:t>artifacts ,</w:t>
      </w:r>
      <w:proofErr w:type="gramEnd"/>
      <w:r>
        <w:rPr>
          <w:rFonts w:asciiTheme="minorHAnsi" w:hAnsiTheme="minorHAnsi" w:cstheme="minorHAnsi"/>
          <w:bCs/>
          <w:color w:val="535353"/>
          <w:sz w:val="22"/>
          <w:szCs w:val="22"/>
          <w:shd w:val="clear" w:color="auto" w:fill="FFFFFF"/>
        </w:rPr>
        <w:t xml:space="preserve"> so  keep track of these artifacts  it is advisable to integrate Jenkins with artifactory. All developers should have access to view the build results of Jenkins/bamboo.</w:t>
      </w:r>
    </w:p>
    <w:p w:rsidR="006F6C14" w:rsidRPr="00E91770" w:rsidRDefault="006F6C14" w:rsidP="005E7CB4">
      <w:pPr>
        <w:pStyle w:val="ListParagraph"/>
        <w:ind w:left="450"/>
        <w:rPr>
          <w:rFonts w:asciiTheme="minorHAnsi" w:hAnsiTheme="minorHAnsi" w:cstheme="minorHAnsi"/>
          <w:b/>
          <w:bCs/>
          <w:color w:val="535353"/>
          <w:sz w:val="22"/>
          <w:szCs w:val="22"/>
          <w:shd w:val="clear" w:color="auto" w:fill="FFFFFF"/>
        </w:rPr>
      </w:pP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B30CB0" w:rsidRPr="0096788F" w:rsidRDefault="00B30CB0" w:rsidP="00B30CB0">
      <w:pPr>
        <w:pStyle w:val="ListParagraph"/>
        <w:numPr>
          <w:ilvl w:val="0"/>
          <w:numId w:val="9"/>
        </w:numPr>
        <w:spacing w:before="0"/>
        <w:rPr>
          <w:rFonts w:asciiTheme="minorHAnsi" w:hAnsiTheme="minorHAnsi" w:cstheme="minorHAnsi"/>
          <w:b/>
          <w:bCs/>
          <w:color w:val="535353"/>
          <w:sz w:val="22"/>
          <w:szCs w:val="22"/>
          <w:shd w:val="clear" w:color="auto" w:fill="FFFFFF"/>
        </w:rPr>
      </w:pPr>
      <w:r w:rsidRPr="0096788F">
        <w:rPr>
          <w:rFonts w:asciiTheme="minorHAnsi" w:hAnsiTheme="minorHAnsi" w:cstheme="minorHAnsi"/>
          <w:b/>
          <w:bCs/>
          <w:color w:val="535353"/>
          <w:sz w:val="22"/>
          <w:szCs w:val="22"/>
          <w:shd w:val="clear" w:color="auto" w:fill="FFFFFF"/>
        </w:rPr>
        <w:t>Significant of Environment variable.</w:t>
      </w:r>
    </w:p>
    <w:p w:rsidR="00DA113D" w:rsidRPr="00292611" w:rsidRDefault="005113DB" w:rsidP="00B30CB0">
      <w:pPr>
        <w:pStyle w:val="ListParagraph"/>
        <w:spacing w:before="0"/>
        <w:ind w:left="450"/>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 xml:space="preserve">It is best practice to make use of environment </w:t>
      </w:r>
      <w:r w:rsidR="003D444B">
        <w:rPr>
          <w:rFonts w:asciiTheme="minorHAnsi" w:hAnsiTheme="minorHAnsi" w:cstheme="minorHAnsi"/>
          <w:color w:val="595959" w:themeColor="text1" w:themeTint="A6"/>
          <w:sz w:val="22"/>
          <w:szCs w:val="22"/>
        </w:rPr>
        <w:t>variables</w:t>
      </w:r>
      <w:r>
        <w:rPr>
          <w:rFonts w:asciiTheme="minorHAnsi" w:hAnsiTheme="minorHAnsi" w:cstheme="minorHAnsi"/>
          <w:color w:val="595959" w:themeColor="text1" w:themeTint="A6"/>
          <w:sz w:val="22"/>
          <w:szCs w:val="22"/>
        </w:rPr>
        <w:t xml:space="preserve"> p</w:t>
      </w:r>
      <w:bookmarkStart w:id="79" w:name="_GoBack"/>
      <w:bookmarkEnd w:id="79"/>
      <w:r>
        <w:rPr>
          <w:rFonts w:asciiTheme="minorHAnsi" w:hAnsiTheme="minorHAnsi" w:cstheme="minorHAnsi"/>
          <w:color w:val="595959" w:themeColor="text1" w:themeTint="A6"/>
          <w:sz w:val="22"/>
          <w:szCs w:val="22"/>
        </w:rPr>
        <w:t>rovided by CI server’s for decision making purpose.</w:t>
      </w:r>
    </w:p>
    <w:sectPr w:rsidR="00DA113D" w:rsidRPr="00292611" w:rsidSect="00496185">
      <w:headerReference w:type="default" r:id="rId15"/>
      <w:footerReference w:type="default" r:id="rId16"/>
      <w:footerReference w:type="first" r:id="rId17"/>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FFF" w:rsidRDefault="000F5FFF">
      <w:pPr>
        <w:spacing w:before="0" w:after="0" w:line="240" w:lineRule="auto"/>
      </w:pPr>
      <w:r>
        <w:separator/>
      </w:r>
    </w:p>
  </w:endnote>
  <w:endnote w:type="continuationSeparator" w:id="0">
    <w:p w:rsidR="000F5FFF" w:rsidRDefault="000F5F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3D444B">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5113D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FFF" w:rsidRDefault="000F5FFF">
      <w:pPr>
        <w:spacing w:before="0" w:after="0" w:line="240" w:lineRule="auto"/>
      </w:pPr>
      <w:r>
        <w:separator/>
      </w:r>
    </w:p>
  </w:footnote>
  <w:footnote w:type="continuationSeparator" w:id="0">
    <w:p w:rsidR="000F5FFF" w:rsidRDefault="000F5F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3EDADFB3" wp14:editId="6DC49A96">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906ACB">
      <w:rPr>
        <w:rFonts w:cstheme="minorHAnsi"/>
        <w:b/>
        <w:color w:val="1F497D" w:themeColor="text2"/>
        <w:sz w:val="28"/>
        <w:szCs w:val="22"/>
      </w:rPr>
      <w:t>Continuous Integration</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7172C9A"/>
    <w:multiLevelType w:val="hybridMultilevel"/>
    <w:tmpl w:val="92761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8380C80"/>
    <w:multiLevelType w:val="hybridMultilevel"/>
    <w:tmpl w:val="6B306F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0B4A3F31"/>
    <w:multiLevelType w:val="multilevel"/>
    <w:tmpl w:val="FF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F674F"/>
    <w:multiLevelType w:val="hybridMultilevel"/>
    <w:tmpl w:val="27D6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CA1EF7"/>
    <w:multiLevelType w:val="multilevel"/>
    <w:tmpl w:val="4936196C"/>
    <w:lvl w:ilvl="0">
      <w:start w:val="1"/>
      <w:numFmt w:val="decimal"/>
      <w:lvlText w:val="%1."/>
      <w:lvlJc w:val="left"/>
      <w:pPr>
        <w:tabs>
          <w:tab w:val="num" w:pos="6840"/>
        </w:tabs>
        <w:ind w:left="6840" w:hanging="360"/>
      </w:pPr>
    </w:lvl>
    <w:lvl w:ilvl="1" w:tentative="1">
      <w:start w:val="1"/>
      <w:numFmt w:val="decimal"/>
      <w:lvlText w:val="%2."/>
      <w:lvlJc w:val="left"/>
      <w:pPr>
        <w:tabs>
          <w:tab w:val="num" w:pos="8730"/>
        </w:tabs>
        <w:ind w:left="8730" w:hanging="360"/>
      </w:pPr>
    </w:lvl>
    <w:lvl w:ilvl="2" w:tentative="1">
      <w:start w:val="1"/>
      <w:numFmt w:val="decimal"/>
      <w:lvlText w:val="%3."/>
      <w:lvlJc w:val="left"/>
      <w:pPr>
        <w:tabs>
          <w:tab w:val="num" w:pos="9450"/>
        </w:tabs>
        <w:ind w:left="9450" w:hanging="360"/>
      </w:pPr>
    </w:lvl>
    <w:lvl w:ilvl="3" w:tentative="1">
      <w:start w:val="1"/>
      <w:numFmt w:val="decimal"/>
      <w:lvlText w:val="%4."/>
      <w:lvlJc w:val="left"/>
      <w:pPr>
        <w:tabs>
          <w:tab w:val="num" w:pos="10170"/>
        </w:tabs>
        <w:ind w:left="10170" w:hanging="360"/>
      </w:pPr>
    </w:lvl>
    <w:lvl w:ilvl="4" w:tentative="1">
      <w:start w:val="1"/>
      <w:numFmt w:val="decimal"/>
      <w:lvlText w:val="%5."/>
      <w:lvlJc w:val="left"/>
      <w:pPr>
        <w:tabs>
          <w:tab w:val="num" w:pos="10890"/>
        </w:tabs>
        <w:ind w:left="10890" w:hanging="360"/>
      </w:pPr>
    </w:lvl>
    <w:lvl w:ilvl="5" w:tentative="1">
      <w:start w:val="1"/>
      <w:numFmt w:val="decimal"/>
      <w:lvlText w:val="%6."/>
      <w:lvlJc w:val="left"/>
      <w:pPr>
        <w:tabs>
          <w:tab w:val="num" w:pos="11610"/>
        </w:tabs>
        <w:ind w:left="11610" w:hanging="360"/>
      </w:pPr>
    </w:lvl>
    <w:lvl w:ilvl="6" w:tentative="1">
      <w:start w:val="1"/>
      <w:numFmt w:val="decimal"/>
      <w:lvlText w:val="%7."/>
      <w:lvlJc w:val="left"/>
      <w:pPr>
        <w:tabs>
          <w:tab w:val="num" w:pos="12330"/>
        </w:tabs>
        <w:ind w:left="12330" w:hanging="360"/>
      </w:pPr>
    </w:lvl>
    <w:lvl w:ilvl="7" w:tentative="1">
      <w:start w:val="1"/>
      <w:numFmt w:val="decimal"/>
      <w:lvlText w:val="%8."/>
      <w:lvlJc w:val="left"/>
      <w:pPr>
        <w:tabs>
          <w:tab w:val="num" w:pos="13050"/>
        </w:tabs>
        <w:ind w:left="13050" w:hanging="360"/>
      </w:pPr>
    </w:lvl>
    <w:lvl w:ilvl="8" w:tentative="1">
      <w:start w:val="1"/>
      <w:numFmt w:val="decimal"/>
      <w:lvlText w:val="%9."/>
      <w:lvlJc w:val="left"/>
      <w:pPr>
        <w:tabs>
          <w:tab w:val="num" w:pos="13770"/>
        </w:tabs>
        <w:ind w:left="13770" w:hanging="360"/>
      </w:pPr>
    </w:lvl>
  </w:abstractNum>
  <w:abstractNum w:abstractNumId="13">
    <w:nsid w:val="0F87678B"/>
    <w:multiLevelType w:val="hybridMultilevel"/>
    <w:tmpl w:val="1272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101B00C4"/>
    <w:multiLevelType w:val="hybridMultilevel"/>
    <w:tmpl w:val="399C63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104855A0"/>
    <w:multiLevelType w:val="hybridMultilevel"/>
    <w:tmpl w:val="5E0EA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6574985"/>
    <w:multiLevelType w:val="hybridMultilevel"/>
    <w:tmpl w:val="7C6242B2"/>
    <w:lvl w:ilvl="0" w:tplc="0A20A966">
      <w:start w:val="1"/>
      <w:numFmt w:val="decimal"/>
      <w:lvlText w:val="%1."/>
      <w:lvlJc w:val="left"/>
      <w:pPr>
        <w:ind w:left="45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1EA42C1F"/>
    <w:multiLevelType w:val="hybridMultilevel"/>
    <w:tmpl w:val="A9AA7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24312784"/>
    <w:multiLevelType w:val="hybridMultilevel"/>
    <w:tmpl w:val="596E6D5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1">
    <w:nsid w:val="24FE4A7C"/>
    <w:multiLevelType w:val="hybridMultilevel"/>
    <w:tmpl w:val="82F2F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CF4120"/>
    <w:multiLevelType w:val="hybridMultilevel"/>
    <w:tmpl w:val="7A1E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0">
    <w:nsid w:val="44716780"/>
    <w:multiLevelType w:val="hybridMultilevel"/>
    <w:tmpl w:val="CA22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5F5EA7"/>
    <w:multiLevelType w:val="hybridMultilevel"/>
    <w:tmpl w:val="D3CE3AAE"/>
    <w:lvl w:ilvl="0" w:tplc="912487D8">
      <w:start w:val="1"/>
      <w:numFmt w:val="bullet"/>
      <w:lvlText w:val="•"/>
      <w:lvlJc w:val="left"/>
      <w:pPr>
        <w:tabs>
          <w:tab w:val="num" w:pos="720"/>
        </w:tabs>
        <w:ind w:left="720" w:hanging="360"/>
      </w:pPr>
      <w:rPr>
        <w:rFonts w:ascii="Arial" w:hAnsi="Arial" w:hint="default"/>
      </w:rPr>
    </w:lvl>
    <w:lvl w:ilvl="1" w:tplc="E848D582">
      <w:start w:val="1"/>
      <w:numFmt w:val="bullet"/>
      <w:lvlText w:val="•"/>
      <w:lvlJc w:val="left"/>
      <w:pPr>
        <w:tabs>
          <w:tab w:val="num" w:pos="1440"/>
        </w:tabs>
        <w:ind w:left="1440" w:hanging="360"/>
      </w:pPr>
      <w:rPr>
        <w:rFonts w:ascii="Arial" w:hAnsi="Arial" w:hint="default"/>
      </w:rPr>
    </w:lvl>
    <w:lvl w:ilvl="2" w:tplc="7010AC82" w:tentative="1">
      <w:start w:val="1"/>
      <w:numFmt w:val="bullet"/>
      <w:lvlText w:val="•"/>
      <w:lvlJc w:val="left"/>
      <w:pPr>
        <w:tabs>
          <w:tab w:val="num" w:pos="2160"/>
        </w:tabs>
        <w:ind w:left="2160" w:hanging="360"/>
      </w:pPr>
      <w:rPr>
        <w:rFonts w:ascii="Arial" w:hAnsi="Arial" w:hint="default"/>
      </w:rPr>
    </w:lvl>
    <w:lvl w:ilvl="3" w:tplc="893C560C" w:tentative="1">
      <w:start w:val="1"/>
      <w:numFmt w:val="bullet"/>
      <w:lvlText w:val="•"/>
      <w:lvlJc w:val="left"/>
      <w:pPr>
        <w:tabs>
          <w:tab w:val="num" w:pos="2880"/>
        </w:tabs>
        <w:ind w:left="2880" w:hanging="360"/>
      </w:pPr>
      <w:rPr>
        <w:rFonts w:ascii="Arial" w:hAnsi="Arial" w:hint="default"/>
      </w:rPr>
    </w:lvl>
    <w:lvl w:ilvl="4" w:tplc="862812CC" w:tentative="1">
      <w:start w:val="1"/>
      <w:numFmt w:val="bullet"/>
      <w:lvlText w:val="•"/>
      <w:lvlJc w:val="left"/>
      <w:pPr>
        <w:tabs>
          <w:tab w:val="num" w:pos="3600"/>
        </w:tabs>
        <w:ind w:left="3600" w:hanging="360"/>
      </w:pPr>
      <w:rPr>
        <w:rFonts w:ascii="Arial" w:hAnsi="Arial" w:hint="default"/>
      </w:rPr>
    </w:lvl>
    <w:lvl w:ilvl="5" w:tplc="8600358C" w:tentative="1">
      <w:start w:val="1"/>
      <w:numFmt w:val="bullet"/>
      <w:lvlText w:val="•"/>
      <w:lvlJc w:val="left"/>
      <w:pPr>
        <w:tabs>
          <w:tab w:val="num" w:pos="4320"/>
        </w:tabs>
        <w:ind w:left="4320" w:hanging="360"/>
      </w:pPr>
      <w:rPr>
        <w:rFonts w:ascii="Arial" w:hAnsi="Arial" w:hint="default"/>
      </w:rPr>
    </w:lvl>
    <w:lvl w:ilvl="6" w:tplc="A46A0120" w:tentative="1">
      <w:start w:val="1"/>
      <w:numFmt w:val="bullet"/>
      <w:lvlText w:val="•"/>
      <w:lvlJc w:val="left"/>
      <w:pPr>
        <w:tabs>
          <w:tab w:val="num" w:pos="5040"/>
        </w:tabs>
        <w:ind w:left="5040" w:hanging="360"/>
      </w:pPr>
      <w:rPr>
        <w:rFonts w:ascii="Arial" w:hAnsi="Arial" w:hint="default"/>
      </w:rPr>
    </w:lvl>
    <w:lvl w:ilvl="7" w:tplc="83D86BAA" w:tentative="1">
      <w:start w:val="1"/>
      <w:numFmt w:val="bullet"/>
      <w:lvlText w:val="•"/>
      <w:lvlJc w:val="left"/>
      <w:pPr>
        <w:tabs>
          <w:tab w:val="num" w:pos="5760"/>
        </w:tabs>
        <w:ind w:left="5760" w:hanging="360"/>
      </w:pPr>
      <w:rPr>
        <w:rFonts w:ascii="Arial" w:hAnsi="Arial" w:hint="default"/>
      </w:rPr>
    </w:lvl>
    <w:lvl w:ilvl="8" w:tplc="D90E9AF0" w:tentative="1">
      <w:start w:val="1"/>
      <w:numFmt w:val="bullet"/>
      <w:lvlText w:val="•"/>
      <w:lvlJc w:val="left"/>
      <w:pPr>
        <w:tabs>
          <w:tab w:val="num" w:pos="6480"/>
        </w:tabs>
        <w:ind w:left="6480" w:hanging="360"/>
      </w:pPr>
      <w:rPr>
        <w:rFonts w:ascii="Arial" w:hAnsi="Arial" w:hint="default"/>
      </w:rPr>
    </w:lvl>
  </w:abstractNum>
  <w:abstractNum w:abstractNumId="3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AF26C9"/>
    <w:multiLevelType w:val="hybridMultilevel"/>
    <w:tmpl w:val="6096C2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nsid w:val="55277880"/>
    <w:multiLevelType w:val="hybridMultilevel"/>
    <w:tmpl w:val="57642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6E90135"/>
    <w:multiLevelType w:val="hybridMultilevel"/>
    <w:tmpl w:val="0A081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nsid w:val="56F52B19"/>
    <w:multiLevelType w:val="multilevel"/>
    <w:tmpl w:val="163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1">
    <w:nsid w:val="608E7DAD"/>
    <w:multiLevelType w:val="hybridMultilevel"/>
    <w:tmpl w:val="5920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43">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40"/>
  </w:num>
  <w:num w:numId="2">
    <w:abstractNumId w:val="7"/>
  </w:num>
  <w:num w:numId="3">
    <w:abstractNumId w:val="19"/>
  </w:num>
  <w:num w:numId="4">
    <w:abstractNumId w:val="44"/>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4"/>
  </w:num>
  <w:num w:numId="9">
    <w:abstractNumId w:val="16"/>
  </w:num>
  <w:num w:numId="10">
    <w:abstractNumId w:val="32"/>
  </w:num>
  <w:num w:numId="11">
    <w:abstractNumId w:val="45"/>
  </w:num>
  <w:num w:numId="12">
    <w:abstractNumId w:val="26"/>
  </w:num>
  <w:num w:numId="13">
    <w:abstractNumId w:val="35"/>
  </w:num>
  <w:num w:numId="14">
    <w:abstractNumId w:val="33"/>
  </w:num>
  <w:num w:numId="15">
    <w:abstractNumId w:val="28"/>
  </w:num>
  <w:num w:numId="16">
    <w:abstractNumId w:val="18"/>
  </w:num>
  <w:num w:numId="17">
    <w:abstractNumId w:val="25"/>
  </w:num>
  <w:num w:numId="18">
    <w:abstractNumId w:val="29"/>
  </w:num>
  <w:num w:numId="19">
    <w:abstractNumId w:val="43"/>
  </w:num>
  <w:num w:numId="20">
    <w:abstractNumId w:val="42"/>
  </w:num>
  <w:num w:numId="21">
    <w:abstractNumId w:val="46"/>
  </w:num>
  <w:num w:numId="22">
    <w:abstractNumId w:val="12"/>
  </w:num>
  <w:num w:numId="23">
    <w:abstractNumId w:val="13"/>
  </w:num>
  <w:num w:numId="24">
    <w:abstractNumId w:val="14"/>
  </w:num>
  <w:num w:numId="25">
    <w:abstractNumId w:val="9"/>
  </w:num>
  <w:num w:numId="26">
    <w:abstractNumId w:val="38"/>
  </w:num>
  <w:num w:numId="27">
    <w:abstractNumId w:val="10"/>
  </w:num>
  <w:num w:numId="28">
    <w:abstractNumId w:val="36"/>
  </w:num>
  <w:num w:numId="29">
    <w:abstractNumId w:val="20"/>
  </w:num>
  <w:num w:numId="30">
    <w:abstractNumId w:val="11"/>
  </w:num>
  <w:num w:numId="31">
    <w:abstractNumId w:val="30"/>
  </w:num>
  <w:num w:numId="32">
    <w:abstractNumId w:val="8"/>
  </w:num>
  <w:num w:numId="33">
    <w:abstractNumId w:val="15"/>
  </w:num>
  <w:num w:numId="34">
    <w:abstractNumId w:val="17"/>
  </w:num>
  <w:num w:numId="35">
    <w:abstractNumId w:val="21"/>
  </w:num>
  <w:num w:numId="36">
    <w:abstractNumId w:val="41"/>
  </w:num>
  <w:num w:numId="37">
    <w:abstractNumId w:val="39"/>
  </w:num>
  <w:num w:numId="38">
    <w:abstractNumId w:val="37"/>
  </w:num>
  <w:num w:numId="39">
    <w:abstractNumId w:val="34"/>
  </w:num>
  <w:num w:numId="40">
    <w:abstractNumId w:val="23"/>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436"/>
    <w:rsid w:val="00000A3A"/>
    <w:rsid w:val="000013AB"/>
    <w:rsid w:val="0000164A"/>
    <w:rsid w:val="0000221C"/>
    <w:rsid w:val="00002D62"/>
    <w:rsid w:val="00004258"/>
    <w:rsid w:val="000042F0"/>
    <w:rsid w:val="000046FD"/>
    <w:rsid w:val="00004ABF"/>
    <w:rsid w:val="000050E3"/>
    <w:rsid w:val="00005C22"/>
    <w:rsid w:val="00005E23"/>
    <w:rsid w:val="000067E3"/>
    <w:rsid w:val="00006CBC"/>
    <w:rsid w:val="000075D1"/>
    <w:rsid w:val="00007887"/>
    <w:rsid w:val="00007AD8"/>
    <w:rsid w:val="0001013C"/>
    <w:rsid w:val="00010BE5"/>
    <w:rsid w:val="0001189B"/>
    <w:rsid w:val="00012BED"/>
    <w:rsid w:val="000136C4"/>
    <w:rsid w:val="00013709"/>
    <w:rsid w:val="000139CE"/>
    <w:rsid w:val="000140DC"/>
    <w:rsid w:val="00014917"/>
    <w:rsid w:val="000151AD"/>
    <w:rsid w:val="000159B1"/>
    <w:rsid w:val="00015B9A"/>
    <w:rsid w:val="00015CF7"/>
    <w:rsid w:val="00016715"/>
    <w:rsid w:val="000214C1"/>
    <w:rsid w:val="000219EA"/>
    <w:rsid w:val="0002370A"/>
    <w:rsid w:val="00023CC9"/>
    <w:rsid w:val="00025261"/>
    <w:rsid w:val="00025763"/>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402"/>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E3A"/>
    <w:rsid w:val="00045E91"/>
    <w:rsid w:val="00046575"/>
    <w:rsid w:val="00046A57"/>
    <w:rsid w:val="00046EBE"/>
    <w:rsid w:val="00047A18"/>
    <w:rsid w:val="00047F21"/>
    <w:rsid w:val="00050085"/>
    <w:rsid w:val="00050BC7"/>
    <w:rsid w:val="00050D26"/>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414"/>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1F"/>
    <w:rsid w:val="00084D6D"/>
    <w:rsid w:val="00085774"/>
    <w:rsid w:val="000864BD"/>
    <w:rsid w:val="00086B14"/>
    <w:rsid w:val="00086DF9"/>
    <w:rsid w:val="000872F2"/>
    <w:rsid w:val="000904B2"/>
    <w:rsid w:val="000909E2"/>
    <w:rsid w:val="00092D90"/>
    <w:rsid w:val="00092F1C"/>
    <w:rsid w:val="00093B37"/>
    <w:rsid w:val="00093BC9"/>
    <w:rsid w:val="00093D2E"/>
    <w:rsid w:val="0009496E"/>
    <w:rsid w:val="000950D5"/>
    <w:rsid w:val="00095226"/>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8C3"/>
    <w:rsid w:val="000B29E0"/>
    <w:rsid w:val="000B2DFF"/>
    <w:rsid w:val="000B3F57"/>
    <w:rsid w:val="000B4D4E"/>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728"/>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0E0"/>
    <w:rsid w:val="000F3B60"/>
    <w:rsid w:val="000F3CCD"/>
    <w:rsid w:val="000F421E"/>
    <w:rsid w:val="000F4CFC"/>
    <w:rsid w:val="000F4E33"/>
    <w:rsid w:val="000F50B9"/>
    <w:rsid w:val="000F51A6"/>
    <w:rsid w:val="000F5E4D"/>
    <w:rsid w:val="000F5FFF"/>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9DD"/>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9AB"/>
    <w:rsid w:val="00127CFA"/>
    <w:rsid w:val="00127E2D"/>
    <w:rsid w:val="00130206"/>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2E4E"/>
    <w:rsid w:val="0014361E"/>
    <w:rsid w:val="00143A5F"/>
    <w:rsid w:val="0014484A"/>
    <w:rsid w:val="00145040"/>
    <w:rsid w:val="00147307"/>
    <w:rsid w:val="001477B6"/>
    <w:rsid w:val="00147BAB"/>
    <w:rsid w:val="00152261"/>
    <w:rsid w:val="00152DD6"/>
    <w:rsid w:val="001538F3"/>
    <w:rsid w:val="00153951"/>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066"/>
    <w:rsid w:val="0017320F"/>
    <w:rsid w:val="00173981"/>
    <w:rsid w:val="00173982"/>
    <w:rsid w:val="00177874"/>
    <w:rsid w:val="00177C24"/>
    <w:rsid w:val="00180246"/>
    <w:rsid w:val="001803F2"/>
    <w:rsid w:val="00180DA7"/>
    <w:rsid w:val="00180F39"/>
    <w:rsid w:val="00181920"/>
    <w:rsid w:val="00181CD7"/>
    <w:rsid w:val="00181ECC"/>
    <w:rsid w:val="0018263C"/>
    <w:rsid w:val="001826C7"/>
    <w:rsid w:val="00182F4E"/>
    <w:rsid w:val="00183612"/>
    <w:rsid w:val="00183EB2"/>
    <w:rsid w:val="00183F70"/>
    <w:rsid w:val="00184504"/>
    <w:rsid w:val="001846E8"/>
    <w:rsid w:val="00184933"/>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984"/>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0A14"/>
    <w:rsid w:val="001B1E95"/>
    <w:rsid w:val="001B2AAB"/>
    <w:rsid w:val="001B2CE7"/>
    <w:rsid w:val="001B39B5"/>
    <w:rsid w:val="001B3C3A"/>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5EA7"/>
    <w:rsid w:val="001D6685"/>
    <w:rsid w:val="001D6A97"/>
    <w:rsid w:val="001D766B"/>
    <w:rsid w:val="001D7678"/>
    <w:rsid w:val="001D7852"/>
    <w:rsid w:val="001D7E2E"/>
    <w:rsid w:val="001E0421"/>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0B5"/>
    <w:rsid w:val="001F32C7"/>
    <w:rsid w:val="001F34B3"/>
    <w:rsid w:val="001F4052"/>
    <w:rsid w:val="001F5130"/>
    <w:rsid w:val="001F5927"/>
    <w:rsid w:val="001F5957"/>
    <w:rsid w:val="001F6EE1"/>
    <w:rsid w:val="001F75D9"/>
    <w:rsid w:val="001F7F8A"/>
    <w:rsid w:val="002015BB"/>
    <w:rsid w:val="0020230A"/>
    <w:rsid w:val="002025BA"/>
    <w:rsid w:val="00202EFB"/>
    <w:rsid w:val="0020457B"/>
    <w:rsid w:val="002073B2"/>
    <w:rsid w:val="00210CE2"/>
    <w:rsid w:val="00211B3A"/>
    <w:rsid w:val="00211C1B"/>
    <w:rsid w:val="00212377"/>
    <w:rsid w:val="00212C59"/>
    <w:rsid w:val="00213BE7"/>
    <w:rsid w:val="002147C8"/>
    <w:rsid w:val="00214D67"/>
    <w:rsid w:val="00216DA4"/>
    <w:rsid w:val="00217454"/>
    <w:rsid w:val="0022125E"/>
    <w:rsid w:val="002223F8"/>
    <w:rsid w:val="00223272"/>
    <w:rsid w:val="002240F7"/>
    <w:rsid w:val="0022500E"/>
    <w:rsid w:val="002259A2"/>
    <w:rsid w:val="002259EF"/>
    <w:rsid w:val="002260DA"/>
    <w:rsid w:val="00226B9E"/>
    <w:rsid w:val="0022770A"/>
    <w:rsid w:val="00230071"/>
    <w:rsid w:val="00232925"/>
    <w:rsid w:val="00232F61"/>
    <w:rsid w:val="002336B0"/>
    <w:rsid w:val="00234026"/>
    <w:rsid w:val="00234CE8"/>
    <w:rsid w:val="00235153"/>
    <w:rsid w:val="00235E54"/>
    <w:rsid w:val="002365AE"/>
    <w:rsid w:val="00236B6E"/>
    <w:rsid w:val="002377F9"/>
    <w:rsid w:val="00240805"/>
    <w:rsid w:val="00242027"/>
    <w:rsid w:val="00242644"/>
    <w:rsid w:val="00243CCE"/>
    <w:rsid w:val="00245B26"/>
    <w:rsid w:val="00245D9F"/>
    <w:rsid w:val="00246B08"/>
    <w:rsid w:val="002472A7"/>
    <w:rsid w:val="00247EEA"/>
    <w:rsid w:val="00250550"/>
    <w:rsid w:val="0025086D"/>
    <w:rsid w:val="00250D5D"/>
    <w:rsid w:val="00251AB2"/>
    <w:rsid w:val="00251E76"/>
    <w:rsid w:val="00252FF0"/>
    <w:rsid w:val="002536F3"/>
    <w:rsid w:val="00253946"/>
    <w:rsid w:val="00253CFF"/>
    <w:rsid w:val="00253DB1"/>
    <w:rsid w:val="002541F5"/>
    <w:rsid w:val="0025443F"/>
    <w:rsid w:val="00254B00"/>
    <w:rsid w:val="002559EB"/>
    <w:rsid w:val="002564F8"/>
    <w:rsid w:val="00256552"/>
    <w:rsid w:val="002565EA"/>
    <w:rsid w:val="00256F47"/>
    <w:rsid w:val="0025710F"/>
    <w:rsid w:val="00257D03"/>
    <w:rsid w:val="00261388"/>
    <w:rsid w:val="00261895"/>
    <w:rsid w:val="00262992"/>
    <w:rsid w:val="00262E75"/>
    <w:rsid w:val="002637AD"/>
    <w:rsid w:val="0026405A"/>
    <w:rsid w:val="0026424B"/>
    <w:rsid w:val="00264B79"/>
    <w:rsid w:val="00265B17"/>
    <w:rsid w:val="00265D92"/>
    <w:rsid w:val="00266FAE"/>
    <w:rsid w:val="00267F6F"/>
    <w:rsid w:val="0027085F"/>
    <w:rsid w:val="002711EF"/>
    <w:rsid w:val="00271A60"/>
    <w:rsid w:val="00271B9B"/>
    <w:rsid w:val="0027283E"/>
    <w:rsid w:val="00272849"/>
    <w:rsid w:val="00272D95"/>
    <w:rsid w:val="00272E47"/>
    <w:rsid w:val="00273265"/>
    <w:rsid w:val="00273B98"/>
    <w:rsid w:val="00273EAD"/>
    <w:rsid w:val="0027456E"/>
    <w:rsid w:val="0027549E"/>
    <w:rsid w:val="00275C18"/>
    <w:rsid w:val="00275E99"/>
    <w:rsid w:val="002762B0"/>
    <w:rsid w:val="002772C5"/>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4C"/>
    <w:rsid w:val="00291891"/>
    <w:rsid w:val="00292278"/>
    <w:rsid w:val="00292611"/>
    <w:rsid w:val="00292DCA"/>
    <w:rsid w:val="00293E26"/>
    <w:rsid w:val="00293FD7"/>
    <w:rsid w:val="00294F66"/>
    <w:rsid w:val="002953C3"/>
    <w:rsid w:val="00295665"/>
    <w:rsid w:val="00295836"/>
    <w:rsid w:val="00297571"/>
    <w:rsid w:val="00297A7F"/>
    <w:rsid w:val="002A0022"/>
    <w:rsid w:val="002A2A89"/>
    <w:rsid w:val="002A2BDF"/>
    <w:rsid w:val="002A2CDA"/>
    <w:rsid w:val="002A3025"/>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6DE5"/>
    <w:rsid w:val="002B7133"/>
    <w:rsid w:val="002B74E7"/>
    <w:rsid w:val="002B7624"/>
    <w:rsid w:val="002C0C87"/>
    <w:rsid w:val="002C0EF6"/>
    <w:rsid w:val="002C2361"/>
    <w:rsid w:val="002C2BA8"/>
    <w:rsid w:val="002C2CDF"/>
    <w:rsid w:val="002C3F55"/>
    <w:rsid w:val="002C4E7C"/>
    <w:rsid w:val="002C5345"/>
    <w:rsid w:val="002C5A21"/>
    <w:rsid w:val="002C5E6D"/>
    <w:rsid w:val="002C615F"/>
    <w:rsid w:val="002C6EB6"/>
    <w:rsid w:val="002C6F54"/>
    <w:rsid w:val="002C7058"/>
    <w:rsid w:val="002C71DB"/>
    <w:rsid w:val="002C7FC2"/>
    <w:rsid w:val="002D0E4C"/>
    <w:rsid w:val="002D1022"/>
    <w:rsid w:val="002D1985"/>
    <w:rsid w:val="002D2704"/>
    <w:rsid w:val="002D2E59"/>
    <w:rsid w:val="002D406D"/>
    <w:rsid w:val="002D40EA"/>
    <w:rsid w:val="002D450A"/>
    <w:rsid w:val="002D4B06"/>
    <w:rsid w:val="002D4E56"/>
    <w:rsid w:val="002D509F"/>
    <w:rsid w:val="002D5D9F"/>
    <w:rsid w:val="002D5FFB"/>
    <w:rsid w:val="002D7ACA"/>
    <w:rsid w:val="002E0A07"/>
    <w:rsid w:val="002E1277"/>
    <w:rsid w:val="002E1A22"/>
    <w:rsid w:val="002E1C38"/>
    <w:rsid w:val="002E2166"/>
    <w:rsid w:val="002E24B9"/>
    <w:rsid w:val="002E2545"/>
    <w:rsid w:val="002E2E25"/>
    <w:rsid w:val="002E3348"/>
    <w:rsid w:val="002E3C78"/>
    <w:rsid w:val="002E3EEF"/>
    <w:rsid w:val="002E3F4C"/>
    <w:rsid w:val="002E425F"/>
    <w:rsid w:val="002E6AD8"/>
    <w:rsid w:val="002E6F10"/>
    <w:rsid w:val="002E7CA5"/>
    <w:rsid w:val="002F167A"/>
    <w:rsid w:val="002F1DA4"/>
    <w:rsid w:val="002F20FF"/>
    <w:rsid w:val="002F2200"/>
    <w:rsid w:val="002F23B6"/>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713"/>
    <w:rsid w:val="0030716E"/>
    <w:rsid w:val="00307668"/>
    <w:rsid w:val="00310099"/>
    <w:rsid w:val="00310C3C"/>
    <w:rsid w:val="00311BF7"/>
    <w:rsid w:val="00312A01"/>
    <w:rsid w:val="0031440E"/>
    <w:rsid w:val="00314A9F"/>
    <w:rsid w:val="00314DDC"/>
    <w:rsid w:val="00315B42"/>
    <w:rsid w:val="00316097"/>
    <w:rsid w:val="00316569"/>
    <w:rsid w:val="003167B6"/>
    <w:rsid w:val="0031729D"/>
    <w:rsid w:val="00317352"/>
    <w:rsid w:val="00320129"/>
    <w:rsid w:val="00320B1B"/>
    <w:rsid w:val="00321A03"/>
    <w:rsid w:val="003220B8"/>
    <w:rsid w:val="003226A7"/>
    <w:rsid w:val="00322B61"/>
    <w:rsid w:val="00323089"/>
    <w:rsid w:val="00324F10"/>
    <w:rsid w:val="00325BA5"/>
    <w:rsid w:val="00325F50"/>
    <w:rsid w:val="003264B6"/>
    <w:rsid w:val="00327BE1"/>
    <w:rsid w:val="00327FDF"/>
    <w:rsid w:val="00330141"/>
    <w:rsid w:val="00331C43"/>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2E7"/>
    <w:rsid w:val="00345DB0"/>
    <w:rsid w:val="00345FB0"/>
    <w:rsid w:val="00346812"/>
    <w:rsid w:val="00346EF6"/>
    <w:rsid w:val="00347119"/>
    <w:rsid w:val="0034740D"/>
    <w:rsid w:val="00347995"/>
    <w:rsid w:val="00347B43"/>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C13"/>
    <w:rsid w:val="00361CE3"/>
    <w:rsid w:val="00361DAD"/>
    <w:rsid w:val="00362851"/>
    <w:rsid w:val="00364363"/>
    <w:rsid w:val="00364619"/>
    <w:rsid w:val="003648E5"/>
    <w:rsid w:val="00365676"/>
    <w:rsid w:val="003659ED"/>
    <w:rsid w:val="00365D06"/>
    <w:rsid w:val="00367644"/>
    <w:rsid w:val="00367DFD"/>
    <w:rsid w:val="00370645"/>
    <w:rsid w:val="00370D38"/>
    <w:rsid w:val="00371EF0"/>
    <w:rsid w:val="0037228C"/>
    <w:rsid w:val="0037313E"/>
    <w:rsid w:val="003737B6"/>
    <w:rsid w:val="00373E5B"/>
    <w:rsid w:val="003749C5"/>
    <w:rsid w:val="003749EE"/>
    <w:rsid w:val="00374C65"/>
    <w:rsid w:val="003771A0"/>
    <w:rsid w:val="00377613"/>
    <w:rsid w:val="003779F9"/>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07C"/>
    <w:rsid w:val="003A64ED"/>
    <w:rsid w:val="003A65D3"/>
    <w:rsid w:val="003A6AAF"/>
    <w:rsid w:val="003A7FF4"/>
    <w:rsid w:val="003B150E"/>
    <w:rsid w:val="003B1725"/>
    <w:rsid w:val="003B218F"/>
    <w:rsid w:val="003B283D"/>
    <w:rsid w:val="003B297D"/>
    <w:rsid w:val="003B35E0"/>
    <w:rsid w:val="003B3FCD"/>
    <w:rsid w:val="003B4FDC"/>
    <w:rsid w:val="003B5FA8"/>
    <w:rsid w:val="003B60AA"/>
    <w:rsid w:val="003B712D"/>
    <w:rsid w:val="003C0F0B"/>
    <w:rsid w:val="003C1B2A"/>
    <w:rsid w:val="003C451A"/>
    <w:rsid w:val="003C4DF2"/>
    <w:rsid w:val="003C5236"/>
    <w:rsid w:val="003C582D"/>
    <w:rsid w:val="003C5CCE"/>
    <w:rsid w:val="003C5E74"/>
    <w:rsid w:val="003C6231"/>
    <w:rsid w:val="003C6CD9"/>
    <w:rsid w:val="003C6EDB"/>
    <w:rsid w:val="003D061E"/>
    <w:rsid w:val="003D1124"/>
    <w:rsid w:val="003D14D2"/>
    <w:rsid w:val="003D1A8A"/>
    <w:rsid w:val="003D1DA5"/>
    <w:rsid w:val="003D2DBE"/>
    <w:rsid w:val="003D30E0"/>
    <w:rsid w:val="003D366D"/>
    <w:rsid w:val="003D3882"/>
    <w:rsid w:val="003D43C5"/>
    <w:rsid w:val="003D444B"/>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25D8"/>
    <w:rsid w:val="003E30D3"/>
    <w:rsid w:val="003E490A"/>
    <w:rsid w:val="003E512F"/>
    <w:rsid w:val="003E5EC4"/>
    <w:rsid w:val="003E5FAC"/>
    <w:rsid w:val="003E5FF9"/>
    <w:rsid w:val="003E6186"/>
    <w:rsid w:val="003E6AEB"/>
    <w:rsid w:val="003E7B78"/>
    <w:rsid w:val="003F045D"/>
    <w:rsid w:val="003F0528"/>
    <w:rsid w:val="003F0817"/>
    <w:rsid w:val="003F1517"/>
    <w:rsid w:val="003F1851"/>
    <w:rsid w:val="003F233B"/>
    <w:rsid w:val="003F2870"/>
    <w:rsid w:val="003F2A44"/>
    <w:rsid w:val="003F2ADD"/>
    <w:rsid w:val="003F405F"/>
    <w:rsid w:val="003F40B3"/>
    <w:rsid w:val="003F47D7"/>
    <w:rsid w:val="003F497F"/>
    <w:rsid w:val="003F4C5D"/>
    <w:rsid w:val="003F5B76"/>
    <w:rsid w:val="003F5DF9"/>
    <w:rsid w:val="003F63DC"/>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0A0"/>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3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85E"/>
    <w:rsid w:val="00441A66"/>
    <w:rsid w:val="00441C21"/>
    <w:rsid w:val="00442486"/>
    <w:rsid w:val="004445F3"/>
    <w:rsid w:val="00444B7D"/>
    <w:rsid w:val="00445EE7"/>
    <w:rsid w:val="0044626E"/>
    <w:rsid w:val="00446674"/>
    <w:rsid w:val="00446A34"/>
    <w:rsid w:val="0045049E"/>
    <w:rsid w:val="00450BD3"/>
    <w:rsid w:val="004510D7"/>
    <w:rsid w:val="00451817"/>
    <w:rsid w:val="00451F6E"/>
    <w:rsid w:val="00452820"/>
    <w:rsid w:val="00452839"/>
    <w:rsid w:val="00453184"/>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00"/>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3E4C"/>
    <w:rsid w:val="00494610"/>
    <w:rsid w:val="00494DAE"/>
    <w:rsid w:val="00496185"/>
    <w:rsid w:val="0049703A"/>
    <w:rsid w:val="004977B4"/>
    <w:rsid w:val="004979B1"/>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1A35"/>
    <w:rsid w:val="004B1E7B"/>
    <w:rsid w:val="004B22DF"/>
    <w:rsid w:val="004B2A81"/>
    <w:rsid w:val="004B2ECA"/>
    <w:rsid w:val="004B2F74"/>
    <w:rsid w:val="004B3C6C"/>
    <w:rsid w:val="004B3CD2"/>
    <w:rsid w:val="004B470B"/>
    <w:rsid w:val="004B49CA"/>
    <w:rsid w:val="004B6B66"/>
    <w:rsid w:val="004B7227"/>
    <w:rsid w:val="004B780B"/>
    <w:rsid w:val="004B7840"/>
    <w:rsid w:val="004C0480"/>
    <w:rsid w:val="004C0504"/>
    <w:rsid w:val="004C07E4"/>
    <w:rsid w:val="004C0897"/>
    <w:rsid w:val="004C0E7B"/>
    <w:rsid w:val="004C1707"/>
    <w:rsid w:val="004C17F7"/>
    <w:rsid w:val="004C1D2B"/>
    <w:rsid w:val="004C2118"/>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814"/>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3DB"/>
    <w:rsid w:val="00511874"/>
    <w:rsid w:val="00511A1B"/>
    <w:rsid w:val="00511A62"/>
    <w:rsid w:val="00511A8D"/>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1D"/>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3CB"/>
    <w:rsid w:val="005474F6"/>
    <w:rsid w:val="0055048D"/>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3D2C"/>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1E5F"/>
    <w:rsid w:val="00582004"/>
    <w:rsid w:val="0058234D"/>
    <w:rsid w:val="005823D8"/>
    <w:rsid w:val="00582A01"/>
    <w:rsid w:val="005833DF"/>
    <w:rsid w:val="00584F7C"/>
    <w:rsid w:val="00585B29"/>
    <w:rsid w:val="005863A8"/>
    <w:rsid w:val="00586937"/>
    <w:rsid w:val="00587C3D"/>
    <w:rsid w:val="00590316"/>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AF"/>
    <w:rsid w:val="005A14B2"/>
    <w:rsid w:val="005A1DB0"/>
    <w:rsid w:val="005A246D"/>
    <w:rsid w:val="005A29E7"/>
    <w:rsid w:val="005A3DAE"/>
    <w:rsid w:val="005A4678"/>
    <w:rsid w:val="005A5020"/>
    <w:rsid w:val="005A627A"/>
    <w:rsid w:val="005A72AD"/>
    <w:rsid w:val="005B08DC"/>
    <w:rsid w:val="005B1341"/>
    <w:rsid w:val="005B220E"/>
    <w:rsid w:val="005B25D1"/>
    <w:rsid w:val="005B4BA9"/>
    <w:rsid w:val="005B5AF2"/>
    <w:rsid w:val="005B5F9F"/>
    <w:rsid w:val="005B6029"/>
    <w:rsid w:val="005B6944"/>
    <w:rsid w:val="005B6DA6"/>
    <w:rsid w:val="005C004D"/>
    <w:rsid w:val="005C314D"/>
    <w:rsid w:val="005C34EC"/>
    <w:rsid w:val="005C3B8D"/>
    <w:rsid w:val="005C45FE"/>
    <w:rsid w:val="005C4FB9"/>
    <w:rsid w:val="005C513E"/>
    <w:rsid w:val="005C5926"/>
    <w:rsid w:val="005C63B7"/>
    <w:rsid w:val="005C6521"/>
    <w:rsid w:val="005C681D"/>
    <w:rsid w:val="005C6D00"/>
    <w:rsid w:val="005D05EC"/>
    <w:rsid w:val="005D1114"/>
    <w:rsid w:val="005D1696"/>
    <w:rsid w:val="005D1EBC"/>
    <w:rsid w:val="005D2D8E"/>
    <w:rsid w:val="005D5107"/>
    <w:rsid w:val="005D51EF"/>
    <w:rsid w:val="005D70D8"/>
    <w:rsid w:val="005D752D"/>
    <w:rsid w:val="005D7DC9"/>
    <w:rsid w:val="005E145D"/>
    <w:rsid w:val="005E148F"/>
    <w:rsid w:val="005E1527"/>
    <w:rsid w:val="005E1AD7"/>
    <w:rsid w:val="005E238D"/>
    <w:rsid w:val="005E339E"/>
    <w:rsid w:val="005E37C7"/>
    <w:rsid w:val="005E38A5"/>
    <w:rsid w:val="005E3EAE"/>
    <w:rsid w:val="005E416C"/>
    <w:rsid w:val="005E41E5"/>
    <w:rsid w:val="005E68B9"/>
    <w:rsid w:val="005E6DC2"/>
    <w:rsid w:val="005E7CB4"/>
    <w:rsid w:val="005E7CF1"/>
    <w:rsid w:val="005F00D7"/>
    <w:rsid w:val="005F0189"/>
    <w:rsid w:val="005F06F7"/>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5F7961"/>
    <w:rsid w:val="00600200"/>
    <w:rsid w:val="0060075D"/>
    <w:rsid w:val="00600F40"/>
    <w:rsid w:val="00600FB2"/>
    <w:rsid w:val="006020D3"/>
    <w:rsid w:val="00602A9A"/>
    <w:rsid w:val="00604EC9"/>
    <w:rsid w:val="006057A6"/>
    <w:rsid w:val="00605D1F"/>
    <w:rsid w:val="006064C3"/>
    <w:rsid w:val="00606E88"/>
    <w:rsid w:val="00606EE1"/>
    <w:rsid w:val="006071C0"/>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6F2"/>
    <w:rsid w:val="00631995"/>
    <w:rsid w:val="00631ABB"/>
    <w:rsid w:val="006322D0"/>
    <w:rsid w:val="00632345"/>
    <w:rsid w:val="00632862"/>
    <w:rsid w:val="00633ACF"/>
    <w:rsid w:val="00633CB7"/>
    <w:rsid w:val="006348DC"/>
    <w:rsid w:val="00636031"/>
    <w:rsid w:val="0063643E"/>
    <w:rsid w:val="00636558"/>
    <w:rsid w:val="00636A53"/>
    <w:rsid w:val="00637012"/>
    <w:rsid w:val="006409CE"/>
    <w:rsid w:val="00640CED"/>
    <w:rsid w:val="00641180"/>
    <w:rsid w:val="006417E0"/>
    <w:rsid w:val="00641B76"/>
    <w:rsid w:val="006422FC"/>
    <w:rsid w:val="0064321C"/>
    <w:rsid w:val="006437BA"/>
    <w:rsid w:val="006439A9"/>
    <w:rsid w:val="00643AF6"/>
    <w:rsid w:val="00645A8C"/>
    <w:rsid w:val="0064635A"/>
    <w:rsid w:val="00646C53"/>
    <w:rsid w:val="006470FF"/>
    <w:rsid w:val="00650164"/>
    <w:rsid w:val="00650456"/>
    <w:rsid w:val="00651162"/>
    <w:rsid w:val="00651F0E"/>
    <w:rsid w:val="00651FFA"/>
    <w:rsid w:val="00652607"/>
    <w:rsid w:val="00652FC3"/>
    <w:rsid w:val="00653DA6"/>
    <w:rsid w:val="00654020"/>
    <w:rsid w:val="00655697"/>
    <w:rsid w:val="00655834"/>
    <w:rsid w:val="00655960"/>
    <w:rsid w:val="00656E9D"/>
    <w:rsid w:val="00657239"/>
    <w:rsid w:val="00657CDD"/>
    <w:rsid w:val="0066002B"/>
    <w:rsid w:val="00660362"/>
    <w:rsid w:val="00660D2B"/>
    <w:rsid w:val="00661856"/>
    <w:rsid w:val="00661AFF"/>
    <w:rsid w:val="00662019"/>
    <w:rsid w:val="006633DC"/>
    <w:rsid w:val="0066377B"/>
    <w:rsid w:val="00664A28"/>
    <w:rsid w:val="00665597"/>
    <w:rsid w:val="00667C5B"/>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50"/>
    <w:rsid w:val="00680BE2"/>
    <w:rsid w:val="006818FE"/>
    <w:rsid w:val="00681D01"/>
    <w:rsid w:val="00681D75"/>
    <w:rsid w:val="0068257B"/>
    <w:rsid w:val="00682AD8"/>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97296"/>
    <w:rsid w:val="006A0156"/>
    <w:rsid w:val="006A18B8"/>
    <w:rsid w:val="006A1C38"/>
    <w:rsid w:val="006A1D6E"/>
    <w:rsid w:val="006A383C"/>
    <w:rsid w:val="006A3F9E"/>
    <w:rsid w:val="006A46A7"/>
    <w:rsid w:val="006A4E53"/>
    <w:rsid w:val="006A5500"/>
    <w:rsid w:val="006B0397"/>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6CC"/>
    <w:rsid w:val="006D46C6"/>
    <w:rsid w:val="006D56C5"/>
    <w:rsid w:val="006D572B"/>
    <w:rsid w:val="006D6018"/>
    <w:rsid w:val="006D6AAD"/>
    <w:rsid w:val="006D6FCD"/>
    <w:rsid w:val="006D7297"/>
    <w:rsid w:val="006D74E9"/>
    <w:rsid w:val="006D7E91"/>
    <w:rsid w:val="006E00FB"/>
    <w:rsid w:val="006E0E60"/>
    <w:rsid w:val="006E3191"/>
    <w:rsid w:val="006E368A"/>
    <w:rsid w:val="006E3898"/>
    <w:rsid w:val="006E4AB8"/>
    <w:rsid w:val="006E4DA2"/>
    <w:rsid w:val="006E4DA3"/>
    <w:rsid w:val="006E5461"/>
    <w:rsid w:val="006E5EBE"/>
    <w:rsid w:val="006E745F"/>
    <w:rsid w:val="006E7AE2"/>
    <w:rsid w:val="006E7D02"/>
    <w:rsid w:val="006F04B3"/>
    <w:rsid w:val="006F066D"/>
    <w:rsid w:val="006F09EB"/>
    <w:rsid w:val="006F156E"/>
    <w:rsid w:val="006F1720"/>
    <w:rsid w:val="006F249A"/>
    <w:rsid w:val="006F45D3"/>
    <w:rsid w:val="006F47FA"/>
    <w:rsid w:val="006F4C1F"/>
    <w:rsid w:val="006F5025"/>
    <w:rsid w:val="006F5E3F"/>
    <w:rsid w:val="006F6248"/>
    <w:rsid w:val="006F67E3"/>
    <w:rsid w:val="006F69BE"/>
    <w:rsid w:val="006F6C14"/>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1BD"/>
    <w:rsid w:val="00714D97"/>
    <w:rsid w:val="00715A38"/>
    <w:rsid w:val="00715E42"/>
    <w:rsid w:val="00716189"/>
    <w:rsid w:val="00717220"/>
    <w:rsid w:val="007176BD"/>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6053"/>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0BDC"/>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787"/>
    <w:rsid w:val="007616C3"/>
    <w:rsid w:val="007627D7"/>
    <w:rsid w:val="00763124"/>
    <w:rsid w:val="0076325E"/>
    <w:rsid w:val="00763824"/>
    <w:rsid w:val="0076395D"/>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07A"/>
    <w:rsid w:val="00777878"/>
    <w:rsid w:val="00780CBB"/>
    <w:rsid w:val="007811DA"/>
    <w:rsid w:val="00781D5A"/>
    <w:rsid w:val="00781F7E"/>
    <w:rsid w:val="0078398B"/>
    <w:rsid w:val="00784453"/>
    <w:rsid w:val="007844E5"/>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5B5"/>
    <w:rsid w:val="007C04D7"/>
    <w:rsid w:val="007C2F2C"/>
    <w:rsid w:val="007C36E8"/>
    <w:rsid w:val="007C46EC"/>
    <w:rsid w:val="007C4F52"/>
    <w:rsid w:val="007C5BC3"/>
    <w:rsid w:val="007C5DAD"/>
    <w:rsid w:val="007C5F47"/>
    <w:rsid w:val="007C6D88"/>
    <w:rsid w:val="007C6F29"/>
    <w:rsid w:val="007D1C5F"/>
    <w:rsid w:val="007D1E06"/>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1505"/>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B03"/>
    <w:rsid w:val="00821EAE"/>
    <w:rsid w:val="008236DC"/>
    <w:rsid w:val="008251E0"/>
    <w:rsid w:val="00825E71"/>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6732"/>
    <w:rsid w:val="00846A63"/>
    <w:rsid w:val="00846F03"/>
    <w:rsid w:val="00846F49"/>
    <w:rsid w:val="008477F8"/>
    <w:rsid w:val="00847D80"/>
    <w:rsid w:val="008505B3"/>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0808"/>
    <w:rsid w:val="00861DC6"/>
    <w:rsid w:val="0086217C"/>
    <w:rsid w:val="00862522"/>
    <w:rsid w:val="008626E5"/>
    <w:rsid w:val="00863782"/>
    <w:rsid w:val="008642FA"/>
    <w:rsid w:val="00864636"/>
    <w:rsid w:val="008649D6"/>
    <w:rsid w:val="008663EF"/>
    <w:rsid w:val="00866F41"/>
    <w:rsid w:val="00867267"/>
    <w:rsid w:val="00870C0D"/>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00A"/>
    <w:rsid w:val="00892659"/>
    <w:rsid w:val="00892EEA"/>
    <w:rsid w:val="008933CB"/>
    <w:rsid w:val="008936D5"/>
    <w:rsid w:val="00893D60"/>
    <w:rsid w:val="00894173"/>
    <w:rsid w:val="008945A0"/>
    <w:rsid w:val="008953D0"/>
    <w:rsid w:val="00895D7C"/>
    <w:rsid w:val="00896178"/>
    <w:rsid w:val="008A0BAF"/>
    <w:rsid w:val="008A0EC4"/>
    <w:rsid w:val="008A144A"/>
    <w:rsid w:val="008A20DF"/>
    <w:rsid w:val="008A218C"/>
    <w:rsid w:val="008A4CC1"/>
    <w:rsid w:val="008A560B"/>
    <w:rsid w:val="008A57E9"/>
    <w:rsid w:val="008A66B0"/>
    <w:rsid w:val="008A6EAB"/>
    <w:rsid w:val="008A6F9E"/>
    <w:rsid w:val="008A78CA"/>
    <w:rsid w:val="008A7A95"/>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60F"/>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3D2C"/>
    <w:rsid w:val="008E41DD"/>
    <w:rsid w:val="008E574E"/>
    <w:rsid w:val="008E5A55"/>
    <w:rsid w:val="008E5B76"/>
    <w:rsid w:val="008E7E30"/>
    <w:rsid w:val="008F0712"/>
    <w:rsid w:val="008F0DD1"/>
    <w:rsid w:val="008F0E00"/>
    <w:rsid w:val="008F0EB9"/>
    <w:rsid w:val="008F1DCD"/>
    <w:rsid w:val="008F2093"/>
    <w:rsid w:val="008F260A"/>
    <w:rsid w:val="008F2BF5"/>
    <w:rsid w:val="008F3714"/>
    <w:rsid w:val="008F3819"/>
    <w:rsid w:val="008F386F"/>
    <w:rsid w:val="008F3C9D"/>
    <w:rsid w:val="008F4D2C"/>
    <w:rsid w:val="008F517B"/>
    <w:rsid w:val="008F5688"/>
    <w:rsid w:val="008F59E4"/>
    <w:rsid w:val="008F5EAC"/>
    <w:rsid w:val="008F6CF6"/>
    <w:rsid w:val="008F6DD1"/>
    <w:rsid w:val="008F6E19"/>
    <w:rsid w:val="008F70CA"/>
    <w:rsid w:val="008F7DEE"/>
    <w:rsid w:val="009002E4"/>
    <w:rsid w:val="009004CA"/>
    <w:rsid w:val="009014F0"/>
    <w:rsid w:val="00901F33"/>
    <w:rsid w:val="00901FD6"/>
    <w:rsid w:val="00902495"/>
    <w:rsid w:val="009025C7"/>
    <w:rsid w:val="00905025"/>
    <w:rsid w:val="00906011"/>
    <w:rsid w:val="00906ACB"/>
    <w:rsid w:val="00906F19"/>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38"/>
    <w:rsid w:val="00917678"/>
    <w:rsid w:val="00917684"/>
    <w:rsid w:val="009201C8"/>
    <w:rsid w:val="009203CD"/>
    <w:rsid w:val="009205A6"/>
    <w:rsid w:val="00920CB8"/>
    <w:rsid w:val="00920D39"/>
    <w:rsid w:val="009216A9"/>
    <w:rsid w:val="009227B5"/>
    <w:rsid w:val="00923C76"/>
    <w:rsid w:val="00923F60"/>
    <w:rsid w:val="009245BE"/>
    <w:rsid w:val="0092643A"/>
    <w:rsid w:val="00926E0E"/>
    <w:rsid w:val="00926EE1"/>
    <w:rsid w:val="009271E0"/>
    <w:rsid w:val="009274DE"/>
    <w:rsid w:val="00931352"/>
    <w:rsid w:val="009318C2"/>
    <w:rsid w:val="00931D2F"/>
    <w:rsid w:val="009323D3"/>
    <w:rsid w:val="00932428"/>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27D"/>
    <w:rsid w:val="009543A2"/>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0DB"/>
    <w:rsid w:val="0096749C"/>
    <w:rsid w:val="0096788F"/>
    <w:rsid w:val="009708E5"/>
    <w:rsid w:val="00970929"/>
    <w:rsid w:val="00970C3D"/>
    <w:rsid w:val="00970C7D"/>
    <w:rsid w:val="00970F75"/>
    <w:rsid w:val="00971213"/>
    <w:rsid w:val="00971587"/>
    <w:rsid w:val="00972302"/>
    <w:rsid w:val="0097254B"/>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67E"/>
    <w:rsid w:val="00984E59"/>
    <w:rsid w:val="00984F9F"/>
    <w:rsid w:val="0098524F"/>
    <w:rsid w:val="00985490"/>
    <w:rsid w:val="00986347"/>
    <w:rsid w:val="0098663F"/>
    <w:rsid w:val="00987E68"/>
    <w:rsid w:val="00990539"/>
    <w:rsid w:val="009905FF"/>
    <w:rsid w:val="00990B46"/>
    <w:rsid w:val="00990C51"/>
    <w:rsid w:val="00991224"/>
    <w:rsid w:val="009917E2"/>
    <w:rsid w:val="00993287"/>
    <w:rsid w:val="00993D6E"/>
    <w:rsid w:val="00994300"/>
    <w:rsid w:val="00995389"/>
    <w:rsid w:val="00996250"/>
    <w:rsid w:val="00997052"/>
    <w:rsid w:val="00997D90"/>
    <w:rsid w:val="009A00AA"/>
    <w:rsid w:val="009A0115"/>
    <w:rsid w:val="009A092C"/>
    <w:rsid w:val="009A097C"/>
    <w:rsid w:val="009A1144"/>
    <w:rsid w:val="009A17A5"/>
    <w:rsid w:val="009A2105"/>
    <w:rsid w:val="009A2A0E"/>
    <w:rsid w:val="009A3CAD"/>
    <w:rsid w:val="009A527B"/>
    <w:rsid w:val="009A5A15"/>
    <w:rsid w:val="009A6575"/>
    <w:rsid w:val="009A7C0F"/>
    <w:rsid w:val="009B0D2A"/>
    <w:rsid w:val="009B1FD7"/>
    <w:rsid w:val="009B345A"/>
    <w:rsid w:val="009B3C16"/>
    <w:rsid w:val="009B4647"/>
    <w:rsid w:val="009B494B"/>
    <w:rsid w:val="009B66DC"/>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ED5"/>
    <w:rsid w:val="009D3FC9"/>
    <w:rsid w:val="009D4776"/>
    <w:rsid w:val="009D5F64"/>
    <w:rsid w:val="009D5F7D"/>
    <w:rsid w:val="009D65D8"/>
    <w:rsid w:val="009D77C3"/>
    <w:rsid w:val="009E05CE"/>
    <w:rsid w:val="009E0996"/>
    <w:rsid w:val="009E1265"/>
    <w:rsid w:val="009E2453"/>
    <w:rsid w:val="009E27FA"/>
    <w:rsid w:val="009E437D"/>
    <w:rsid w:val="009E45A2"/>
    <w:rsid w:val="009E4712"/>
    <w:rsid w:val="009E4B05"/>
    <w:rsid w:val="009E5605"/>
    <w:rsid w:val="009E64FA"/>
    <w:rsid w:val="009E650A"/>
    <w:rsid w:val="009E6EF2"/>
    <w:rsid w:val="009F1617"/>
    <w:rsid w:val="009F1881"/>
    <w:rsid w:val="009F2792"/>
    <w:rsid w:val="009F4564"/>
    <w:rsid w:val="009F47FD"/>
    <w:rsid w:val="009F4A48"/>
    <w:rsid w:val="00A0021F"/>
    <w:rsid w:val="00A00928"/>
    <w:rsid w:val="00A0112F"/>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1D7"/>
    <w:rsid w:val="00A2422A"/>
    <w:rsid w:val="00A24374"/>
    <w:rsid w:val="00A26033"/>
    <w:rsid w:val="00A261C8"/>
    <w:rsid w:val="00A26203"/>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342"/>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2F93"/>
    <w:rsid w:val="00A93A98"/>
    <w:rsid w:val="00A93C72"/>
    <w:rsid w:val="00A94324"/>
    <w:rsid w:val="00A94AA4"/>
    <w:rsid w:val="00A95856"/>
    <w:rsid w:val="00A95A26"/>
    <w:rsid w:val="00A9653E"/>
    <w:rsid w:val="00AA0A08"/>
    <w:rsid w:val="00AA276E"/>
    <w:rsid w:val="00AA2C66"/>
    <w:rsid w:val="00AA44BE"/>
    <w:rsid w:val="00AA4C78"/>
    <w:rsid w:val="00AA50E5"/>
    <w:rsid w:val="00AA510C"/>
    <w:rsid w:val="00AA58F7"/>
    <w:rsid w:val="00AA5A6E"/>
    <w:rsid w:val="00AA607F"/>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430"/>
    <w:rsid w:val="00AB5EE8"/>
    <w:rsid w:val="00AB610B"/>
    <w:rsid w:val="00AB6609"/>
    <w:rsid w:val="00AB677A"/>
    <w:rsid w:val="00AB67CD"/>
    <w:rsid w:val="00AB6C03"/>
    <w:rsid w:val="00AB6FA9"/>
    <w:rsid w:val="00AB734A"/>
    <w:rsid w:val="00AC0649"/>
    <w:rsid w:val="00AC0C2A"/>
    <w:rsid w:val="00AC10A5"/>
    <w:rsid w:val="00AC1A33"/>
    <w:rsid w:val="00AC210B"/>
    <w:rsid w:val="00AC2C31"/>
    <w:rsid w:val="00AC32A5"/>
    <w:rsid w:val="00AC44FB"/>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224"/>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5AC"/>
    <w:rsid w:val="00AF17B5"/>
    <w:rsid w:val="00AF1F77"/>
    <w:rsid w:val="00AF20E0"/>
    <w:rsid w:val="00AF26E9"/>
    <w:rsid w:val="00AF29A0"/>
    <w:rsid w:val="00AF3448"/>
    <w:rsid w:val="00AF3DF9"/>
    <w:rsid w:val="00AF3E15"/>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3760"/>
    <w:rsid w:val="00B0439F"/>
    <w:rsid w:val="00B0475C"/>
    <w:rsid w:val="00B047F7"/>
    <w:rsid w:val="00B0480E"/>
    <w:rsid w:val="00B05ED9"/>
    <w:rsid w:val="00B0687C"/>
    <w:rsid w:val="00B06B19"/>
    <w:rsid w:val="00B07CE2"/>
    <w:rsid w:val="00B10844"/>
    <w:rsid w:val="00B118C7"/>
    <w:rsid w:val="00B12141"/>
    <w:rsid w:val="00B126FA"/>
    <w:rsid w:val="00B127B9"/>
    <w:rsid w:val="00B1297B"/>
    <w:rsid w:val="00B13C1E"/>
    <w:rsid w:val="00B13EC6"/>
    <w:rsid w:val="00B1492D"/>
    <w:rsid w:val="00B1509C"/>
    <w:rsid w:val="00B159BA"/>
    <w:rsid w:val="00B15E66"/>
    <w:rsid w:val="00B208B4"/>
    <w:rsid w:val="00B20E42"/>
    <w:rsid w:val="00B21F4F"/>
    <w:rsid w:val="00B22650"/>
    <w:rsid w:val="00B22E0C"/>
    <w:rsid w:val="00B22E57"/>
    <w:rsid w:val="00B238BC"/>
    <w:rsid w:val="00B23CFD"/>
    <w:rsid w:val="00B23DF9"/>
    <w:rsid w:val="00B24F17"/>
    <w:rsid w:val="00B25198"/>
    <w:rsid w:val="00B25755"/>
    <w:rsid w:val="00B26CB4"/>
    <w:rsid w:val="00B2740B"/>
    <w:rsid w:val="00B27AC6"/>
    <w:rsid w:val="00B30CB0"/>
    <w:rsid w:val="00B310BB"/>
    <w:rsid w:val="00B3116F"/>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4C3E"/>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0C80"/>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1E2"/>
    <w:rsid w:val="00BA1AEB"/>
    <w:rsid w:val="00BA1FA8"/>
    <w:rsid w:val="00BA239D"/>
    <w:rsid w:val="00BA2D83"/>
    <w:rsid w:val="00BA3660"/>
    <w:rsid w:val="00BA49D0"/>
    <w:rsid w:val="00BA4A58"/>
    <w:rsid w:val="00BA4AA5"/>
    <w:rsid w:val="00BA5162"/>
    <w:rsid w:val="00BA5216"/>
    <w:rsid w:val="00BA5606"/>
    <w:rsid w:val="00BA681F"/>
    <w:rsid w:val="00BA6F2E"/>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0E83"/>
    <w:rsid w:val="00BC1C34"/>
    <w:rsid w:val="00BC1E32"/>
    <w:rsid w:val="00BC322B"/>
    <w:rsid w:val="00BC35DB"/>
    <w:rsid w:val="00BC362B"/>
    <w:rsid w:val="00BC46FC"/>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BE5"/>
    <w:rsid w:val="00BE7BFA"/>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5E6"/>
    <w:rsid w:val="00C007D3"/>
    <w:rsid w:val="00C009D5"/>
    <w:rsid w:val="00C0357B"/>
    <w:rsid w:val="00C03863"/>
    <w:rsid w:val="00C03890"/>
    <w:rsid w:val="00C03B48"/>
    <w:rsid w:val="00C03FE0"/>
    <w:rsid w:val="00C041A7"/>
    <w:rsid w:val="00C05065"/>
    <w:rsid w:val="00C05896"/>
    <w:rsid w:val="00C06668"/>
    <w:rsid w:val="00C06EA4"/>
    <w:rsid w:val="00C0700E"/>
    <w:rsid w:val="00C077A6"/>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CE"/>
    <w:rsid w:val="00C256FC"/>
    <w:rsid w:val="00C259FD"/>
    <w:rsid w:val="00C26001"/>
    <w:rsid w:val="00C263BD"/>
    <w:rsid w:val="00C26F6F"/>
    <w:rsid w:val="00C27659"/>
    <w:rsid w:val="00C27733"/>
    <w:rsid w:val="00C27996"/>
    <w:rsid w:val="00C300E1"/>
    <w:rsid w:val="00C3121F"/>
    <w:rsid w:val="00C31945"/>
    <w:rsid w:val="00C31AAD"/>
    <w:rsid w:val="00C31D54"/>
    <w:rsid w:val="00C32F89"/>
    <w:rsid w:val="00C33ED9"/>
    <w:rsid w:val="00C35DCA"/>
    <w:rsid w:val="00C35E2C"/>
    <w:rsid w:val="00C36005"/>
    <w:rsid w:val="00C36B67"/>
    <w:rsid w:val="00C37588"/>
    <w:rsid w:val="00C376FC"/>
    <w:rsid w:val="00C4200C"/>
    <w:rsid w:val="00C420F5"/>
    <w:rsid w:val="00C43A78"/>
    <w:rsid w:val="00C4401F"/>
    <w:rsid w:val="00C462B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3C51"/>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55A3"/>
    <w:rsid w:val="00C868EE"/>
    <w:rsid w:val="00C8694A"/>
    <w:rsid w:val="00C900EA"/>
    <w:rsid w:val="00C90F0F"/>
    <w:rsid w:val="00C91321"/>
    <w:rsid w:val="00C9164E"/>
    <w:rsid w:val="00C91EA9"/>
    <w:rsid w:val="00C92427"/>
    <w:rsid w:val="00C92EA6"/>
    <w:rsid w:val="00C933ED"/>
    <w:rsid w:val="00C93C75"/>
    <w:rsid w:val="00C94123"/>
    <w:rsid w:val="00C94483"/>
    <w:rsid w:val="00C94682"/>
    <w:rsid w:val="00C94B03"/>
    <w:rsid w:val="00C94FB1"/>
    <w:rsid w:val="00C954B8"/>
    <w:rsid w:val="00C95623"/>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01C7"/>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132"/>
    <w:rsid w:val="00CE1323"/>
    <w:rsid w:val="00CE15AE"/>
    <w:rsid w:val="00CE168C"/>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DFE"/>
    <w:rsid w:val="00CF4008"/>
    <w:rsid w:val="00CF60A3"/>
    <w:rsid w:val="00CF74E9"/>
    <w:rsid w:val="00CF759A"/>
    <w:rsid w:val="00CF7978"/>
    <w:rsid w:val="00CF7DBD"/>
    <w:rsid w:val="00D01404"/>
    <w:rsid w:val="00D015F2"/>
    <w:rsid w:val="00D01DBB"/>
    <w:rsid w:val="00D02103"/>
    <w:rsid w:val="00D041F6"/>
    <w:rsid w:val="00D04E07"/>
    <w:rsid w:val="00D059DE"/>
    <w:rsid w:val="00D07205"/>
    <w:rsid w:val="00D07287"/>
    <w:rsid w:val="00D1061F"/>
    <w:rsid w:val="00D1062E"/>
    <w:rsid w:val="00D10F29"/>
    <w:rsid w:val="00D12A4D"/>
    <w:rsid w:val="00D13024"/>
    <w:rsid w:val="00D13385"/>
    <w:rsid w:val="00D136EF"/>
    <w:rsid w:val="00D156B4"/>
    <w:rsid w:val="00D15877"/>
    <w:rsid w:val="00D164B8"/>
    <w:rsid w:val="00D16B6C"/>
    <w:rsid w:val="00D17627"/>
    <w:rsid w:val="00D177FD"/>
    <w:rsid w:val="00D17B28"/>
    <w:rsid w:val="00D20A7C"/>
    <w:rsid w:val="00D21153"/>
    <w:rsid w:val="00D215D6"/>
    <w:rsid w:val="00D2163D"/>
    <w:rsid w:val="00D22A06"/>
    <w:rsid w:val="00D23EDD"/>
    <w:rsid w:val="00D23FEC"/>
    <w:rsid w:val="00D24017"/>
    <w:rsid w:val="00D24021"/>
    <w:rsid w:val="00D24188"/>
    <w:rsid w:val="00D2506F"/>
    <w:rsid w:val="00D25E01"/>
    <w:rsid w:val="00D25E15"/>
    <w:rsid w:val="00D2658E"/>
    <w:rsid w:val="00D267FD"/>
    <w:rsid w:val="00D26D6F"/>
    <w:rsid w:val="00D2708C"/>
    <w:rsid w:val="00D272F1"/>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610D"/>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531"/>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70A"/>
    <w:rsid w:val="00D81A81"/>
    <w:rsid w:val="00D81B9F"/>
    <w:rsid w:val="00D823DD"/>
    <w:rsid w:val="00D8289D"/>
    <w:rsid w:val="00D829B9"/>
    <w:rsid w:val="00D84493"/>
    <w:rsid w:val="00D85379"/>
    <w:rsid w:val="00D85785"/>
    <w:rsid w:val="00D85B05"/>
    <w:rsid w:val="00D86D22"/>
    <w:rsid w:val="00D87D35"/>
    <w:rsid w:val="00D87F25"/>
    <w:rsid w:val="00D9014A"/>
    <w:rsid w:val="00D912FD"/>
    <w:rsid w:val="00D91D93"/>
    <w:rsid w:val="00D922CE"/>
    <w:rsid w:val="00D92400"/>
    <w:rsid w:val="00D928D2"/>
    <w:rsid w:val="00D92D8C"/>
    <w:rsid w:val="00D92E4A"/>
    <w:rsid w:val="00D956BF"/>
    <w:rsid w:val="00D966E7"/>
    <w:rsid w:val="00D972FF"/>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DA7"/>
    <w:rsid w:val="00DA5EA0"/>
    <w:rsid w:val="00DA79FA"/>
    <w:rsid w:val="00DB028E"/>
    <w:rsid w:val="00DB1D89"/>
    <w:rsid w:val="00DB2A5B"/>
    <w:rsid w:val="00DB312D"/>
    <w:rsid w:val="00DB3225"/>
    <w:rsid w:val="00DB370C"/>
    <w:rsid w:val="00DB3EF4"/>
    <w:rsid w:val="00DB4AEF"/>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64"/>
    <w:rsid w:val="00DC6DCB"/>
    <w:rsid w:val="00DC77A4"/>
    <w:rsid w:val="00DC77D2"/>
    <w:rsid w:val="00DC7898"/>
    <w:rsid w:val="00DD0725"/>
    <w:rsid w:val="00DD1C6E"/>
    <w:rsid w:val="00DD1EB8"/>
    <w:rsid w:val="00DD23C6"/>
    <w:rsid w:val="00DD3ED2"/>
    <w:rsid w:val="00DD4328"/>
    <w:rsid w:val="00DD461C"/>
    <w:rsid w:val="00DD4CB9"/>
    <w:rsid w:val="00DD5582"/>
    <w:rsid w:val="00DD5E0F"/>
    <w:rsid w:val="00DE0138"/>
    <w:rsid w:val="00DE2049"/>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9AF"/>
    <w:rsid w:val="00E00B65"/>
    <w:rsid w:val="00E00EE5"/>
    <w:rsid w:val="00E01772"/>
    <w:rsid w:val="00E02108"/>
    <w:rsid w:val="00E02FDE"/>
    <w:rsid w:val="00E03F8E"/>
    <w:rsid w:val="00E043DC"/>
    <w:rsid w:val="00E04547"/>
    <w:rsid w:val="00E054CA"/>
    <w:rsid w:val="00E05720"/>
    <w:rsid w:val="00E05CE0"/>
    <w:rsid w:val="00E05EA8"/>
    <w:rsid w:val="00E061AC"/>
    <w:rsid w:val="00E064E9"/>
    <w:rsid w:val="00E06DD5"/>
    <w:rsid w:val="00E074CD"/>
    <w:rsid w:val="00E10C39"/>
    <w:rsid w:val="00E10D3B"/>
    <w:rsid w:val="00E115B4"/>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2B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040F"/>
    <w:rsid w:val="00E631D5"/>
    <w:rsid w:val="00E636C7"/>
    <w:rsid w:val="00E63A2D"/>
    <w:rsid w:val="00E63A95"/>
    <w:rsid w:val="00E64522"/>
    <w:rsid w:val="00E65449"/>
    <w:rsid w:val="00E65986"/>
    <w:rsid w:val="00E65C14"/>
    <w:rsid w:val="00E67123"/>
    <w:rsid w:val="00E6776D"/>
    <w:rsid w:val="00E679F2"/>
    <w:rsid w:val="00E70127"/>
    <w:rsid w:val="00E710C2"/>
    <w:rsid w:val="00E71678"/>
    <w:rsid w:val="00E718E9"/>
    <w:rsid w:val="00E71E42"/>
    <w:rsid w:val="00E735D9"/>
    <w:rsid w:val="00E738F7"/>
    <w:rsid w:val="00E74857"/>
    <w:rsid w:val="00E74E83"/>
    <w:rsid w:val="00E7513A"/>
    <w:rsid w:val="00E7518B"/>
    <w:rsid w:val="00E7595F"/>
    <w:rsid w:val="00E76017"/>
    <w:rsid w:val="00E7734E"/>
    <w:rsid w:val="00E7748F"/>
    <w:rsid w:val="00E77836"/>
    <w:rsid w:val="00E81667"/>
    <w:rsid w:val="00E81DF2"/>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770"/>
    <w:rsid w:val="00E91A64"/>
    <w:rsid w:val="00E91FE3"/>
    <w:rsid w:val="00E92385"/>
    <w:rsid w:val="00E93D75"/>
    <w:rsid w:val="00E94754"/>
    <w:rsid w:val="00E94F33"/>
    <w:rsid w:val="00E94F71"/>
    <w:rsid w:val="00E956CC"/>
    <w:rsid w:val="00E964A4"/>
    <w:rsid w:val="00E976AC"/>
    <w:rsid w:val="00EA01FC"/>
    <w:rsid w:val="00EA0948"/>
    <w:rsid w:val="00EA10C1"/>
    <w:rsid w:val="00EA128A"/>
    <w:rsid w:val="00EA48D4"/>
    <w:rsid w:val="00EA6237"/>
    <w:rsid w:val="00EA633F"/>
    <w:rsid w:val="00EA6467"/>
    <w:rsid w:val="00EA712C"/>
    <w:rsid w:val="00EA7914"/>
    <w:rsid w:val="00EA7A6E"/>
    <w:rsid w:val="00EA7BAD"/>
    <w:rsid w:val="00EB04CA"/>
    <w:rsid w:val="00EB0867"/>
    <w:rsid w:val="00EB0891"/>
    <w:rsid w:val="00EB08BD"/>
    <w:rsid w:val="00EB100D"/>
    <w:rsid w:val="00EB14D7"/>
    <w:rsid w:val="00EB1995"/>
    <w:rsid w:val="00EB1A18"/>
    <w:rsid w:val="00EB29B4"/>
    <w:rsid w:val="00EB416B"/>
    <w:rsid w:val="00EB459F"/>
    <w:rsid w:val="00EB5229"/>
    <w:rsid w:val="00EB53D0"/>
    <w:rsid w:val="00EB577D"/>
    <w:rsid w:val="00EB6650"/>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AE"/>
    <w:rsid w:val="00ED24D5"/>
    <w:rsid w:val="00ED2752"/>
    <w:rsid w:val="00ED28B4"/>
    <w:rsid w:val="00ED3753"/>
    <w:rsid w:val="00ED689C"/>
    <w:rsid w:val="00ED6A10"/>
    <w:rsid w:val="00ED6E0F"/>
    <w:rsid w:val="00ED6EAE"/>
    <w:rsid w:val="00EE01D4"/>
    <w:rsid w:val="00EE0234"/>
    <w:rsid w:val="00EE0D4E"/>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958"/>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57A9"/>
    <w:rsid w:val="00F257C8"/>
    <w:rsid w:val="00F269F2"/>
    <w:rsid w:val="00F26D4B"/>
    <w:rsid w:val="00F30153"/>
    <w:rsid w:val="00F301FE"/>
    <w:rsid w:val="00F30860"/>
    <w:rsid w:val="00F30C01"/>
    <w:rsid w:val="00F30F4A"/>
    <w:rsid w:val="00F31149"/>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783"/>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E77"/>
    <w:rsid w:val="00F75141"/>
    <w:rsid w:val="00F75651"/>
    <w:rsid w:val="00F757DE"/>
    <w:rsid w:val="00F7636E"/>
    <w:rsid w:val="00F7653B"/>
    <w:rsid w:val="00F7721D"/>
    <w:rsid w:val="00F773AB"/>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97315"/>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3D8"/>
    <w:rsid w:val="00FC4462"/>
    <w:rsid w:val="00FC5936"/>
    <w:rsid w:val="00FC5A06"/>
    <w:rsid w:val="00FC6604"/>
    <w:rsid w:val="00FC766E"/>
    <w:rsid w:val="00FD0274"/>
    <w:rsid w:val="00FD1982"/>
    <w:rsid w:val="00FD2254"/>
    <w:rsid w:val="00FD2D9D"/>
    <w:rsid w:val="00FD3C05"/>
    <w:rsid w:val="00FD4302"/>
    <w:rsid w:val="00FD6BCA"/>
    <w:rsid w:val="00FD70AB"/>
    <w:rsid w:val="00FD7C7E"/>
    <w:rsid w:val="00FD7CF1"/>
    <w:rsid w:val="00FE1009"/>
    <w:rsid w:val="00FE127B"/>
    <w:rsid w:val="00FE27C4"/>
    <w:rsid w:val="00FE3AE7"/>
    <w:rsid w:val="00FE3E3D"/>
    <w:rsid w:val="00FE3E8F"/>
    <w:rsid w:val="00FE3EB8"/>
    <w:rsid w:val="00FE4160"/>
    <w:rsid w:val="00FE4AD6"/>
    <w:rsid w:val="00FE50BA"/>
    <w:rsid w:val="00FE7E62"/>
    <w:rsid w:val="00FF0063"/>
    <w:rsid w:val="00FF0B41"/>
    <w:rsid w:val="00FF0FF8"/>
    <w:rsid w:val="00FF1CB9"/>
    <w:rsid w:val="00FF3D64"/>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196743526">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16446517">
      <w:bodyDiv w:val="1"/>
      <w:marLeft w:val="0"/>
      <w:marRight w:val="0"/>
      <w:marTop w:val="0"/>
      <w:marBottom w:val="0"/>
      <w:divBdr>
        <w:top w:val="none" w:sz="0" w:space="0" w:color="auto"/>
        <w:left w:val="none" w:sz="0" w:space="0" w:color="auto"/>
        <w:bottom w:val="none" w:sz="0" w:space="0" w:color="auto"/>
        <w:right w:val="none" w:sz="0" w:space="0" w:color="auto"/>
      </w:divBdr>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62644099">
      <w:bodyDiv w:val="1"/>
      <w:marLeft w:val="0"/>
      <w:marRight w:val="0"/>
      <w:marTop w:val="0"/>
      <w:marBottom w:val="0"/>
      <w:divBdr>
        <w:top w:val="none" w:sz="0" w:space="0" w:color="auto"/>
        <w:left w:val="none" w:sz="0" w:space="0" w:color="auto"/>
        <w:bottom w:val="none" w:sz="0" w:space="0" w:color="auto"/>
        <w:right w:val="none" w:sz="0" w:space="0" w:color="auto"/>
      </w:divBdr>
      <w:divsChild>
        <w:div w:id="344598381">
          <w:marLeft w:val="0"/>
          <w:marRight w:val="0"/>
          <w:marTop w:val="0"/>
          <w:marBottom w:val="0"/>
          <w:divBdr>
            <w:top w:val="none" w:sz="0" w:space="0" w:color="auto"/>
            <w:left w:val="none" w:sz="0" w:space="0" w:color="auto"/>
            <w:bottom w:val="none" w:sz="0" w:space="0" w:color="auto"/>
            <w:right w:val="none" w:sz="0" w:space="0" w:color="auto"/>
          </w:divBdr>
          <w:divsChild>
            <w:div w:id="1432629789">
              <w:marLeft w:val="0"/>
              <w:marRight w:val="0"/>
              <w:marTop w:val="0"/>
              <w:marBottom w:val="0"/>
              <w:divBdr>
                <w:top w:val="none" w:sz="0" w:space="0" w:color="auto"/>
                <w:left w:val="none" w:sz="0" w:space="0" w:color="auto"/>
                <w:bottom w:val="none" w:sz="0" w:space="0" w:color="auto"/>
                <w:right w:val="none" w:sz="0" w:space="0" w:color="auto"/>
              </w:divBdr>
              <w:divsChild>
                <w:div w:id="1347099067">
                  <w:marLeft w:val="0"/>
                  <w:marRight w:val="0"/>
                  <w:marTop w:val="0"/>
                  <w:marBottom w:val="0"/>
                  <w:divBdr>
                    <w:top w:val="none" w:sz="0" w:space="0" w:color="auto"/>
                    <w:left w:val="none" w:sz="0" w:space="0" w:color="auto"/>
                    <w:bottom w:val="none" w:sz="0" w:space="0" w:color="auto"/>
                    <w:right w:val="none" w:sz="0" w:space="0" w:color="auto"/>
                  </w:divBdr>
                </w:div>
                <w:div w:id="392198970">
                  <w:marLeft w:val="0"/>
                  <w:marRight w:val="0"/>
                  <w:marTop w:val="0"/>
                  <w:marBottom w:val="0"/>
                  <w:divBdr>
                    <w:top w:val="none" w:sz="0" w:space="0" w:color="auto"/>
                    <w:left w:val="none" w:sz="0" w:space="0" w:color="auto"/>
                    <w:bottom w:val="none" w:sz="0" w:space="0" w:color="auto"/>
                    <w:right w:val="none" w:sz="0" w:space="0" w:color="auto"/>
                  </w:divBdr>
                </w:div>
                <w:div w:id="219874517">
                  <w:marLeft w:val="0"/>
                  <w:marRight w:val="0"/>
                  <w:marTop w:val="0"/>
                  <w:marBottom w:val="0"/>
                  <w:divBdr>
                    <w:top w:val="none" w:sz="0" w:space="0" w:color="auto"/>
                    <w:left w:val="none" w:sz="0" w:space="0" w:color="auto"/>
                    <w:bottom w:val="none" w:sz="0" w:space="0" w:color="auto"/>
                    <w:right w:val="none" w:sz="0" w:space="0" w:color="auto"/>
                  </w:divBdr>
                </w:div>
                <w:div w:id="1872065598">
                  <w:marLeft w:val="0"/>
                  <w:marRight w:val="0"/>
                  <w:marTop w:val="0"/>
                  <w:marBottom w:val="0"/>
                  <w:divBdr>
                    <w:top w:val="none" w:sz="0" w:space="0" w:color="auto"/>
                    <w:left w:val="none" w:sz="0" w:space="0" w:color="auto"/>
                    <w:bottom w:val="none" w:sz="0" w:space="0" w:color="auto"/>
                    <w:right w:val="none" w:sz="0" w:space="0" w:color="auto"/>
                  </w:divBdr>
                </w:div>
                <w:div w:id="400563449">
                  <w:marLeft w:val="0"/>
                  <w:marRight w:val="0"/>
                  <w:marTop w:val="0"/>
                  <w:marBottom w:val="0"/>
                  <w:divBdr>
                    <w:top w:val="none" w:sz="0" w:space="0" w:color="auto"/>
                    <w:left w:val="none" w:sz="0" w:space="0" w:color="auto"/>
                    <w:bottom w:val="none" w:sz="0" w:space="0" w:color="auto"/>
                    <w:right w:val="none" w:sz="0" w:space="0" w:color="auto"/>
                  </w:divBdr>
                  <w:divsChild>
                    <w:div w:id="691220839">
                      <w:marLeft w:val="0"/>
                      <w:marRight w:val="0"/>
                      <w:marTop w:val="0"/>
                      <w:marBottom w:val="0"/>
                      <w:divBdr>
                        <w:top w:val="none" w:sz="0" w:space="0" w:color="auto"/>
                        <w:left w:val="none" w:sz="0" w:space="0" w:color="auto"/>
                        <w:bottom w:val="none" w:sz="0" w:space="0" w:color="auto"/>
                        <w:right w:val="none" w:sz="0" w:space="0" w:color="auto"/>
                      </w:divBdr>
                    </w:div>
                    <w:div w:id="1710759216">
                      <w:marLeft w:val="0"/>
                      <w:marRight w:val="0"/>
                      <w:marTop w:val="0"/>
                      <w:marBottom w:val="0"/>
                      <w:divBdr>
                        <w:top w:val="none" w:sz="0" w:space="0" w:color="auto"/>
                        <w:left w:val="none" w:sz="0" w:space="0" w:color="auto"/>
                        <w:bottom w:val="none" w:sz="0" w:space="0" w:color="auto"/>
                        <w:right w:val="none" w:sz="0" w:space="0" w:color="auto"/>
                      </w:divBdr>
                    </w:div>
                    <w:div w:id="1489980820">
                      <w:marLeft w:val="0"/>
                      <w:marRight w:val="0"/>
                      <w:marTop w:val="0"/>
                      <w:marBottom w:val="0"/>
                      <w:divBdr>
                        <w:top w:val="none" w:sz="0" w:space="0" w:color="auto"/>
                        <w:left w:val="none" w:sz="0" w:space="0" w:color="auto"/>
                        <w:bottom w:val="none" w:sz="0" w:space="0" w:color="auto"/>
                        <w:right w:val="none" w:sz="0" w:space="0" w:color="auto"/>
                      </w:divBdr>
                    </w:div>
                    <w:div w:id="10993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6207">
          <w:marLeft w:val="0"/>
          <w:marRight w:val="0"/>
          <w:marTop w:val="0"/>
          <w:marBottom w:val="0"/>
          <w:divBdr>
            <w:top w:val="none" w:sz="0" w:space="0" w:color="auto"/>
            <w:left w:val="none" w:sz="0" w:space="0" w:color="auto"/>
            <w:bottom w:val="none" w:sz="0" w:space="0" w:color="auto"/>
            <w:right w:val="none" w:sz="0" w:space="0" w:color="auto"/>
          </w:divBdr>
          <w:divsChild>
            <w:div w:id="2045136020">
              <w:marLeft w:val="0"/>
              <w:marRight w:val="0"/>
              <w:marTop w:val="0"/>
              <w:marBottom w:val="0"/>
              <w:divBdr>
                <w:top w:val="none" w:sz="0" w:space="0" w:color="auto"/>
                <w:left w:val="none" w:sz="0" w:space="0" w:color="auto"/>
                <w:bottom w:val="none" w:sz="0" w:space="0" w:color="auto"/>
                <w:right w:val="none" w:sz="0" w:space="0" w:color="auto"/>
              </w:divBdr>
              <w:divsChild>
                <w:div w:id="359203588">
                  <w:marLeft w:val="0"/>
                  <w:marRight w:val="0"/>
                  <w:marTop w:val="0"/>
                  <w:marBottom w:val="0"/>
                  <w:divBdr>
                    <w:top w:val="none" w:sz="0" w:space="0" w:color="auto"/>
                    <w:left w:val="none" w:sz="0" w:space="0" w:color="auto"/>
                    <w:bottom w:val="none" w:sz="0" w:space="0" w:color="auto"/>
                    <w:right w:val="none" w:sz="0" w:space="0" w:color="auto"/>
                  </w:divBdr>
                </w:div>
                <w:div w:id="810176554">
                  <w:marLeft w:val="0"/>
                  <w:marRight w:val="0"/>
                  <w:marTop w:val="0"/>
                  <w:marBottom w:val="0"/>
                  <w:divBdr>
                    <w:top w:val="none" w:sz="0" w:space="0" w:color="auto"/>
                    <w:left w:val="none" w:sz="0" w:space="0" w:color="auto"/>
                    <w:bottom w:val="none" w:sz="0" w:space="0" w:color="auto"/>
                    <w:right w:val="none" w:sz="0" w:space="0" w:color="auto"/>
                  </w:divBdr>
                </w:div>
                <w:div w:id="2012026761">
                  <w:marLeft w:val="0"/>
                  <w:marRight w:val="0"/>
                  <w:marTop w:val="0"/>
                  <w:marBottom w:val="0"/>
                  <w:divBdr>
                    <w:top w:val="none" w:sz="0" w:space="0" w:color="auto"/>
                    <w:left w:val="none" w:sz="0" w:space="0" w:color="auto"/>
                    <w:bottom w:val="none" w:sz="0" w:space="0" w:color="auto"/>
                    <w:right w:val="none" w:sz="0" w:space="0" w:color="auto"/>
                  </w:divBdr>
                </w:div>
                <w:div w:id="68963651">
                  <w:marLeft w:val="0"/>
                  <w:marRight w:val="0"/>
                  <w:marTop w:val="0"/>
                  <w:marBottom w:val="0"/>
                  <w:divBdr>
                    <w:top w:val="none" w:sz="0" w:space="0" w:color="auto"/>
                    <w:left w:val="none" w:sz="0" w:space="0" w:color="auto"/>
                    <w:bottom w:val="none" w:sz="0" w:space="0" w:color="auto"/>
                    <w:right w:val="none" w:sz="0" w:space="0" w:color="auto"/>
                  </w:divBdr>
                </w:div>
                <w:div w:id="309480765">
                  <w:marLeft w:val="0"/>
                  <w:marRight w:val="0"/>
                  <w:marTop w:val="0"/>
                  <w:marBottom w:val="0"/>
                  <w:divBdr>
                    <w:top w:val="none" w:sz="0" w:space="0" w:color="auto"/>
                    <w:left w:val="none" w:sz="0" w:space="0" w:color="auto"/>
                    <w:bottom w:val="none" w:sz="0" w:space="0" w:color="auto"/>
                    <w:right w:val="none" w:sz="0" w:space="0" w:color="auto"/>
                  </w:divBdr>
                  <w:divsChild>
                    <w:div w:id="328872209">
                      <w:marLeft w:val="0"/>
                      <w:marRight w:val="0"/>
                      <w:marTop w:val="0"/>
                      <w:marBottom w:val="0"/>
                      <w:divBdr>
                        <w:top w:val="none" w:sz="0" w:space="0" w:color="auto"/>
                        <w:left w:val="none" w:sz="0" w:space="0" w:color="auto"/>
                        <w:bottom w:val="none" w:sz="0" w:space="0" w:color="auto"/>
                        <w:right w:val="none" w:sz="0" w:space="0" w:color="auto"/>
                      </w:divBdr>
                    </w:div>
                    <w:div w:id="1849520884">
                      <w:marLeft w:val="0"/>
                      <w:marRight w:val="0"/>
                      <w:marTop w:val="0"/>
                      <w:marBottom w:val="0"/>
                      <w:divBdr>
                        <w:top w:val="none" w:sz="0" w:space="0" w:color="auto"/>
                        <w:left w:val="none" w:sz="0" w:space="0" w:color="auto"/>
                        <w:bottom w:val="none" w:sz="0" w:space="0" w:color="auto"/>
                        <w:right w:val="none" w:sz="0" w:space="0" w:color="auto"/>
                      </w:divBdr>
                    </w:div>
                    <w:div w:id="869608482">
                      <w:marLeft w:val="0"/>
                      <w:marRight w:val="0"/>
                      <w:marTop w:val="0"/>
                      <w:marBottom w:val="0"/>
                      <w:divBdr>
                        <w:top w:val="none" w:sz="0" w:space="0" w:color="auto"/>
                        <w:left w:val="none" w:sz="0" w:space="0" w:color="auto"/>
                        <w:bottom w:val="none" w:sz="0" w:space="0" w:color="auto"/>
                        <w:right w:val="none" w:sz="0" w:space="0" w:color="auto"/>
                      </w:divBdr>
                    </w:div>
                    <w:div w:id="764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11475">
          <w:marLeft w:val="0"/>
          <w:marRight w:val="0"/>
          <w:marTop w:val="0"/>
          <w:marBottom w:val="0"/>
          <w:divBdr>
            <w:top w:val="none" w:sz="0" w:space="0" w:color="auto"/>
            <w:left w:val="none" w:sz="0" w:space="0" w:color="auto"/>
            <w:bottom w:val="none" w:sz="0" w:space="0" w:color="auto"/>
            <w:right w:val="none" w:sz="0" w:space="0" w:color="auto"/>
          </w:divBdr>
          <w:divsChild>
            <w:div w:id="145711945">
              <w:marLeft w:val="0"/>
              <w:marRight w:val="0"/>
              <w:marTop w:val="0"/>
              <w:marBottom w:val="0"/>
              <w:divBdr>
                <w:top w:val="none" w:sz="0" w:space="0" w:color="auto"/>
                <w:left w:val="none" w:sz="0" w:space="0" w:color="auto"/>
                <w:bottom w:val="none" w:sz="0" w:space="0" w:color="auto"/>
                <w:right w:val="none" w:sz="0" w:space="0" w:color="auto"/>
              </w:divBdr>
              <w:divsChild>
                <w:div w:id="500463722">
                  <w:marLeft w:val="0"/>
                  <w:marRight w:val="0"/>
                  <w:marTop w:val="0"/>
                  <w:marBottom w:val="0"/>
                  <w:divBdr>
                    <w:top w:val="none" w:sz="0" w:space="0" w:color="auto"/>
                    <w:left w:val="none" w:sz="0" w:space="0" w:color="auto"/>
                    <w:bottom w:val="none" w:sz="0" w:space="0" w:color="auto"/>
                    <w:right w:val="none" w:sz="0" w:space="0" w:color="auto"/>
                  </w:divBdr>
                </w:div>
                <w:div w:id="820540327">
                  <w:marLeft w:val="0"/>
                  <w:marRight w:val="0"/>
                  <w:marTop w:val="0"/>
                  <w:marBottom w:val="0"/>
                  <w:divBdr>
                    <w:top w:val="none" w:sz="0" w:space="0" w:color="auto"/>
                    <w:left w:val="none" w:sz="0" w:space="0" w:color="auto"/>
                    <w:bottom w:val="none" w:sz="0" w:space="0" w:color="auto"/>
                    <w:right w:val="none" w:sz="0" w:space="0" w:color="auto"/>
                  </w:divBdr>
                </w:div>
                <w:div w:id="1699694501">
                  <w:marLeft w:val="0"/>
                  <w:marRight w:val="0"/>
                  <w:marTop w:val="0"/>
                  <w:marBottom w:val="0"/>
                  <w:divBdr>
                    <w:top w:val="none" w:sz="0" w:space="0" w:color="auto"/>
                    <w:left w:val="none" w:sz="0" w:space="0" w:color="auto"/>
                    <w:bottom w:val="none" w:sz="0" w:space="0" w:color="auto"/>
                    <w:right w:val="none" w:sz="0" w:space="0" w:color="auto"/>
                  </w:divBdr>
                </w:div>
                <w:div w:id="454641689">
                  <w:marLeft w:val="0"/>
                  <w:marRight w:val="0"/>
                  <w:marTop w:val="0"/>
                  <w:marBottom w:val="0"/>
                  <w:divBdr>
                    <w:top w:val="none" w:sz="0" w:space="0" w:color="auto"/>
                    <w:left w:val="none" w:sz="0" w:space="0" w:color="auto"/>
                    <w:bottom w:val="none" w:sz="0" w:space="0" w:color="auto"/>
                    <w:right w:val="none" w:sz="0" w:space="0" w:color="auto"/>
                  </w:divBdr>
                </w:div>
                <w:div w:id="2027751994">
                  <w:marLeft w:val="0"/>
                  <w:marRight w:val="0"/>
                  <w:marTop w:val="0"/>
                  <w:marBottom w:val="0"/>
                  <w:divBdr>
                    <w:top w:val="none" w:sz="0" w:space="0" w:color="auto"/>
                    <w:left w:val="none" w:sz="0" w:space="0" w:color="auto"/>
                    <w:bottom w:val="none" w:sz="0" w:space="0" w:color="auto"/>
                    <w:right w:val="none" w:sz="0" w:space="0" w:color="auto"/>
                  </w:divBdr>
                  <w:divsChild>
                    <w:div w:id="368379512">
                      <w:marLeft w:val="0"/>
                      <w:marRight w:val="0"/>
                      <w:marTop w:val="0"/>
                      <w:marBottom w:val="0"/>
                      <w:divBdr>
                        <w:top w:val="none" w:sz="0" w:space="0" w:color="auto"/>
                        <w:left w:val="none" w:sz="0" w:space="0" w:color="auto"/>
                        <w:bottom w:val="none" w:sz="0" w:space="0" w:color="auto"/>
                        <w:right w:val="none" w:sz="0" w:space="0" w:color="auto"/>
                      </w:divBdr>
                    </w:div>
                    <w:div w:id="951008781">
                      <w:marLeft w:val="0"/>
                      <w:marRight w:val="0"/>
                      <w:marTop w:val="0"/>
                      <w:marBottom w:val="0"/>
                      <w:divBdr>
                        <w:top w:val="none" w:sz="0" w:space="0" w:color="auto"/>
                        <w:left w:val="none" w:sz="0" w:space="0" w:color="auto"/>
                        <w:bottom w:val="none" w:sz="0" w:space="0" w:color="auto"/>
                        <w:right w:val="none" w:sz="0" w:space="0" w:color="auto"/>
                      </w:divBdr>
                    </w:div>
                    <w:div w:id="300573658">
                      <w:marLeft w:val="0"/>
                      <w:marRight w:val="0"/>
                      <w:marTop w:val="0"/>
                      <w:marBottom w:val="0"/>
                      <w:divBdr>
                        <w:top w:val="none" w:sz="0" w:space="0" w:color="auto"/>
                        <w:left w:val="none" w:sz="0" w:space="0" w:color="auto"/>
                        <w:bottom w:val="none" w:sz="0" w:space="0" w:color="auto"/>
                        <w:right w:val="none" w:sz="0" w:space="0" w:color="auto"/>
                      </w:divBdr>
                    </w:div>
                    <w:div w:id="13982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3756560">
      <w:bodyDiv w:val="1"/>
      <w:marLeft w:val="0"/>
      <w:marRight w:val="0"/>
      <w:marTop w:val="0"/>
      <w:marBottom w:val="0"/>
      <w:divBdr>
        <w:top w:val="none" w:sz="0" w:space="0" w:color="auto"/>
        <w:left w:val="none" w:sz="0" w:space="0" w:color="auto"/>
        <w:bottom w:val="none" w:sz="0" w:space="0" w:color="auto"/>
        <w:right w:val="none" w:sz="0" w:space="0" w:color="auto"/>
      </w:divBdr>
    </w:div>
    <w:div w:id="69743421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87505670">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02651692">
      <w:bodyDiv w:val="1"/>
      <w:marLeft w:val="0"/>
      <w:marRight w:val="0"/>
      <w:marTop w:val="0"/>
      <w:marBottom w:val="0"/>
      <w:divBdr>
        <w:top w:val="none" w:sz="0" w:space="0" w:color="auto"/>
        <w:left w:val="none" w:sz="0" w:space="0" w:color="auto"/>
        <w:bottom w:val="none" w:sz="0" w:space="0" w:color="auto"/>
        <w:right w:val="none" w:sz="0" w:space="0" w:color="auto"/>
      </w:divBdr>
      <w:divsChild>
        <w:div w:id="948700027">
          <w:marLeft w:val="907"/>
          <w:marRight w:val="0"/>
          <w:marTop w:val="96"/>
          <w:marBottom w:val="0"/>
          <w:divBdr>
            <w:top w:val="none" w:sz="0" w:space="0" w:color="auto"/>
            <w:left w:val="none" w:sz="0" w:space="0" w:color="auto"/>
            <w:bottom w:val="none" w:sz="0" w:space="0" w:color="auto"/>
            <w:right w:val="none" w:sz="0" w:space="0" w:color="auto"/>
          </w:divBdr>
        </w:div>
        <w:div w:id="1076898066">
          <w:marLeft w:val="907"/>
          <w:marRight w:val="0"/>
          <w:marTop w:val="96"/>
          <w:marBottom w:val="0"/>
          <w:divBdr>
            <w:top w:val="none" w:sz="0" w:space="0" w:color="auto"/>
            <w:left w:val="none" w:sz="0" w:space="0" w:color="auto"/>
            <w:bottom w:val="none" w:sz="0" w:space="0" w:color="auto"/>
            <w:right w:val="none" w:sz="0" w:space="0" w:color="auto"/>
          </w:divBdr>
        </w:div>
        <w:div w:id="319625388">
          <w:marLeft w:val="907"/>
          <w:marRight w:val="0"/>
          <w:marTop w:val="96"/>
          <w:marBottom w:val="0"/>
          <w:divBdr>
            <w:top w:val="none" w:sz="0" w:space="0" w:color="auto"/>
            <w:left w:val="none" w:sz="0" w:space="0" w:color="auto"/>
            <w:bottom w:val="none" w:sz="0" w:space="0" w:color="auto"/>
            <w:right w:val="none" w:sz="0" w:space="0" w:color="auto"/>
          </w:divBdr>
        </w:div>
        <w:div w:id="1203589817">
          <w:marLeft w:val="907"/>
          <w:marRight w:val="0"/>
          <w:marTop w:val="96"/>
          <w:marBottom w:val="0"/>
          <w:divBdr>
            <w:top w:val="none" w:sz="0" w:space="0" w:color="auto"/>
            <w:left w:val="none" w:sz="0" w:space="0" w:color="auto"/>
            <w:bottom w:val="none" w:sz="0" w:space="0" w:color="auto"/>
            <w:right w:val="none" w:sz="0" w:space="0" w:color="auto"/>
          </w:divBdr>
        </w:div>
        <w:div w:id="1810856336">
          <w:marLeft w:val="907"/>
          <w:marRight w:val="0"/>
          <w:marTop w:val="96"/>
          <w:marBottom w:val="0"/>
          <w:divBdr>
            <w:top w:val="none" w:sz="0" w:space="0" w:color="auto"/>
            <w:left w:val="none" w:sz="0" w:space="0" w:color="auto"/>
            <w:bottom w:val="none" w:sz="0" w:space="0" w:color="auto"/>
            <w:right w:val="none" w:sz="0" w:space="0" w:color="auto"/>
          </w:divBdr>
        </w:div>
      </w:divsChild>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81218605">
      <w:bodyDiv w:val="1"/>
      <w:marLeft w:val="0"/>
      <w:marRight w:val="0"/>
      <w:marTop w:val="0"/>
      <w:marBottom w:val="0"/>
      <w:divBdr>
        <w:top w:val="none" w:sz="0" w:space="0" w:color="auto"/>
        <w:left w:val="none" w:sz="0" w:space="0" w:color="auto"/>
        <w:bottom w:val="none" w:sz="0" w:space="0" w:color="auto"/>
        <w:right w:val="none" w:sz="0" w:space="0" w:color="auto"/>
      </w:divBdr>
      <w:divsChild>
        <w:div w:id="464928758">
          <w:marLeft w:val="0"/>
          <w:marRight w:val="0"/>
          <w:marTop w:val="0"/>
          <w:marBottom w:val="0"/>
          <w:divBdr>
            <w:top w:val="none" w:sz="0" w:space="0" w:color="auto"/>
            <w:left w:val="none" w:sz="0" w:space="0" w:color="auto"/>
            <w:bottom w:val="none" w:sz="0" w:space="0" w:color="auto"/>
            <w:right w:val="none" w:sz="0" w:space="0" w:color="auto"/>
          </w:divBdr>
          <w:divsChild>
            <w:div w:id="399061773">
              <w:marLeft w:val="2926"/>
              <w:marRight w:val="-17115"/>
              <w:marTop w:val="0"/>
              <w:marBottom w:val="0"/>
              <w:divBdr>
                <w:top w:val="none" w:sz="0" w:space="0" w:color="auto"/>
                <w:left w:val="none" w:sz="0" w:space="0" w:color="auto"/>
                <w:bottom w:val="none" w:sz="0" w:space="0" w:color="auto"/>
                <w:right w:val="none" w:sz="0" w:space="0" w:color="auto"/>
              </w:divBdr>
            </w:div>
          </w:divsChild>
        </w:div>
        <w:div w:id="631206784">
          <w:marLeft w:val="0"/>
          <w:marRight w:val="0"/>
          <w:marTop w:val="0"/>
          <w:marBottom w:val="0"/>
          <w:divBdr>
            <w:top w:val="none" w:sz="0" w:space="0" w:color="auto"/>
            <w:left w:val="none" w:sz="0" w:space="0" w:color="auto"/>
            <w:bottom w:val="none" w:sz="0" w:space="0" w:color="auto"/>
            <w:right w:val="none" w:sz="0" w:space="0" w:color="auto"/>
          </w:divBdr>
          <w:divsChild>
            <w:div w:id="1395153387">
              <w:marLeft w:val="2926"/>
              <w:marRight w:val="-17115"/>
              <w:marTop w:val="0"/>
              <w:marBottom w:val="0"/>
              <w:divBdr>
                <w:top w:val="none" w:sz="0" w:space="0" w:color="auto"/>
                <w:left w:val="none" w:sz="0" w:space="0" w:color="auto"/>
                <w:bottom w:val="none" w:sz="0" w:space="0" w:color="auto"/>
                <w:right w:val="none" w:sz="0" w:space="0" w:color="auto"/>
              </w:divBdr>
            </w:div>
          </w:divsChild>
        </w:div>
        <w:div w:id="1007439205">
          <w:marLeft w:val="0"/>
          <w:marRight w:val="0"/>
          <w:marTop w:val="0"/>
          <w:marBottom w:val="0"/>
          <w:divBdr>
            <w:top w:val="none" w:sz="0" w:space="0" w:color="auto"/>
            <w:left w:val="none" w:sz="0" w:space="0" w:color="auto"/>
            <w:bottom w:val="none" w:sz="0" w:space="0" w:color="auto"/>
            <w:right w:val="none" w:sz="0" w:space="0" w:color="auto"/>
          </w:divBdr>
          <w:divsChild>
            <w:div w:id="381250782">
              <w:marLeft w:val="2926"/>
              <w:marRight w:val="-17115"/>
              <w:marTop w:val="0"/>
              <w:marBottom w:val="0"/>
              <w:divBdr>
                <w:top w:val="none" w:sz="0" w:space="0" w:color="auto"/>
                <w:left w:val="none" w:sz="0" w:space="0" w:color="auto"/>
                <w:bottom w:val="none" w:sz="0" w:space="0" w:color="auto"/>
                <w:right w:val="none" w:sz="0" w:space="0" w:color="auto"/>
              </w:divBdr>
            </w:div>
          </w:divsChild>
        </w:div>
        <w:div w:id="1277054483">
          <w:marLeft w:val="0"/>
          <w:marRight w:val="0"/>
          <w:marTop w:val="0"/>
          <w:marBottom w:val="0"/>
          <w:divBdr>
            <w:top w:val="none" w:sz="0" w:space="0" w:color="auto"/>
            <w:left w:val="none" w:sz="0" w:space="0" w:color="auto"/>
            <w:bottom w:val="none" w:sz="0" w:space="0" w:color="auto"/>
            <w:right w:val="none" w:sz="0" w:space="0" w:color="auto"/>
          </w:divBdr>
          <w:divsChild>
            <w:div w:id="984160273">
              <w:marLeft w:val="2926"/>
              <w:marRight w:val="-17115"/>
              <w:marTop w:val="0"/>
              <w:marBottom w:val="0"/>
              <w:divBdr>
                <w:top w:val="none" w:sz="0" w:space="0" w:color="auto"/>
                <w:left w:val="none" w:sz="0" w:space="0" w:color="auto"/>
                <w:bottom w:val="none" w:sz="0" w:space="0" w:color="auto"/>
                <w:right w:val="none" w:sz="0" w:space="0" w:color="auto"/>
              </w:divBdr>
            </w:div>
          </w:divsChild>
        </w:div>
        <w:div w:id="1898975054">
          <w:marLeft w:val="0"/>
          <w:marRight w:val="0"/>
          <w:marTop w:val="0"/>
          <w:marBottom w:val="0"/>
          <w:divBdr>
            <w:top w:val="none" w:sz="0" w:space="0" w:color="auto"/>
            <w:left w:val="none" w:sz="0" w:space="0" w:color="auto"/>
            <w:bottom w:val="none" w:sz="0" w:space="0" w:color="auto"/>
            <w:right w:val="none" w:sz="0" w:space="0" w:color="auto"/>
          </w:divBdr>
          <w:divsChild>
            <w:div w:id="1222401554">
              <w:marLeft w:val="2926"/>
              <w:marRight w:val="-17115"/>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47102347">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333769">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01080002">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15981297">
      <w:bodyDiv w:val="1"/>
      <w:marLeft w:val="0"/>
      <w:marRight w:val="0"/>
      <w:marTop w:val="0"/>
      <w:marBottom w:val="0"/>
      <w:divBdr>
        <w:top w:val="none" w:sz="0" w:space="0" w:color="auto"/>
        <w:left w:val="none" w:sz="0" w:space="0" w:color="auto"/>
        <w:bottom w:val="none" w:sz="0" w:space="0" w:color="auto"/>
        <w:right w:val="none" w:sz="0" w:space="0" w:color="auto"/>
      </w:divBdr>
      <w:divsChild>
        <w:div w:id="447628019">
          <w:marLeft w:val="0"/>
          <w:marRight w:val="0"/>
          <w:marTop w:val="0"/>
          <w:marBottom w:val="0"/>
          <w:divBdr>
            <w:top w:val="none" w:sz="0" w:space="0" w:color="auto"/>
            <w:left w:val="none" w:sz="0" w:space="0" w:color="auto"/>
            <w:bottom w:val="none" w:sz="0" w:space="0" w:color="auto"/>
            <w:right w:val="none" w:sz="0" w:space="0" w:color="auto"/>
          </w:divBdr>
          <w:divsChild>
            <w:div w:id="1607422355">
              <w:marLeft w:val="0"/>
              <w:marRight w:val="0"/>
              <w:marTop w:val="0"/>
              <w:marBottom w:val="0"/>
              <w:divBdr>
                <w:top w:val="none" w:sz="0" w:space="0" w:color="auto"/>
                <w:left w:val="none" w:sz="0" w:space="0" w:color="auto"/>
                <w:bottom w:val="none" w:sz="0" w:space="0" w:color="auto"/>
                <w:right w:val="none" w:sz="0" w:space="0" w:color="auto"/>
              </w:divBdr>
              <w:divsChild>
                <w:div w:id="1730303154">
                  <w:marLeft w:val="0"/>
                  <w:marRight w:val="0"/>
                  <w:marTop w:val="0"/>
                  <w:marBottom w:val="0"/>
                  <w:divBdr>
                    <w:top w:val="none" w:sz="0" w:space="0" w:color="auto"/>
                    <w:left w:val="none" w:sz="0" w:space="0" w:color="auto"/>
                    <w:bottom w:val="none" w:sz="0" w:space="0" w:color="auto"/>
                    <w:right w:val="none" w:sz="0" w:space="0" w:color="auto"/>
                  </w:divBdr>
                </w:div>
                <w:div w:id="1317414757">
                  <w:marLeft w:val="0"/>
                  <w:marRight w:val="0"/>
                  <w:marTop w:val="0"/>
                  <w:marBottom w:val="0"/>
                  <w:divBdr>
                    <w:top w:val="none" w:sz="0" w:space="0" w:color="auto"/>
                    <w:left w:val="none" w:sz="0" w:space="0" w:color="auto"/>
                    <w:bottom w:val="none" w:sz="0" w:space="0" w:color="auto"/>
                    <w:right w:val="none" w:sz="0" w:space="0" w:color="auto"/>
                  </w:divBdr>
                </w:div>
                <w:div w:id="1585185793">
                  <w:marLeft w:val="0"/>
                  <w:marRight w:val="0"/>
                  <w:marTop w:val="0"/>
                  <w:marBottom w:val="0"/>
                  <w:divBdr>
                    <w:top w:val="none" w:sz="0" w:space="0" w:color="auto"/>
                    <w:left w:val="none" w:sz="0" w:space="0" w:color="auto"/>
                    <w:bottom w:val="none" w:sz="0" w:space="0" w:color="auto"/>
                    <w:right w:val="none" w:sz="0" w:space="0" w:color="auto"/>
                  </w:divBdr>
                </w:div>
                <w:div w:id="617878353">
                  <w:marLeft w:val="0"/>
                  <w:marRight w:val="0"/>
                  <w:marTop w:val="0"/>
                  <w:marBottom w:val="0"/>
                  <w:divBdr>
                    <w:top w:val="none" w:sz="0" w:space="0" w:color="auto"/>
                    <w:left w:val="none" w:sz="0" w:space="0" w:color="auto"/>
                    <w:bottom w:val="none" w:sz="0" w:space="0" w:color="auto"/>
                    <w:right w:val="none" w:sz="0" w:space="0" w:color="auto"/>
                  </w:divBdr>
                  <w:divsChild>
                    <w:div w:id="501160350">
                      <w:marLeft w:val="0"/>
                      <w:marRight w:val="0"/>
                      <w:marTop w:val="0"/>
                      <w:marBottom w:val="0"/>
                      <w:divBdr>
                        <w:top w:val="none" w:sz="0" w:space="0" w:color="auto"/>
                        <w:left w:val="none" w:sz="0" w:space="0" w:color="auto"/>
                        <w:bottom w:val="none" w:sz="0" w:space="0" w:color="auto"/>
                        <w:right w:val="none" w:sz="0" w:space="0" w:color="auto"/>
                      </w:divBdr>
                    </w:div>
                    <w:div w:id="1462729438">
                      <w:marLeft w:val="0"/>
                      <w:marRight w:val="0"/>
                      <w:marTop w:val="0"/>
                      <w:marBottom w:val="0"/>
                      <w:divBdr>
                        <w:top w:val="none" w:sz="0" w:space="0" w:color="auto"/>
                        <w:left w:val="none" w:sz="0" w:space="0" w:color="auto"/>
                        <w:bottom w:val="none" w:sz="0" w:space="0" w:color="auto"/>
                        <w:right w:val="none" w:sz="0" w:space="0" w:color="auto"/>
                      </w:divBdr>
                    </w:div>
                    <w:div w:id="10824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08953">
          <w:marLeft w:val="0"/>
          <w:marRight w:val="0"/>
          <w:marTop w:val="0"/>
          <w:marBottom w:val="0"/>
          <w:divBdr>
            <w:top w:val="none" w:sz="0" w:space="0" w:color="auto"/>
            <w:left w:val="none" w:sz="0" w:space="0" w:color="auto"/>
            <w:bottom w:val="none" w:sz="0" w:space="0" w:color="auto"/>
            <w:right w:val="none" w:sz="0" w:space="0" w:color="auto"/>
          </w:divBdr>
          <w:divsChild>
            <w:div w:id="2020041959">
              <w:marLeft w:val="0"/>
              <w:marRight w:val="0"/>
              <w:marTop w:val="0"/>
              <w:marBottom w:val="0"/>
              <w:divBdr>
                <w:top w:val="none" w:sz="0" w:space="0" w:color="auto"/>
                <w:left w:val="none" w:sz="0" w:space="0" w:color="auto"/>
                <w:bottom w:val="none" w:sz="0" w:space="0" w:color="auto"/>
                <w:right w:val="none" w:sz="0" w:space="0" w:color="auto"/>
              </w:divBdr>
              <w:divsChild>
                <w:div w:id="15548133">
                  <w:marLeft w:val="0"/>
                  <w:marRight w:val="0"/>
                  <w:marTop w:val="0"/>
                  <w:marBottom w:val="0"/>
                  <w:divBdr>
                    <w:top w:val="none" w:sz="0" w:space="0" w:color="auto"/>
                    <w:left w:val="none" w:sz="0" w:space="0" w:color="auto"/>
                    <w:bottom w:val="none" w:sz="0" w:space="0" w:color="auto"/>
                    <w:right w:val="none" w:sz="0" w:space="0" w:color="auto"/>
                  </w:divBdr>
                </w:div>
                <w:div w:id="1567571190">
                  <w:marLeft w:val="0"/>
                  <w:marRight w:val="0"/>
                  <w:marTop w:val="0"/>
                  <w:marBottom w:val="0"/>
                  <w:divBdr>
                    <w:top w:val="none" w:sz="0" w:space="0" w:color="auto"/>
                    <w:left w:val="none" w:sz="0" w:space="0" w:color="auto"/>
                    <w:bottom w:val="none" w:sz="0" w:space="0" w:color="auto"/>
                    <w:right w:val="none" w:sz="0" w:space="0" w:color="auto"/>
                  </w:divBdr>
                  <w:divsChild>
                    <w:div w:id="1596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7328FC9-98FB-46E5-83E2-255A4FA3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5027</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Gandhar Khaladkar</cp:lastModifiedBy>
  <cp:revision>498</cp:revision>
  <cp:lastPrinted>2014-02-26T05:26:00Z</cp:lastPrinted>
  <dcterms:created xsi:type="dcterms:W3CDTF">2015-07-01T09:26:00Z</dcterms:created>
  <dcterms:modified xsi:type="dcterms:W3CDTF">2015-07-08T13:56:00Z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